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21B48" w14:textId="77777777" w:rsidR="00504B2E" w:rsidRDefault="00504B2E" w:rsidP="00FA65E5">
      <w:pPr>
        <w:pStyle w:val="BodyText2"/>
        <w:tabs>
          <w:tab w:val="left" w:pos="6120"/>
        </w:tabs>
        <w:ind w:left="6120"/>
        <w:rPr>
          <w:b/>
        </w:rPr>
      </w:pPr>
      <w:bookmarkStart w:id="0" w:name="OLE_LINK2"/>
      <w:bookmarkStart w:id="1" w:name="_Hlk174972749"/>
      <w:r>
        <w:rPr>
          <w:b/>
          <w:sz w:val="20"/>
        </w:rPr>
        <w:tab/>
      </w:r>
      <w:r>
        <w:rPr>
          <w:b/>
          <w:sz w:val="20"/>
        </w:rPr>
        <w:tab/>
      </w:r>
    </w:p>
    <w:p w14:paraId="243D7C97" w14:textId="77777777" w:rsidR="00504B2E" w:rsidRDefault="00504B2E" w:rsidP="00FA65E5">
      <w:pPr>
        <w:jc w:val="center"/>
        <w:rPr>
          <w:rFonts w:ascii="Arial" w:hAnsi="Arial" w:cs="Arial"/>
          <w:sz w:val="20"/>
          <w:szCs w:val="20"/>
        </w:rPr>
      </w:pPr>
      <w:r>
        <w:rPr>
          <w:rFonts w:ascii="Arial" w:hAnsi="Arial" w:cs="Arial"/>
          <w:b/>
        </w:rPr>
        <w:t>Mohan Prasad</w:t>
      </w:r>
    </w:p>
    <w:p w14:paraId="65E161C1" w14:textId="77777777" w:rsidR="00504B2E" w:rsidRDefault="00504B2E" w:rsidP="00447034">
      <w:r>
        <w:rPr>
          <w:rFonts w:ascii="Arial" w:hAnsi="Arial" w:cs="Arial"/>
          <w:sz w:val="20"/>
          <w:szCs w:val="20"/>
        </w:rPr>
        <w:t>Phone: (M</w:t>
      </w:r>
      <w:r w:rsidR="002446EE">
        <w:rPr>
          <w:rFonts w:ascii="Arial" w:hAnsi="Arial" w:cs="Arial"/>
          <w:b/>
          <w:sz w:val="20"/>
          <w:szCs w:val="20"/>
        </w:rPr>
        <w:t>) +91-9652957279</w:t>
      </w:r>
      <w:r>
        <w:rPr>
          <w:rFonts w:ascii="Arial" w:hAnsi="Arial" w:cs="Arial"/>
          <w:sz w:val="20"/>
          <w:szCs w:val="20"/>
        </w:rPr>
        <w:t>, Email</w:t>
      </w:r>
      <w:r>
        <w:rPr>
          <w:rFonts w:ascii="Arial" w:hAnsi="Arial" w:cs="Arial"/>
          <w:b/>
          <w:sz w:val="20"/>
          <w:szCs w:val="20"/>
          <w:lang w:val="en-IN"/>
        </w:rPr>
        <w:t xml:space="preserve">: </w:t>
      </w:r>
      <w:r>
        <w:rPr>
          <w:rStyle w:val="Hyperlink"/>
          <w:rFonts w:ascii="Arial" w:hAnsi="Arial" w:cs="Arial"/>
          <w:b/>
          <w:sz w:val="20"/>
          <w:szCs w:val="20"/>
        </w:rPr>
        <w:t xml:space="preserve">dev.mohanj2ee@hotmail.com; </w:t>
      </w:r>
      <w:hyperlink r:id="rId8" w:history="1">
        <w:r>
          <w:rPr>
            <w:rStyle w:val="Hyperlink"/>
            <w:rFonts w:ascii="Arial" w:hAnsi="Arial"/>
          </w:rPr>
          <w:t>dev.mohanj2ee@gmail.com</w:t>
        </w:r>
      </w:hyperlink>
    </w:p>
    <w:bookmarkEnd w:id="1"/>
    <w:p w14:paraId="423C62B1" w14:textId="1FD213AA" w:rsidR="00447034" w:rsidRDefault="00A43A21" w:rsidP="00447034">
      <w:pPr>
        <w:rPr>
          <w:sz w:val="20"/>
        </w:rPr>
      </w:pPr>
      <w:r>
        <w:rPr>
          <w:noProof/>
        </w:rPr>
        <w:drawing>
          <wp:anchor distT="0" distB="0" distL="0" distR="0" simplePos="0" relativeHeight="251659264" behindDoc="1" locked="0" layoutInCell="1" allowOverlap="1" wp14:anchorId="00812579" wp14:editId="0DDAD961">
            <wp:simplePos x="0" y="0"/>
            <wp:positionH relativeFrom="page">
              <wp:posOffset>844550</wp:posOffset>
            </wp:positionH>
            <wp:positionV relativeFrom="page">
              <wp:posOffset>1210310</wp:posOffset>
            </wp:positionV>
            <wp:extent cx="6677025" cy="76200"/>
            <wp:effectExtent l="0" t="0" r="0" b="0"/>
            <wp:wrapNone/>
            <wp:docPr id="2"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7025" cy="7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84DFD" w14:textId="77777777" w:rsidR="00447034" w:rsidRDefault="00447034" w:rsidP="00447034">
      <w:pPr>
        <w:rPr>
          <w:sz w:val="20"/>
        </w:rPr>
      </w:pPr>
    </w:p>
    <w:p w14:paraId="034395B0" w14:textId="77777777" w:rsidR="00447034" w:rsidRDefault="00447034" w:rsidP="00FA65E5">
      <w:pPr>
        <w:pStyle w:val="BodyText2"/>
        <w:tabs>
          <w:tab w:val="clear" w:pos="3600"/>
        </w:tabs>
        <w:rPr>
          <w:color w:val="auto"/>
          <w:sz w:val="20"/>
        </w:rPr>
      </w:pPr>
    </w:p>
    <w:p w14:paraId="0B181B45" w14:textId="2996413A" w:rsidR="00F34D8C" w:rsidRPr="00F34D8C" w:rsidRDefault="00F34D8C" w:rsidP="00F34D8C">
      <w:pPr>
        <w:pStyle w:val="BodyText2"/>
        <w:jc w:val="both"/>
        <w:rPr>
          <w:sz w:val="20"/>
        </w:rPr>
      </w:pPr>
      <w:r w:rsidRPr="00F34D8C">
        <w:rPr>
          <w:sz w:val="20"/>
        </w:rPr>
        <w:t xml:space="preserve">Having </w:t>
      </w:r>
      <w:r w:rsidRPr="00F34D8C">
        <w:rPr>
          <w:b/>
          <w:sz w:val="20"/>
        </w:rPr>
        <w:t xml:space="preserve">12 years of experience </w:t>
      </w:r>
      <w:r w:rsidRPr="00F34D8C">
        <w:rPr>
          <w:sz w:val="20"/>
        </w:rPr>
        <w:t>in Java/J2ee technologies and currently working as</w:t>
      </w:r>
      <w:r w:rsidR="00C61D31">
        <w:rPr>
          <w:sz w:val="20"/>
        </w:rPr>
        <w:t xml:space="preserve"> Java</w:t>
      </w:r>
      <w:r w:rsidRPr="00F34D8C">
        <w:rPr>
          <w:sz w:val="20"/>
        </w:rPr>
        <w:t xml:space="preserve"> </w:t>
      </w:r>
      <w:r w:rsidR="00C61D31" w:rsidRPr="00F34D8C">
        <w:rPr>
          <w:b/>
          <w:sz w:val="20"/>
        </w:rPr>
        <w:t>F</w:t>
      </w:r>
      <w:r w:rsidR="00C61D31">
        <w:rPr>
          <w:b/>
          <w:sz w:val="20"/>
        </w:rPr>
        <w:t>ull</w:t>
      </w:r>
      <w:r w:rsidR="00C61D31" w:rsidRPr="00F34D8C">
        <w:rPr>
          <w:b/>
          <w:sz w:val="20"/>
        </w:rPr>
        <w:t xml:space="preserve"> </w:t>
      </w:r>
      <w:r w:rsidR="00C61D31">
        <w:rPr>
          <w:b/>
          <w:sz w:val="20"/>
        </w:rPr>
        <w:t>Stack</w:t>
      </w:r>
      <w:r w:rsidRPr="00F34D8C">
        <w:rPr>
          <w:b/>
          <w:sz w:val="20"/>
        </w:rPr>
        <w:t xml:space="preserve"> </w:t>
      </w:r>
      <w:r w:rsidR="00C61D31">
        <w:rPr>
          <w:b/>
          <w:sz w:val="20"/>
        </w:rPr>
        <w:t xml:space="preserve">Lead </w:t>
      </w:r>
      <w:r w:rsidRPr="00F34D8C">
        <w:rPr>
          <w:b/>
          <w:sz w:val="20"/>
        </w:rPr>
        <w:t>Developer in Brillio Technologies Pvt Ltd</w:t>
      </w:r>
      <w:r w:rsidRPr="00F34D8C">
        <w:rPr>
          <w:sz w:val="20"/>
        </w:rPr>
        <w:t xml:space="preserve">, </w:t>
      </w:r>
      <w:r w:rsidRPr="00F34D8C">
        <w:rPr>
          <w:b/>
          <w:sz w:val="20"/>
        </w:rPr>
        <w:t xml:space="preserve">Pune </w:t>
      </w:r>
      <w:r w:rsidRPr="00F34D8C">
        <w:rPr>
          <w:sz w:val="20"/>
        </w:rPr>
        <w:t xml:space="preserve">and having very strong concept in web application development using </w:t>
      </w:r>
      <w:r w:rsidRPr="00F34D8C">
        <w:rPr>
          <w:b/>
          <w:sz w:val="20"/>
        </w:rPr>
        <w:t>Java/J2EE</w:t>
      </w:r>
      <w:r w:rsidR="001058C5">
        <w:rPr>
          <w:b/>
          <w:sz w:val="20"/>
        </w:rPr>
        <w:t>,SpringBoot</w:t>
      </w:r>
      <w:r w:rsidRPr="00F34D8C">
        <w:rPr>
          <w:b/>
          <w:sz w:val="20"/>
        </w:rPr>
        <w:t xml:space="preserve"> </w:t>
      </w:r>
      <w:r w:rsidRPr="00F34D8C">
        <w:rPr>
          <w:sz w:val="20"/>
        </w:rPr>
        <w:t xml:space="preserve">technologies </w:t>
      </w:r>
      <w:r w:rsidRPr="00F34D8C">
        <w:rPr>
          <w:sz w:val="20"/>
        </w:rPr>
        <w:t>with Angular</w:t>
      </w:r>
      <w:r w:rsidRPr="00F34D8C">
        <w:rPr>
          <w:sz w:val="20"/>
        </w:rPr>
        <w:t>/ReactJS and NodeJS</w:t>
      </w:r>
    </w:p>
    <w:p w14:paraId="078F791E" w14:textId="77777777" w:rsidR="00504B2E" w:rsidRDefault="00504B2E" w:rsidP="00FA65E5">
      <w:pPr>
        <w:pStyle w:val="BodyText2"/>
        <w:tabs>
          <w:tab w:val="clear" w:pos="3600"/>
        </w:tabs>
        <w:jc w:val="both"/>
        <w:rPr>
          <w:color w:val="auto"/>
          <w:sz w:val="20"/>
        </w:rPr>
      </w:pPr>
    </w:p>
    <w:p w14:paraId="1588406E" w14:textId="77777777" w:rsidR="00F34D8C" w:rsidRPr="00F34D8C" w:rsidRDefault="00F34D8C" w:rsidP="00F34D8C">
      <w:pPr>
        <w:widowControl w:val="0"/>
        <w:numPr>
          <w:ilvl w:val="0"/>
          <w:numId w:val="9"/>
        </w:numPr>
        <w:tabs>
          <w:tab w:val="left" w:pos="780"/>
        </w:tabs>
        <w:suppressAutoHyphens w:val="0"/>
        <w:autoSpaceDE w:val="0"/>
        <w:autoSpaceDN w:val="0"/>
        <w:rPr>
          <w:rFonts w:ascii="Arial" w:eastAsia="Arial" w:hAnsi="Arial" w:cs="Arial"/>
          <w:b/>
          <w:sz w:val="20"/>
          <w:szCs w:val="22"/>
          <w:lang w:eastAsia="en-US"/>
        </w:rPr>
      </w:pPr>
      <w:r w:rsidRPr="00F34D8C">
        <w:rPr>
          <w:rFonts w:ascii="Arial" w:eastAsia="Arial" w:hAnsi="Arial" w:cs="Arial"/>
          <w:sz w:val="20"/>
          <w:szCs w:val="22"/>
          <w:lang w:eastAsia="en-US"/>
        </w:rPr>
        <w:t>Extensive</w:t>
      </w:r>
      <w:r w:rsidRPr="00F34D8C">
        <w:rPr>
          <w:rFonts w:ascii="Arial" w:eastAsia="Arial" w:hAnsi="Arial" w:cs="Arial"/>
          <w:spacing w:val="-10"/>
          <w:sz w:val="20"/>
          <w:szCs w:val="22"/>
          <w:lang w:eastAsia="en-US"/>
        </w:rPr>
        <w:t xml:space="preserve"> </w:t>
      </w:r>
      <w:r w:rsidRPr="00F34D8C">
        <w:rPr>
          <w:rFonts w:ascii="Arial" w:eastAsia="Arial" w:hAnsi="Arial" w:cs="Arial"/>
          <w:sz w:val="20"/>
          <w:szCs w:val="22"/>
          <w:lang w:eastAsia="en-US"/>
        </w:rPr>
        <w:t>experience</w:t>
      </w:r>
      <w:r w:rsidRPr="00F34D8C">
        <w:rPr>
          <w:rFonts w:ascii="Arial" w:eastAsia="Arial" w:hAnsi="Arial" w:cs="Arial"/>
          <w:spacing w:val="-9"/>
          <w:sz w:val="20"/>
          <w:szCs w:val="22"/>
          <w:lang w:eastAsia="en-US"/>
        </w:rPr>
        <w:t xml:space="preserve"> </w:t>
      </w:r>
      <w:r w:rsidRPr="00F34D8C">
        <w:rPr>
          <w:rFonts w:ascii="Arial" w:eastAsia="Arial" w:hAnsi="Arial" w:cs="Arial"/>
          <w:sz w:val="20"/>
          <w:szCs w:val="22"/>
          <w:lang w:eastAsia="en-US"/>
        </w:rPr>
        <w:t>in</w:t>
      </w:r>
      <w:r w:rsidRPr="00F34D8C">
        <w:rPr>
          <w:rFonts w:ascii="Arial" w:eastAsia="Arial" w:hAnsi="Arial" w:cs="Arial"/>
          <w:spacing w:val="-9"/>
          <w:sz w:val="20"/>
          <w:szCs w:val="22"/>
          <w:lang w:eastAsia="en-US"/>
        </w:rPr>
        <w:t xml:space="preserve"> </w:t>
      </w:r>
      <w:r w:rsidRPr="00F34D8C">
        <w:rPr>
          <w:rFonts w:ascii="Arial" w:eastAsia="Arial" w:hAnsi="Arial" w:cs="Arial"/>
          <w:sz w:val="20"/>
          <w:szCs w:val="22"/>
          <w:lang w:eastAsia="en-US"/>
        </w:rPr>
        <w:t>implementing</w:t>
      </w:r>
      <w:r w:rsidRPr="00F34D8C">
        <w:rPr>
          <w:rFonts w:ascii="Arial" w:eastAsia="Arial" w:hAnsi="Arial" w:cs="Arial"/>
          <w:spacing w:val="-11"/>
          <w:sz w:val="20"/>
          <w:szCs w:val="22"/>
          <w:lang w:eastAsia="en-US"/>
        </w:rPr>
        <w:t xml:space="preserve"> </w:t>
      </w:r>
      <w:r w:rsidRPr="00F34D8C">
        <w:rPr>
          <w:rFonts w:ascii="Arial" w:eastAsia="Arial" w:hAnsi="Arial" w:cs="Arial"/>
          <w:sz w:val="20"/>
          <w:szCs w:val="22"/>
          <w:lang w:eastAsia="en-US"/>
        </w:rPr>
        <w:t>applications</w:t>
      </w:r>
      <w:r w:rsidRPr="00F34D8C">
        <w:rPr>
          <w:rFonts w:ascii="Arial" w:eastAsia="Arial" w:hAnsi="Arial" w:cs="Arial"/>
          <w:spacing w:val="-11"/>
          <w:sz w:val="20"/>
          <w:szCs w:val="22"/>
          <w:lang w:eastAsia="en-US"/>
        </w:rPr>
        <w:t xml:space="preserve"> </w:t>
      </w:r>
      <w:r w:rsidRPr="00F34D8C">
        <w:rPr>
          <w:rFonts w:ascii="Arial" w:eastAsia="Arial" w:hAnsi="Arial" w:cs="Arial"/>
          <w:sz w:val="20"/>
          <w:szCs w:val="22"/>
          <w:lang w:eastAsia="en-US"/>
        </w:rPr>
        <w:t>with</w:t>
      </w:r>
      <w:r w:rsidRPr="00F34D8C">
        <w:rPr>
          <w:rFonts w:ascii="Arial" w:eastAsia="Arial" w:hAnsi="Arial" w:cs="Arial"/>
          <w:spacing w:val="-6"/>
          <w:sz w:val="20"/>
          <w:szCs w:val="22"/>
          <w:lang w:eastAsia="en-US"/>
        </w:rPr>
        <w:t xml:space="preserve"> </w:t>
      </w:r>
      <w:r w:rsidRPr="00F34D8C">
        <w:rPr>
          <w:rFonts w:ascii="Arial" w:eastAsia="Arial" w:hAnsi="Arial" w:cs="Arial"/>
          <w:b/>
          <w:sz w:val="20"/>
          <w:szCs w:val="22"/>
          <w:lang w:eastAsia="en-US"/>
        </w:rPr>
        <w:t>Model/View/Controller</w:t>
      </w:r>
      <w:r w:rsidRPr="00F34D8C">
        <w:rPr>
          <w:rFonts w:ascii="Arial" w:eastAsia="Arial" w:hAnsi="Arial" w:cs="Arial"/>
          <w:b/>
          <w:spacing w:val="-11"/>
          <w:sz w:val="20"/>
          <w:szCs w:val="22"/>
          <w:lang w:eastAsia="en-US"/>
        </w:rPr>
        <w:t xml:space="preserve"> </w:t>
      </w:r>
      <w:r w:rsidRPr="00F34D8C">
        <w:rPr>
          <w:rFonts w:ascii="Arial" w:eastAsia="Arial" w:hAnsi="Arial" w:cs="Arial"/>
          <w:b/>
          <w:sz w:val="20"/>
          <w:szCs w:val="22"/>
          <w:lang w:eastAsia="en-US"/>
        </w:rPr>
        <w:t>(MVC)</w:t>
      </w:r>
      <w:r w:rsidRPr="00F34D8C">
        <w:rPr>
          <w:rFonts w:ascii="Arial" w:eastAsia="Arial" w:hAnsi="Arial" w:cs="Arial"/>
          <w:b/>
          <w:spacing w:val="-11"/>
          <w:sz w:val="20"/>
          <w:szCs w:val="22"/>
          <w:lang w:eastAsia="en-US"/>
        </w:rPr>
        <w:t xml:space="preserve"> </w:t>
      </w:r>
      <w:r w:rsidRPr="00F34D8C">
        <w:rPr>
          <w:rFonts w:ascii="Arial" w:eastAsia="Arial" w:hAnsi="Arial" w:cs="Arial"/>
          <w:b/>
          <w:sz w:val="20"/>
          <w:szCs w:val="22"/>
          <w:lang w:eastAsia="en-US"/>
        </w:rPr>
        <w:t>design</w:t>
      </w:r>
      <w:r w:rsidRPr="00F34D8C">
        <w:rPr>
          <w:rFonts w:ascii="Arial" w:eastAsia="Arial" w:hAnsi="Arial" w:cs="Arial"/>
          <w:b/>
          <w:spacing w:val="-10"/>
          <w:sz w:val="20"/>
          <w:szCs w:val="22"/>
          <w:lang w:eastAsia="en-US"/>
        </w:rPr>
        <w:t xml:space="preserve"> </w:t>
      </w:r>
      <w:r w:rsidRPr="00F34D8C">
        <w:rPr>
          <w:rFonts w:ascii="Arial" w:eastAsia="Arial" w:hAnsi="Arial" w:cs="Arial"/>
          <w:b/>
          <w:spacing w:val="-2"/>
          <w:sz w:val="20"/>
          <w:szCs w:val="22"/>
          <w:lang w:eastAsia="en-US"/>
        </w:rPr>
        <w:t>pattern.</w:t>
      </w:r>
    </w:p>
    <w:p w14:paraId="271C8731" w14:textId="77777777" w:rsidR="00F34D8C" w:rsidRPr="00F34D8C" w:rsidRDefault="00F34D8C" w:rsidP="00F34D8C">
      <w:pPr>
        <w:widowControl w:val="0"/>
        <w:numPr>
          <w:ilvl w:val="0"/>
          <w:numId w:val="9"/>
        </w:numPr>
        <w:tabs>
          <w:tab w:val="left" w:pos="780"/>
        </w:tabs>
        <w:suppressAutoHyphens w:val="0"/>
        <w:autoSpaceDE w:val="0"/>
        <w:autoSpaceDN w:val="0"/>
        <w:spacing w:before="104"/>
        <w:rPr>
          <w:rFonts w:ascii="Arial" w:eastAsia="Arial" w:hAnsi="Arial" w:cs="Arial"/>
          <w:sz w:val="20"/>
          <w:szCs w:val="22"/>
          <w:lang w:eastAsia="en-US"/>
        </w:rPr>
      </w:pPr>
      <w:r w:rsidRPr="00F34D8C">
        <w:rPr>
          <w:rFonts w:ascii="Arial" w:eastAsia="Arial" w:hAnsi="Arial" w:cs="Arial"/>
          <w:sz w:val="20"/>
          <w:szCs w:val="22"/>
          <w:lang w:eastAsia="en-US"/>
        </w:rPr>
        <w:t>Proficient</w:t>
      </w:r>
      <w:r w:rsidRPr="00F34D8C">
        <w:rPr>
          <w:rFonts w:ascii="Arial" w:eastAsia="Arial" w:hAnsi="Arial" w:cs="Arial"/>
          <w:spacing w:val="-11"/>
          <w:sz w:val="20"/>
          <w:szCs w:val="22"/>
          <w:lang w:eastAsia="en-US"/>
        </w:rPr>
        <w:t xml:space="preserve"> </w:t>
      </w:r>
      <w:r w:rsidRPr="00F34D8C">
        <w:rPr>
          <w:rFonts w:ascii="Arial" w:eastAsia="Arial" w:hAnsi="Arial" w:cs="Arial"/>
          <w:sz w:val="20"/>
          <w:szCs w:val="22"/>
          <w:lang w:eastAsia="en-US"/>
        </w:rPr>
        <w:t>in</w:t>
      </w:r>
      <w:r w:rsidRPr="00F34D8C">
        <w:rPr>
          <w:rFonts w:ascii="Arial" w:eastAsia="Arial" w:hAnsi="Arial" w:cs="Arial"/>
          <w:spacing w:val="-11"/>
          <w:sz w:val="20"/>
          <w:szCs w:val="22"/>
          <w:lang w:eastAsia="en-US"/>
        </w:rPr>
        <w:t xml:space="preserve"> </w:t>
      </w:r>
      <w:r w:rsidRPr="00F34D8C">
        <w:rPr>
          <w:rFonts w:ascii="Arial" w:eastAsia="Arial" w:hAnsi="Arial" w:cs="Arial"/>
          <w:sz w:val="20"/>
          <w:szCs w:val="22"/>
          <w:lang w:eastAsia="en-US"/>
        </w:rPr>
        <w:t>Developing</w:t>
      </w:r>
      <w:r w:rsidRPr="00F34D8C">
        <w:rPr>
          <w:rFonts w:ascii="Arial" w:eastAsia="Arial" w:hAnsi="Arial" w:cs="Arial"/>
          <w:spacing w:val="-12"/>
          <w:sz w:val="20"/>
          <w:szCs w:val="22"/>
          <w:lang w:eastAsia="en-US"/>
        </w:rPr>
        <w:t xml:space="preserve"> </w:t>
      </w:r>
      <w:r w:rsidRPr="00F34D8C">
        <w:rPr>
          <w:rFonts w:ascii="Arial" w:eastAsia="Arial" w:hAnsi="Arial" w:cs="Arial"/>
          <w:sz w:val="20"/>
          <w:szCs w:val="22"/>
          <w:lang w:eastAsia="en-US"/>
        </w:rPr>
        <w:t>Middleware</w:t>
      </w:r>
      <w:r w:rsidRPr="00F34D8C">
        <w:rPr>
          <w:rFonts w:ascii="Arial" w:eastAsia="Arial" w:hAnsi="Arial" w:cs="Arial"/>
          <w:spacing w:val="-10"/>
          <w:sz w:val="20"/>
          <w:szCs w:val="22"/>
          <w:lang w:eastAsia="en-US"/>
        </w:rPr>
        <w:t xml:space="preserve"> </w:t>
      </w:r>
      <w:r w:rsidRPr="00F34D8C">
        <w:rPr>
          <w:rFonts w:ascii="Arial" w:eastAsia="Arial" w:hAnsi="Arial" w:cs="Arial"/>
          <w:sz w:val="20"/>
          <w:szCs w:val="22"/>
          <w:lang w:eastAsia="en-US"/>
        </w:rPr>
        <w:t>applications,</w:t>
      </w:r>
      <w:r w:rsidRPr="00F34D8C">
        <w:rPr>
          <w:rFonts w:ascii="Arial" w:eastAsia="Arial" w:hAnsi="Arial" w:cs="Arial"/>
          <w:spacing w:val="-12"/>
          <w:sz w:val="20"/>
          <w:szCs w:val="22"/>
          <w:lang w:eastAsia="en-US"/>
        </w:rPr>
        <w:t xml:space="preserve"> </w:t>
      </w:r>
      <w:r w:rsidRPr="00F34D8C">
        <w:rPr>
          <w:rFonts w:ascii="Arial" w:eastAsia="Arial" w:hAnsi="Arial" w:cs="Arial"/>
          <w:sz w:val="20"/>
          <w:szCs w:val="22"/>
          <w:lang w:eastAsia="en-US"/>
        </w:rPr>
        <w:t>Web</w:t>
      </w:r>
      <w:r w:rsidRPr="00F34D8C">
        <w:rPr>
          <w:rFonts w:ascii="Arial" w:eastAsia="Arial" w:hAnsi="Arial" w:cs="Arial"/>
          <w:spacing w:val="-11"/>
          <w:sz w:val="20"/>
          <w:szCs w:val="22"/>
          <w:lang w:eastAsia="en-US"/>
        </w:rPr>
        <w:t xml:space="preserve"> </w:t>
      </w:r>
      <w:r w:rsidRPr="00F34D8C">
        <w:rPr>
          <w:rFonts w:ascii="Arial" w:eastAsia="Arial" w:hAnsi="Arial" w:cs="Arial"/>
          <w:sz w:val="20"/>
          <w:szCs w:val="22"/>
          <w:lang w:eastAsia="en-US"/>
        </w:rPr>
        <w:t>Applications,</w:t>
      </w:r>
      <w:r w:rsidRPr="00F34D8C">
        <w:rPr>
          <w:rFonts w:ascii="Arial" w:eastAsia="Arial" w:hAnsi="Arial" w:cs="Arial"/>
          <w:spacing w:val="-12"/>
          <w:sz w:val="20"/>
          <w:szCs w:val="22"/>
          <w:lang w:eastAsia="en-US"/>
        </w:rPr>
        <w:t xml:space="preserve"> </w:t>
      </w:r>
      <w:r w:rsidRPr="00F34D8C">
        <w:rPr>
          <w:rFonts w:ascii="Arial" w:eastAsia="Arial" w:hAnsi="Arial" w:cs="Arial"/>
          <w:spacing w:val="-2"/>
          <w:sz w:val="20"/>
          <w:szCs w:val="22"/>
          <w:lang w:eastAsia="en-US"/>
        </w:rPr>
        <w:t>Client/Server.</w:t>
      </w:r>
    </w:p>
    <w:p w14:paraId="0C7B245E" w14:textId="77777777" w:rsidR="00F34D8C" w:rsidRPr="00F34D8C" w:rsidRDefault="00F34D8C" w:rsidP="00F34D8C">
      <w:pPr>
        <w:widowControl w:val="0"/>
        <w:numPr>
          <w:ilvl w:val="0"/>
          <w:numId w:val="9"/>
        </w:numPr>
        <w:tabs>
          <w:tab w:val="left" w:pos="780"/>
        </w:tabs>
        <w:suppressAutoHyphens w:val="0"/>
        <w:autoSpaceDE w:val="0"/>
        <w:autoSpaceDN w:val="0"/>
        <w:spacing w:before="137" w:line="247" w:lineRule="auto"/>
        <w:ind w:right="335"/>
        <w:rPr>
          <w:rFonts w:ascii="Arial" w:eastAsia="Arial" w:hAnsi="Arial" w:cs="Arial"/>
          <w:b/>
          <w:sz w:val="20"/>
          <w:szCs w:val="22"/>
          <w:lang w:eastAsia="en-US"/>
        </w:rPr>
      </w:pPr>
      <w:r w:rsidRPr="00F34D8C">
        <w:rPr>
          <w:rFonts w:ascii="Arial" w:eastAsia="Arial" w:hAnsi="Arial" w:cs="Arial"/>
          <w:sz w:val="20"/>
          <w:szCs w:val="22"/>
          <w:lang w:eastAsia="en-US"/>
        </w:rPr>
        <w:t>Extensive</w:t>
      </w:r>
      <w:r w:rsidRPr="00F34D8C">
        <w:rPr>
          <w:rFonts w:ascii="Arial" w:eastAsia="Arial" w:hAnsi="Arial" w:cs="Arial"/>
          <w:spacing w:val="-4"/>
          <w:sz w:val="20"/>
          <w:szCs w:val="22"/>
          <w:lang w:eastAsia="en-US"/>
        </w:rPr>
        <w:t xml:space="preserve"> </w:t>
      </w:r>
      <w:r w:rsidRPr="00F34D8C">
        <w:rPr>
          <w:rFonts w:ascii="Arial" w:eastAsia="Arial" w:hAnsi="Arial" w:cs="Arial"/>
          <w:sz w:val="20"/>
          <w:szCs w:val="22"/>
          <w:lang w:eastAsia="en-US"/>
        </w:rPr>
        <w:t>experience</w:t>
      </w:r>
      <w:r w:rsidRPr="00F34D8C">
        <w:rPr>
          <w:rFonts w:ascii="Arial" w:eastAsia="Arial" w:hAnsi="Arial" w:cs="Arial"/>
          <w:spacing w:val="-4"/>
          <w:sz w:val="20"/>
          <w:szCs w:val="22"/>
          <w:lang w:eastAsia="en-US"/>
        </w:rPr>
        <w:t xml:space="preserve"> </w:t>
      </w:r>
      <w:r w:rsidRPr="00F34D8C">
        <w:rPr>
          <w:rFonts w:ascii="Arial" w:eastAsia="Arial" w:hAnsi="Arial" w:cs="Arial"/>
          <w:sz w:val="20"/>
          <w:szCs w:val="22"/>
          <w:lang w:eastAsia="en-US"/>
        </w:rPr>
        <w:t>in</w:t>
      </w:r>
      <w:r w:rsidRPr="00F34D8C">
        <w:rPr>
          <w:rFonts w:ascii="Arial" w:eastAsia="Arial" w:hAnsi="Arial" w:cs="Arial"/>
          <w:spacing w:val="-1"/>
          <w:sz w:val="20"/>
          <w:szCs w:val="22"/>
          <w:lang w:eastAsia="en-US"/>
        </w:rPr>
        <w:t xml:space="preserve"> </w:t>
      </w:r>
      <w:r w:rsidRPr="00F34D8C">
        <w:rPr>
          <w:rFonts w:ascii="Arial" w:eastAsia="Arial" w:hAnsi="Arial" w:cs="Arial"/>
          <w:sz w:val="20"/>
          <w:szCs w:val="22"/>
          <w:lang w:eastAsia="en-US"/>
        </w:rPr>
        <w:t>application</w:t>
      </w:r>
      <w:r w:rsidRPr="00F34D8C">
        <w:rPr>
          <w:rFonts w:ascii="Arial" w:eastAsia="Arial" w:hAnsi="Arial" w:cs="Arial"/>
          <w:spacing w:val="-5"/>
          <w:sz w:val="20"/>
          <w:szCs w:val="22"/>
          <w:lang w:eastAsia="en-US"/>
        </w:rPr>
        <w:t xml:space="preserve"> </w:t>
      </w:r>
      <w:r w:rsidRPr="00F34D8C">
        <w:rPr>
          <w:rFonts w:ascii="Arial" w:eastAsia="Arial" w:hAnsi="Arial" w:cs="Arial"/>
          <w:sz w:val="20"/>
          <w:szCs w:val="22"/>
          <w:lang w:eastAsia="en-US"/>
        </w:rPr>
        <w:t>development</w:t>
      </w:r>
      <w:r w:rsidRPr="00F34D8C">
        <w:rPr>
          <w:rFonts w:ascii="Arial" w:eastAsia="Arial" w:hAnsi="Arial" w:cs="Arial"/>
          <w:spacing w:val="-4"/>
          <w:sz w:val="20"/>
          <w:szCs w:val="22"/>
          <w:lang w:eastAsia="en-US"/>
        </w:rPr>
        <w:t xml:space="preserve"> </w:t>
      </w:r>
      <w:r w:rsidRPr="00F34D8C">
        <w:rPr>
          <w:rFonts w:ascii="Arial" w:eastAsia="Arial" w:hAnsi="Arial" w:cs="Arial"/>
          <w:sz w:val="20"/>
          <w:szCs w:val="22"/>
          <w:lang w:eastAsia="en-US"/>
        </w:rPr>
        <w:t>using</w:t>
      </w:r>
      <w:r w:rsidRPr="00F34D8C">
        <w:rPr>
          <w:rFonts w:ascii="Arial" w:eastAsia="Arial" w:hAnsi="Arial" w:cs="Arial"/>
          <w:spacing w:val="-4"/>
          <w:sz w:val="20"/>
          <w:szCs w:val="22"/>
          <w:lang w:eastAsia="en-US"/>
        </w:rPr>
        <w:t xml:space="preserve"> </w:t>
      </w:r>
      <w:r w:rsidRPr="00F34D8C">
        <w:rPr>
          <w:rFonts w:ascii="Arial" w:eastAsia="Arial" w:hAnsi="Arial" w:cs="Arial"/>
          <w:b/>
          <w:sz w:val="20"/>
          <w:szCs w:val="22"/>
          <w:lang w:eastAsia="en-US"/>
        </w:rPr>
        <w:t>Java,</w:t>
      </w:r>
      <w:r w:rsidRPr="00F34D8C">
        <w:rPr>
          <w:rFonts w:ascii="Arial" w:eastAsia="Arial" w:hAnsi="Arial" w:cs="Arial"/>
          <w:b/>
          <w:spacing w:val="-4"/>
          <w:sz w:val="20"/>
          <w:szCs w:val="22"/>
          <w:lang w:eastAsia="en-US"/>
        </w:rPr>
        <w:t xml:space="preserve"> </w:t>
      </w:r>
      <w:r w:rsidRPr="00F34D8C">
        <w:rPr>
          <w:rFonts w:ascii="Arial" w:eastAsia="Arial" w:hAnsi="Arial" w:cs="Arial"/>
          <w:b/>
          <w:sz w:val="20"/>
          <w:szCs w:val="22"/>
          <w:lang w:eastAsia="en-US"/>
        </w:rPr>
        <w:t>J2EE,</w:t>
      </w:r>
      <w:r w:rsidRPr="00F34D8C">
        <w:rPr>
          <w:rFonts w:ascii="Arial" w:eastAsia="Arial" w:hAnsi="Arial" w:cs="Arial"/>
          <w:b/>
          <w:spacing w:val="-3"/>
          <w:sz w:val="20"/>
          <w:szCs w:val="22"/>
          <w:lang w:eastAsia="en-US"/>
        </w:rPr>
        <w:t xml:space="preserve"> </w:t>
      </w:r>
      <w:r w:rsidRPr="00F34D8C">
        <w:rPr>
          <w:rFonts w:ascii="Arial" w:eastAsia="Arial" w:hAnsi="Arial" w:cs="Arial"/>
          <w:b/>
          <w:sz w:val="20"/>
          <w:szCs w:val="22"/>
          <w:lang w:eastAsia="en-US"/>
        </w:rPr>
        <w:t>Spring/Spring</w:t>
      </w:r>
      <w:r w:rsidRPr="00F34D8C">
        <w:rPr>
          <w:rFonts w:ascii="Arial" w:eastAsia="Arial" w:hAnsi="Arial" w:cs="Arial"/>
          <w:b/>
          <w:spacing w:val="-4"/>
          <w:sz w:val="20"/>
          <w:szCs w:val="22"/>
          <w:lang w:eastAsia="en-US"/>
        </w:rPr>
        <w:t xml:space="preserve"> </w:t>
      </w:r>
      <w:r w:rsidRPr="00F34D8C">
        <w:rPr>
          <w:rFonts w:ascii="Arial" w:eastAsia="Arial" w:hAnsi="Arial" w:cs="Arial"/>
          <w:b/>
          <w:sz w:val="20"/>
          <w:szCs w:val="22"/>
          <w:lang w:eastAsia="en-US"/>
        </w:rPr>
        <w:t>Boot</w:t>
      </w:r>
      <w:r w:rsidRPr="00F34D8C">
        <w:rPr>
          <w:rFonts w:ascii="Arial" w:eastAsia="Arial" w:hAnsi="Arial" w:cs="Arial"/>
          <w:b/>
          <w:spacing w:val="-4"/>
          <w:sz w:val="20"/>
          <w:szCs w:val="22"/>
          <w:lang w:eastAsia="en-US"/>
        </w:rPr>
        <w:t xml:space="preserve"> </w:t>
      </w:r>
      <w:r w:rsidRPr="00F34D8C">
        <w:rPr>
          <w:rFonts w:ascii="Arial" w:eastAsia="Arial" w:hAnsi="Arial" w:cs="Arial"/>
          <w:b/>
          <w:sz w:val="20"/>
          <w:szCs w:val="22"/>
          <w:lang w:eastAsia="en-US"/>
        </w:rPr>
        <w:t>MS,</w:t>
      </w:r>
      <w:r w:rsidRPr="00F34D8C">
        <w:rPr>
          <w:rFonts w:ascii="Arial" w:eastAsia="Arial" w:hAnsi="Arial" w:cs="Arial"/>
          <w:b/>
          <w:spacing w:val="-6"/>
          <w:sz w:val="20"/>
          <w:szCs w:val="22"/>
          <w:lang w:eastAsia="en-US"/>
        </w:rPr>
        <w:t xml:space="preserve"> </w:t>
      </w:r>
      <w:r w:rsidRPr="00F34D8C">
        <w:rPr>
          <w:rFonts w:ascii="Arial" w:eastAsia="Arial" w:hAnsi="Arial" w:cs="Arial"/>
          <w:b/>
          <w:sz w:val="20"/>
          <w:szCs w:val="22"/>
          <w:lang w:eastAsia="en-US"/>
        </w:rPr>
        <w:t>Angular, JavaScript, Typescript, Python, NodeJS and AWS Cloud infrastructure.</w:t>
      </w:r>
    </w:p>
    <w:p w14:paraId="6B2EDB26" w14:textId="77777777" w:rsidR="00F34D8C" w:rsidRPr="00F34D8C" w:rsidRDefault="00F34D8C" w:rsidP="00F34D8C">
      <w:pPr>
        <w:widowControl w:val="0"/>
        <w:numPr>
          <w:ilvl w:val="0"/>
          <w:numId w:val="9"/>
        </w:numPr>
        <w:tabs>
          <w:tab w:val="left" w:pos="780"/>
        </w:tabs>
        <w:suppressAutoHyphens w:val="0"/>
        <w:autoSpaceDE w:val="0"/>
        <w:autoSpaceDN w:val="0"/>
        <w:spacing w:before="133"/>
        <w:rPr>
          <w:rFonts w:ascii="Arial" w:eastAsia="Arial" w:hAnsi="Arial" w:cs="Arial"/>
          <w:b/>
          <w:sz w:val="20"/>
          <w:szCs w:val="22"/>
          <w:lang w:eastAsia="en-US"/>
        </w:rPr>
      </w:pPr>
      <w:r w:rsidRPr="00F34D8C">
        <w:rPr>
          <w:rFonts w:ascii="Arial" w:eastAsia="Arial" w:hAnsi="Arial" w:cs="Arial"/>
          <w:sz w:val="20"/>
          <w:szCs w:val="22"/>
          <w:lang w:eastAsia="en-US"/>
        </w:rPr>
        <w:t>Extensive</w:t>
      </w:r>
      <w:r w:rsidRPr="00F34D8C">
        <w:rPr>
          <w:rFonts w:ascii="Arial" w:eastAsia="Arial" w:hAnsi="Arial" w:cs="Arial"/>
          <w:spacing w:val="-6"/>
          <w:sz w:val="20"/>
          <w:szCs w:val="22"/>
          <w:lang w:eastAsia="en-US"/>
        </w:rPr>
        <w:t xml:space="preserve"> </w:t>
      </w:r>
      <w:r w:rsidRPr="00F34D8C">
        <w:rPr>
          <w:rFonts w:ascii="Arial" w:eastAsia="Arial" w:hAnsi="Arial" w:cs="Arial"/>
          <w:sz w:val="20"/>
          <w:szCs w:val="22"/>
          <w:lang w:eastAsia="en-US"/>
        </w:rPr>
        <w:t>experience</w:t>
      </w:r>
      <w:r w:rsidRPr="00F34D8C">
        <w:rPr>
          <w:rFonts w:ascii="Arial" w:eastAsia="Arial" w:hAnsi="Arial" w:cs="Arial"/>
          <w:spacing w:val="-5"/>
          <w:sz w:val="20"/>
          <w:szCs w:val="22"/>
          <w:lang w:eastAsia="en-US"/>
        </w:rPr>
        <w:t xml:space="preserve"> </w:t>
      </w:r>
      <w:r w:rsidRPr="00F34D8C">
        <w:rPr>
          <w:rFonts w:ascii="Arial" w:eastAsia="Arial" w:hAnsi="Arial" w:cs="Arial"/>
          <w:sz w:val="20"/>
          <w:szCs w:val="22"/>
          <w:lang w:eastAsia="en-US"/>
        </w:rPr>
        <w:t>in</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TDD</w:t>
      </w:r>
      <w:r w:rsidRPr="00F34D8C">
        <w:rPr>
          <w:rFonts w:ascii="Arial" w:eastAsia="Arial" w:hAnsi="Arial" w:cs="Arial"/>
          <w:spacing w:val="42"/>
          <w:sz w:val="20"/>
          <w:szCs w:val="22"/>
          <w:lang w:eastAsia="en-US"/>
        </w:rPr>
        <w:t xml:space="preserve"> </w:t>
      </w:r>
      <w:r w:rsidRPr="00F34D8C">
        <w:rPr>
          <w:rFonts w:ascii="Arial" w:eastAsia="Arial" w:hAnsi="Arial" w:cs="Arial"/>
          <w:sz w:val="20"/>
          <w:szCs w:val="22"/>
          <w:lang w:eastAsia="en-US"/>
        </w:rPr>
        <w:t>using</w:t>
      </w:r>
      <w:r w:rsidRPr="00F34D8C">
        <w:rPr>
          <w:rFonts w:ascii="Arial" w:eastAsia="Arial" w:hAnsi="Arial" w:cs="Arial"/>
          <w:spacing w:val="-4"/>
          <w:sz w:val="20"/>
          <w:szCs w:val="22"/>
          <w:lang w:eastAsia="en-US"/>
        </w:rPr>
        <w:t xml:space="preserve"> </w:t>
      </w:r>
      <w:r w:rsidRPr="00F34D8C">
        <w:rPr>
          <w:rFonts w:ascii="Arial" w:eastAsia="Arial" w:hAnsi="Arial" w:cs="Arial"/>
          <w:b/>
          <w:sz w:val="20"/>
          <w:szCs w:val="22"/>
          <w:lang w:eastAsia="en-US"/>
        </w:rPr>
        <w:t>Junit,</w:t>
      </w:r>
      <w:r w:rsidRPr="00F34D8C">
        <w:rPr>
          <w:rFonts w:ascii="Arial" w:eastAsia="Arial" w:hAnsi="Arial" w:cs="Arial"/>
          <w:b/>
          <w:spacing w:val="-5"/>
          <w:sz w:val="20"/>
          <w:szCs w:val="22"/>
          <w:lang w:eastAsia="en-US"/>
        </w:rPr>
        <w:t xml:space="preserve"> </w:t>
      </w:r>
      <w:r w:rsidRPr="00F34D8C">
        <w:rPr>
          <w:rFonts w:ascii="Arial" w:eastAsia="Arial" w:hAnsi="Arial" w:cs="Arial"/>
          <w:b/>
          <w:sz w:val="20"/>
          <w:szCs w:val="22"/>
          <w:lang w:eastAsia="en-US"/>
        </w:rPr>
        <w:t>Mockito</w:t>
      </w:r>
      <w:r w:rsidRPr="00F34D8C">
        <w:rPr>
          <w:rFonts w:ascii="Arial" w:eastAsia="Arial" w:hAnsi="Arial" w:cs="Arial"/>
          <w:b/>
          <w:spacing w:val="-4"/>
          <w:sz w:val="20"/>
          <w:szCs w:val="22"/>
          <w:lang w:eastAsia="en-US"/>
        </w:rPr>
        <w:t xml:space="preserve"> </w:t>
      </w:r>
      <w:r w:rsidRPr="00F34D8C">
        <w:rPr>
          <w:rFonts w:ascii="Arial" w:eastAsia="Arial" w:hAnsi="Arial" w:cs="Arial"/>
          <w:b/>
          <w:sz w:val="20"/>
          <w:szCs w:val="22"/>
          <w:lang w:eastAsia="en-US"/>
        </w:rPr>
        <w:t>and</w:t>
      </w:r>
      <w:r w:rsidRPr="00F34D8C">
        <w:rPr>
          <w:rFonts w:ascii="Arial" w:eastAsia="Arial" w:hAnsi="Arial" w:cs="Arial"/>
          <w:b/>
          <w:spacing w:val="-6"/>
          <w:sz w:val="20"/>
          <w:szCs w:val="22"/>
          <w:lang w:eastAsia="en-US"/>
        </w:rPr>
        <w:t xml:space="preserve"> </w:t>
      </w:r>
      <w:r w:rsidRPr="00F34D8C">
        <w:rPr>
          <w:rFonts w:ascii="Arial" w:eastAsia="Arial" w:hAnsi="Arial" w:cs="Arial"/>
          <w:b/>
          <w:sz w:val="20"/>
          <w:szCs w:val="22"/>
          <w:lang w:eastAsia="en-US"/>
        </w:rPr>
        <w:t>Power</w:t>
      </w:r>
      <w:r w:rsidRPr="00F34D8C">
        <w:rPr>
          <w:rFonts w:ascii="Arial" w:eastAsia="Arial" w:hAnsi="Arial" w:cs="Arial"/>
          <w:b/>
          <w:spacing w:val="-6"/>
          <w:sz w:val="20"/>
          <w:szCs w:val="22"/>
          <w:lang w:eastAsia="en-US"/>
        </w:rPr>
        <w:t xml:space="preserve"> </w:t>
      </w:r>
      <w:r w:rsidRPr="00F34D8C">
        <w:rPr>
          <w:rFonts w:ascii="Arial" w:eastAsia="Arial" w:hAnsi="Arial" w:cs="Arial"/>
          <w:b/>
          <w:sz w:val="20"/>
          <w:szCs w:val="22"/>
          <w:lang w:eastAsia="en-US"/>
        </w:rPr>
        <w:t>Mockito</w:t>
      </w:r>
      <w:r w:rsidRPr="00F34D8C">
        <w:rPr>
          <w:rFonts w:ascii="Arial" w:eastAsia="Arial" w:hAnsi="Arial" w:cs="Arial"/>
          <w:b/>
          <w:spacing w:val="-6"/>
          <w:sz w:val="20"/>
          <w:szCs w:val="22"/>
          <w:lang w:eastAsia="en-US"/>
        </w:rPr>
        <w:t xml:space="preserve"> </w:t>
      </w:r>
      <w:r w:rsidRPr="00F34D8C">
        <w:rPr>
          <w:rFonts w:ascii="Arial" w:eastAsia="Arial" w:hAnsi="Arial" w:cs="Arial"/>
          <w:b/>
          <w:spacing w:val="-2"/>
          <w:sz w:val="20"/>
          <w:szCs w:val="22"/>
          <w:lang w:eastAsia="en-US"/>
        </w:rPr>
        <w:t>frameworks.</w:t>
      </w:r>
    </w:p>
    <w:p w14:paraId="7F9A3910" w14:textId="77777777" w:rsidR="00F34D8C" w:rsidRPr="00F34D8C" w:rsidRDefault="00F34D8C" w:rsidP="00F34D8C">
      <w:pPr>
        <w:widowControl w:val="0"/>
        <w:numPr>
          <w:ilvl w:val="0"/>
          <w:numId w:val="9"/>
        </w:numPr>
        <w:tabs>
          <w:tab w:val="left" w:pos="780"/>
        </w:tabs>
        <w:suppressAutoHyphens w:val="0"/>
        <w:autoSpaceDE w:val="0"/>
        <w:autoSpaceDN w:val="0"/>
        <w:spacing w:before="102"/>
        <w:rPr>
          <w:rFonts w:ascii="Arial" w:eastAsia="Arial" w:hAnsi="Arial" w:cs="Arial"/>
          <w:sz w:val="20"/>
          <w:szCs w:val="22"/>
          <w:lang w:eastAsia="en-US"/>
        </w:rPr>
      </w:pPr>
      <w:r w:rsidRPr="00F34D8C">
        <w:rPr>
          <w:rFonts w:ascii="Arial" w:eastAsia="Arial" w:hAnsi="Arial" w:cs="Arial"/>
          <w:sz w:val="20"/>
          <w:szCs w:val="22"/>
          <w:lang w:eastAsia="en-US"/>
        </w:rPr>
        <w:t>Experience</w:t>
      </w:r>
      <w:r w:rsidRPr="00F34D8C">
        <w:rPr>
          <w:rFonts w:ascii="Arial" w:eastAsia="Arial" w:hAnsi="Arial" w:cs="Arial"/>
          <w:spacing w:val="-6"/>
          <w:sz w:val="20"/>
          <w:szCs w:val="22"/>
          <w:lang w:eastAsia="en-US"/>
        </w:rPr>
        <w:t xml:space="preserve"> </w:t>
      </w:r>
      <w:r w:rsidRPr="00F34D8C">
        <w:rPr>
          <w:rFonts w:ascii="Arial" w:eastAsia="Arial" w:hAnsi="Arial" w:cs="Arial"/>
          <w:sz w:val="20"/>
          <w:szCs w:val="22"/>
          <w:lang w:eastAsia="en-US"/>
        </w:rPr>
        <w:t>in</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Technical</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Architect</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for</w:t>
      </w:r>
      <w:r w:rsidRPr="00F34D8C">
        <w:rPr>
          <w:rFonts w:ascii="Arial" w:eastAsia="Arial" w:hAnsi="Arial" w:cs="Arial"/>
          <w:spacing w:val="-8"/>
          <w:sz w:val="20"/>
          <w:szCs w:val="22"/>
          <w:lang w:eastAsia="en-US"/>
        </w:rPr>
        <w:t xml:space="preserve"> </w:t>
      </w:r>
      <w:r w:rsidRPr="00F34D8C">
        <w:rPr>
          <w:rFonts w:ascii="Arial" w:eastAsia="Arial" w:hAnsi="Arial" w:cs="Arial"/>
          <w:sz w:val="20"/>
          <w:szCs w:val="22"/>
          <w:lang w:eastAsia="en-US"/>
        </w:rPr>
        <w:t>High</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level</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System</w:t>
      </w:r>
      <w:r w:rsidRPr="00F34D8C">
        <w:rPr>
          <w:rFonts w:ascii="Arial" w:eastAsia="Arial" w:hAnsi="Arial" w:cs="Arial"/>
          <w:spacing w:val="-2"/>
          <w:sz w:val="20"/>
          <w:szCs w:val="22"/>
          <w:lang w:eastAsia="en-US"/>
        </w:rPr>
        <w:t xml:space="preserve"> design.</w:t>
      </w:r>
    </w:p>
    <w:p w14:paraId="5A8C092E" w14:textId="77777777" w:rsidR="00F34D8C" w:rsidRPr="00F34D8C" w:rsidRDefault="00F34D8C" w:rsidP="00F34D8C">
      <w:pPr>
        <w:widowControl w:val="0"/>
        <w:numPr>
          <w:ilvl w:val="0"/>
          <w:numId w:val="9"/>
        </w:numPr>
        <w:tabs>
          <w:tab w:val="left" w:pos="780"/>
        </w:tabs>
        <w:suppressAutoHyphens w:val="0"/>
        <w:autoSpaceDE w:val="0"/>
        <w:autoSpaceDN w:val="0"/>
        <w:spacing w:before="103"/>
        <w:rPr>
          <w:rFonts w:ascii="Arial" w:eastAsia="Arial" w:hAnsi="Arial" w:cs="Arial"/>
          <w:sz w:val="20"/>
          <w:szCs w:val="22"/>
          <w:lang w:eastAsia="en-US"/>
        </w:rPr>
      </w:pPr>
      <w:r w:rsidRPr="00F34D8C">
        <w:rPr>
          <w:rFonts w:ascii="Arial" w:eastAsia="Arial" w:hAnsi="Arial" w:cs="Arial"/>
          <w:sz w:val="20"/>
          <w:szCs w:val="22"/>
          <w:lang w:eastAsia="en-US"/>
        </w:rPr>
        <w:t>Good</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exposure</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at</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each</w:t>
      </w:r>
      <w:r w:rsidRPr="00F34D8C">
        <w:rPr>
          <w:rFonts w:ascii="Arial" w:eastAsia="Arial" w:hAnsi="Arial" w:cs="Arial"/>
          <w:spacing w:val="-5"/>
          <w:sz w:val="20"/>
          <w:szCs w:val="22"/>
          <w:lang w:eastAsia="en-US"/>
        </w:rPr>
        <w:t xml:space="preserve"> </w:t>
      </w:r>
      <w:r w:rsidRPr="00F34D8C">
        <w:rPr>
          <w:rFonts w:ascii="Arial" w:eastAsia="Arial" w:hAnsi="Arial" w:cs="Arial"/>
          <w:sz w:val="20"/>
          <w:szCs w:val="22"/>
          <w:lang w:eastAsia="en-US"/>
        </w:rPr>
        <w:t>stage</w:t>
      </w:r>
      <w:r w:rsidRPr="00F34D8C">
        <w:rPr>
          <w:rFonts w:ascii="Arial" w:eastAsia="Arial" w:hAnsi="Arial" w:cs="Arial"/>
          <w:spacing w:val="-8"/>
          <w:sz w:val="20"/>
          <w:szCs w:val="22"/>
          <w:lang w:eastAsia="en-US"/>
        </w:rPr>
        <w:t xml:space="preserve"> </w:t>
      </w:r>
      <w:r w:rsidRPr="00F34D8C">
        <w:rPr>
          <w:rFonts w:ascii="Arial" w:eastAsia="Arial" w:hAnsi="Arial" w:cs="Arial"/>
          <w:sz w:val="20"/>
          <w:szCs w:val="22"/>
          <w:lang w:eastAsia="en-US"/>
        </w:rPr>
        <w:t>of</w:t>
      </w:r>
      <w:r w:rsidRPr="00F34D8C">
        <w:rPr>
          <w:rFonts w:ascii="Arial" w:eastAsia="Arial" w:hAnsi="Arial" w:cs="Arial"/>
          <w:spacing w:val="-5"/>
          <w:sz w:val="20"/>
          <w:szCs w:val="22"/>
          <w:lang w:eastAsia="en-US"/>
        </w:rPr>
        <w:t xml:space="preserve"> </w:t>
      </w:r>
      <w:r w:rsidRPr="00F34D8C">
        <w:rPr>
          <w:rFonts w:ascii="Arial" w:eastAsia="Arial" w:hAnsi="Arial" w:cs="Arial"/>
          <w:sz w:val="20"/>
          <w:szCs w:val="22"/>
          <w:lang w:eastAsia="en-US"/>
        </w:rPr>
        <w:t>SDLC</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(Analysis,</w:t>
      </w:r>
      <w:r w:rsidRPr="00F34D8C">
        <w:rPr>
          <w:rFonts w:ascii="Arial" w:eastAsia="Arial" w:hAnsi="Arial" w:cs="Arial"/>
          <w:spacing w:val="-6"/>
          <w:sz w:val="20"/>
          <w:szCs w:val="22"/>
          <w:lang w:eastAsia="en-US"/>
        </w:rPr>
        <w:t xml:space="preserve"> </w:t>
      </w:r>
      <w:r w:rsidRPr="00F34D8C">
        <w:rPr>
          <w:rFonts w:ascii="Arial" w:eastAsia="Arial" w:hAnsi="Arial" w:cs="Arial"/>
          <w:sz w:val="20"/>
          <w:szCs w:val="22"/>
          <w:lang w:eastAsia="en-US"/>
        </w:rPr>
        <w:t>Design,</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Development</w:t>
      </w:r>
      <w:r w:rsidRPr="00F34D8C">
        <w:rPr>
          <w:rFonts w:ascii="Arial" w:eastAsia="Arial" w:hAnsi="Arial" w:cs="Arial"/>
          <w:spacing w:val="-5"/>
          <w:sz w:val="20"/>
          <w:szCs w:val="22"/>
          <w:lang w:eastAsia="en-US"/>
        </w:rPr>
        <w:t xml:space="preserve"> </w:t>
      </w:r>
      <w:r w:rsidRPr="00F34D8C">
        <w:rPr>
          <w:rFonts w:ascii="Arial" w:eastAsia="Arial" w:hAnsi="Arial" w:cs="Arial"/>
          <w:sz w:val="20"/>
          <w:szCs w:val="22"/>
          <w:lang w:eastAsia="en-US"/>
        </w:rPr>
        <w:t>&amp;</w:t>
      </w:r>
      <w:r w:rsidRPr="00F34D8C">
        <w:rPr>
          <w:rFonts w:ascii="Arial" w:eastAsia="Arial" w:hAnsi="Arial" w:cs="Arial"/>
          <w:spacing w:val="-7"/>
          <w:sz w:val="20"/>
          <w:szCs w:val="22"/>
          <w:lang w:eastAsia="en-US"/>
        </w:rPr>
        <w:t xml:space="preserve"> </w:t>
      </w:r>
      <w:r w:rsidRPr="00F34D8C">
        <w:rPr>
          <w:rFonts w:ascii="Arial" w:eastAsia="Arial" w:hAnsi="Arial" w:cs="Arial"/>
          <w:spacing w:val="-2"/>
          <w:sz w:val="20"/>
          <w:szCs w:val="22"/>
          <w:lang w:eastAsia="en-US"/>
        </w:rPr>
        <w:t>Testing).</w:t>
      </w:r>
    </w:p>
    <w:p w14:paraId="494918FB" w14:textId="77777777" w:rsidR="00F34D8C" w:rsidRPr="00F34D8C" w:rsidRDefault="00F34D8C" w:rsidP="00F34D8C">
      <w:pPr>
        <w:widowControl w:val="0"/>
        <w:numPr>
          <w:ilvl w:val="0"/>
          <w:numId w:val="9"/>
        </w:numPr>
        <w:tabs>
          <w:tab w:val="left" w:pos="780"/>
        </w:tabs>
        <w:suppressAutoHyphens w:val="0"/>
        <w:autoSpaceDE w:val="0"/>
        <w:autoSpaceDN w:val="0"/>
        <w:spacing w:before="102"/>
        <w:rPr>
          <w:rFonts w:ascii="Arial" w:eastAsia="Arial" w:hAnsi="Arial" w:cs="Arial"/>
          <w:sz w:val="20"/>
          <w:szCs w:val="22"/>
          <w:lang w:eastAsia="en-US"/>
        </w:rPr>
      </w:pPr>
      <w:r w:rsidRPr="00F34D8C">
        <w:rPr>
          <w:rFonts w:ascii="Arial" w:eastAsia="Arial" w:hAnsi="Arial" w:cs="Arial"/>
          <w:sz w:val="20"/>
          <w:szCs w:val="22"/>
          <w:lang w:eastAsia="en-US"/>
        </w:rPr>
        <w:t>Extensive</w:t>
      </w:r>
      <w:r w:rsidRPr="00F34D8C">
        <w:rPr>
          <w:rFonts w:ascii="Arial" w:eastAsia="Arial" w:hAnsi="Arial" w:cs="Arial"/>
          <w:spacing w:val="-9"/>
          <w:sz w:val="20"/>
          <w:szCs w:val="22"/>
          <w:lang w:eastAsia="en-US"/>
        </w:rPr>
        <w:t xml:space="preserve"> </w:t>
      </w:r>
      <w:r w:rsidRPr="00F34D8C">
        <w:rPr>
          <w:rFonts w:ascii="Arial" w:eastAsia="Arial" w:hAnsi="Arial" w:cs="Arial"/>
          <w:sz w:val="20"/>
          <w:szCs w:val="22"/>
          <w:lang w:eastAsia="en-US"/>
        </w:rPr>
        <w:t>experience</w:t>
      </w:r>
      <w:r w:rsidRPr="00F34D8C">
        <w:rPr>
          <w:rFonts w:ascii="Arial" w:eastAsia="Arial" w:hAnsi="Arial" w:cs="Arial"/>
          <w:spacing w:val="-9"/>
          <w:sz w:val="20"/>
          <w:szCs w:val="22"/>
          <w:lang w:eastAsia="en-US"/>
        </w:rPr>
        <w:t xml:space="preserve"> </w:t>
      </w:r>
      <w:r w:rsidRPr="00F34D8C">
        <w:rPr>
          <w:rFonts w:ascii="Arial" w:eastAsia="Arial" w:hAnsi="Arial" w:cs="Arial"/>
          <w:sz w:val="20"/>
          <w:szCs w:val="22"/>
          <w:lang w:eastAsia="en-US"/>
        </w:rPr>
        <w:t>in</w:t>
      </w:r>
      <w:r w:rsidRPr="00F34D8C">
        <w:rPr>
          <w:rFonts w:ascii="Arial" w:eastAsia="Arial" w:hAnsi="Arial" w:cs="Arial"/>
          <w:spacing w:val="-9"/>
          <w:sz w:val="20"/>
          <w:szCs w:val="22"/>
          <w:lang w:eastAsia="en-US"/>
        </w:rPr>
        <w:t xml:space="preserve"> </w:t>
      </w:r>
      <w:r w:rsidRPr="00F34D8C">
        <w:rPr>
          <w:rFonts w:ascii="Arial" w:eastAsia="Arial" w:hAnsi="Arial" w:cs="Arial"/>
          <w:sz w:val="20"/>
          <w:szCs w:val="22"/>
          <w:lang w:eastAsia="en-US"/>
        </w:rPr>
        <w:t>Scrum/Agile</w:t>
      </w:r>
      <w:r w:rsidRPr="00F34D8C">
        <w:rPr>
          <w:rFonts w:ascii="Arial" w:eastAsia="Arial" w:hAnsi="Arial" w:cs="Arial"/>
          <w:spacing w:val="-8"/>
          <w:sz w:val="20"/>
          <w:szCs w:val="22"/>
          <w:lang w:eastAsia="en-US"/>
        </w:rPr>
        <w:t xml:space="preserve"> </w:t>
      </w:r>
      <w:r w:rsidRPr="00F34D8C">
        <w:rPr>
          <w:rFonts w:ascii="Arial" w:eastAsia="Arial" w:hAnsi="Arial" w:cs="Arial"/>
          <w:spacing w:val="-2"/>
          <w:sz w:val="20"/>
          <w:szCs w:val="22"/>
          <w:lang w:eastAsia="en-US"/>
        </w:rPr>
        <w:t>Methodology.</w:t>
      </w:r>
    </w:p>
    <w:p w14:paraId="145024E9" w14:textId="77777777" w:rsidR="00F34D8C" w:rsidRPr="00F34D8C" w:rsidRDefault="00F34D8C" w:rsidP="00F34D8C">
      <w:pPr>
        <w:widowControl w:val="0"/>
        <w:numPr>
          <w:ilvl w:val="0"/>
          <w:numId w:val="9"/>
        </w:numPr>
        <w:tabs>
          <w:tab w:val="left" w:pos="780"/>
        </w:tabs>
        <w:suppressAutoHyphens w:val="0"/>
        <w:autoSpaceDE w:val="0"/>
        <w:autoSpaceDN w:val="0"/>
        <w:spacing w:before="101"/>
        <w:rPr>
          <w:rFonts w:ascii="Arial" w:eastAsia="Arial" w:hAnsi="Arial" w:cs="Arial"/>
          <w:b/>
          <w:sz w:val="20"/>
          <w:szCs w:val="22"/>
          <w:lang w:eastAsia="en-US"/>
        </w:rPr>
      </w:pPr>
      <w:r w:rsidRPr="00F34D8C">
        <w:rPr>
          <w:rFonts w:ascii="Arial" w:eastAsia="Arial" w:hAnsi="Arial" w:cs="Arial"/>
          <w:sz w:val="20"/>
          <w:szCs w:val="22"/>
          <w:lang w:eastAsia="en-US"/>
        </w:rPr>
        <w:t>Proficient</w:t>
      </w:r>
      <w:r w:rsidRPr="00F34D8C">
        <w:rPr>
          <w:rFonts w:ascii="Arial" w:eastAsia="Arial" w:hAnsi="Arial" w:cs="Arial"/>
          <w:spacing w:val="-6"/>
          <w:sz w:val="20"/>
          <w:szCs w:val="22"/>
          <w:lang w:eastAsia="en-US"/>
        </w:rPr>
        <w:t xml:space="preserve"> </w:t>
      </w:r>
      <w:r w:rsidRPr="00F34D8C">
        <w:rPr>
          <w:rFonts w:ascii="Arial" w:eastAsia="Arial" w:hAnsi="Arial" w:cs="Arial"/>
          <w:sz w:val="20"/>
          <w:szCs w:val="22"/>
          <w:lang w:eastAsia="en-US"/>
        </w:rPr>
        <w:t>in</w:t>
      </w:r>
      <w:r w:rsidRPr="00F34D8C">
        <w:rPr>
          <w:rFonts w:ascii="Arial" w:eastAsia="Arial" w:hAnsi="Arial" w:cs="Arial"/>
          <w:spacing w:val="-6"/>
          <w:sz w:val="20"/>
          <w:szCs w:val="22"/>
          <w:lang w:eastAsia="en-US"/>
        </w:rPr>
        <w:t xml:space="preserve"> </w:t>
      </w:r>
      <w:r w:rsidRPr="00F34D8C">
        <w:rPr>
          <w:rFonts w:ascii="Arial" w:eastAsia="Arial" w:hAnsi="Arial" w:cs="Arial"/>
          <w:sz w:val="20"/>
          <w:szCs w:val="22"/>
          <w:lang w:eastAsia="en-US"/>
        </w:rPr>
        <w:t>using</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Tools</w:t>
      </w:r>
      <w:r w:rsidRPr="00F34D8C">
        <w:rPr>
          <w:rFonts w:ascii="Arial" w:eastAsia="Arial" w:hAnsi="Arial" w:cs="Arial"/>
          <w:spacing w:val="-6"/>
          <w:sz w:val="20"/>
          <w:szCs w:val="22"/>
          <w:lang w:eastAsia="en-US"/>
        </w:rPr>
        <w:t xml:space="preserve"> </w:t>
      </w:r>
      <w:r w:rsidRPr="00F34D8C">
        <w:rPr>
          <w:rFonts w:ascii="Arial" w:eastAsia="Arial" w:hAnsi="Arial" w:cs="Arial"/>
          <w:sz w:val="20"/>
          <w:szCs w:val="22"/>
          <w:lang w:eastAsia="en-US"/>
        </w:rPr>
        <w:t>like</w:t>
      </w:r>
      <w:r w:rsidRPr="00F34D8C">
        <w:rPr>
          <w:rFonts w:ascii="Arial" w:eastAsia="Arial" w:hAnsi="Arial" w:cs="Arial"/>
          <w:spacing w:val="-5"/>
          <w:sz w:val="20"/>
          <w:szCs w:val="22"/>
          <w:lang w:eastAsia="en-US"/>
        </w:rPr>
        <w:t xml:space="preserve"> </w:t>
      </w:r>
      <w:r w:rsidRPr="00F34D8C">
        <w:rPr>
          <w:rFonts w:ascii="Arial" w:eastAsia="Arial" w:hAnsi="Arial" w:cs="Arial"/>
          <w:b/>
          <w:sz w:val="20"/>
          <w:szCs w:val="22"/>
          <w:lang w:eastAsia="en-US"/>
        </w:rPr>
        <w:t>Eclipse,</w:t>
      </w:r>
      <w:r w:rsidRPr="00F34D8C">
        <w:rPr>
          <w:rFonts w:ascii="Arial" w:eastAsia="Arial" w:hAnsi="Arial" w:cs="Arial"/>
          <w:b/>
          <w:spacing w:val="-7"/>
          <w:sz w:val="20"/>
          <w:szCs w:val="22"/>
          <w:lang w:eastAsia="en-US"/>
        </w:rPr>
        <w:t xml:space="preserve"> </w:t>
      </w:r>
      <w:r w:rsidRPr="00F34D8C">
        <w:rPr>
          <w:rFonts w:ascii="Arial" w:eastAsia="Arial" w:hAnsi="Arial" w:cs="Arial"/>
          <w:b/>
          <w:sz w:val="20"/>
          <w:szCs w:val="22"/>
          <w:lang w:eastAsia="en-US"/>
        </w:rPr>
        <w:t>IntelliJ,</w:t>
      </w:r>
      <w:r w:rsidRPr="00F34D8C">
        <w:rPr>
          <w:rFonts w:ascii="Arial" w:eastAsia="Arial" w:hAnsi="Arial" w:cs="Arial"/>
          <w:b/>
          <w:spacing w:val="-6"/>
          <w:sz w:val="20"/>
          <w:szCs w:val="22"/>
          <w:lang w:eastAsia="en-US"/>
        </w:rPr>
        <w:t xml:space="preserve"> </w:t>
      </w:r>
      <w:r w:rsidRPr="00F34D8C">
        <w:rPr>
          <w:rFonts w:ascii="Arial" w:eastAsia="Arial" w:hAnsi="Arial" w:cs="Arial"/>
          <w:b/>
          <w:sz w:val="20"/>
          <w:szCs w:val="22"/>
          <w:lang w:eastAsia="en-US"/>
        </w:rPr>
        <w:t>Web</w:t>
      </w:r>
      <w:r w:rsidRPr="00F34D8C">
        <w:rPr>
          <w:rFonts w:ascii="Arial" w:eastAsia="Arial" w:hAnsi="Arial" w:cs="Arial"/>
          <w:b/>
          <w:spacing w:val="-4"/>
          <w:sz w:val="20"/>
          <w:szCs w:val="22"/>
          <w:lang w:eastAsia="en-US"/>
        </w:rPr>
        <w:t xml:space="preserve"> </w:t>
      </w:r>
      <w:r w:rsidRPr="00F34D8C">
        <w:rPr>
          <w:rFonts w:ascii="Arial" w:eastAsia="Arial" w:hAnsi="Arial" w:cs="Arial"/>
          <w:b/>
          <w:sz w:val="20"/>
          <w:szCs w:val="22"/>
          <w:lang w:eastAsia="en-US"/>
        </w:rPr>
        <w:t>Storm,</w:t>
      </w:r>
      <w:r w:rsidRPr="00F34D8C">
        <w:rPr>
          <w:rFonts w:ascii="Arial" w:eastAsia="Arial" w:hAnsi="Arial" w:cs="Arial"/>
          <w:b/>
          <w:spacing w:val="-8"/>
          <w:sz w:val="20"/>
          <w:szCs w:val="22"/>
          <w:lang w:eastAsia="en-US"/>
        </w:rPr>
        <w:t xml:space="preserve"> </w:t>
      </w:r>
      <w:r w:rsidRPr="00F34D8C">
        <w:rPr>
          <w:rFonts w:ascii="Arial" w:eastAsia="Arial" w:hAnsi="Arial" w:cs="Arial"/>
          <w:b/>
          <w:sz w:val="20"/>
          <w:szCs w:val="22"/>
          <w:lang w:eastAsia="en-US"/>
        </w:rPr>
        <w:t>VS</w:t>
      </w:r>
      <w:r w:rsidRPr="00F34D8C">
        <w:rPr>
          <w:rFonts w:ascii="Arial" w:eastAsia="Arial" w:hAnsi="Arial" w:cs="Arial"/>
          <w:b/>
          <w:spacing w:val="-7"/>
          <w:sz w:val="20"/>
          <w:szCs w:val="22"/>
          <w:lang w:eastAsia="en-US"/>
        </w:rPr>
        <w:t xml:space="preserve"> </w:t>
      </w:r>
      <w:r w:rsidRPr="00F34D8C">
        <w:rPr>
          <w:rFonts w:ascii="Arial" w:eastAsia="Arial" w:hAnsi="Arial" w:cs="Arial"/>
          <w:b/>
          <w:sz w:val="20"/>
          <w:szCs w:val="22"/>
          <w:lang w:eastAsia="en-US"/>
        </w:rPr>
        <w:t>Code,</w:t>
      </w:r>
      <w:r w:rsidRPr="00F34D8C">
        <w:rPr>
          <w:rFonts w:ascii="Arial" w:eastAsia="Arial" w:hAnsi="Arial" w:cs="Arial"/>
          <w:b/>
          <w:spacing w:val="-7"/>
          <w:sz w:val="20"/>
          <w:szCs w:val="22"/>
          <w:lang w:eastAsia="en-US"/>
        </w:rPr>
        <w:t xml:space="preserve"> </w:t>
      </w:r>
      <w:r w:rsidRPr="00F34D8C">
        <w:rPr>
          <w:rFonts w:ascii="Arial" w:eastAsia="Arial" w:hAnsi="Arial" w:cs="Arial"/>
          <w:b/>
          <w:sz w:val="20"/>
          <w:szCs w:val="22"/>
          <w:lang w:eastAsia="en-US"/>
        </w:rPr>
        <w:t>Subline</w:t>
      </w:r>
      <w:r w:rsidRPr="00F34D8C">
        <w:rPr>
          <w:rFonts w:ascii="Arial" w:eastAsia="Arial" w:hAnsi="Arial" w:cs="Arial"/>
          <w:b/>
          <w:spacing w:val="-8"/>
          <w:sz w:val="20"/>
          <w:szCs w:val="22"/>
          <w:lang w:eastAsia="en-US"/>
        </w:rPr>
        <w:t xml:space="preserve"> </w:t>
      </w:r>
      <w:r w:rsidRPr="00F34D8C">
        <w:rPr>
          <w:rFonts w:ascii="Arial" w:eastAsia="Arial" w:hAnsi="Arial" w:cs="Arial"/>
          <w:b/>
          <w:spacing w:val="-4"/>
          <w:sz w:val="20"/>
          <w:szCs w:val="22"/>
          <w:lang w:eastAsia="en-US"/>
        </w:rPr>
        <w:t>Text</w:t>
      </w:r>
    </w:p>
    <w:p w14:paraId="61A4BC4F" w14:textId="77777777" w:rsidR="00F34D8C" w:rsidRPr="00F34D8C" w:rsidRDefault="00F34D8C" w:rsidP="00F34D8C">
      <w:pPr>
        <w:widowControl w:val="0"/>
        <w:numPr>
          <w:ilvl w:val="0"/>
          <w:numId w:val="9"/>
        </w:numPr>
        <w:tabs>
          <w:tab w:val="left" w:pos="780"/>
        </w:tabs>
        <w:suppressAutoHyphens w:val="0"/>
        <w:autoSpaceDE w:val="0"/>
        <w:autoSpaceDN w:val="0"/>
        <w:spacing w:before="99"/>
        <w:rPr>
          <w:rFonts w:ascii="Arial" w:eastAsia="Arial" w:hAnsi="Arial" w:cs="Arial"/>
          <w:sz w:val="20"/>
          <w:szCs w:val="22"/>
          <w:lang w:eastAsia="en-US"/>
        </w:rPr>
      </w:pPr>
      <w:r w:rsidRPr="00F34D8C">
        <w:rPr>
          <w:rFonts w:ascii="Arial" w:eastAsia="Arial" w:hAnsi="Arial" w:cs="Arial"/>
          <w:sz w:val="20"/>
          <w:szCs w:val="22"/>
          <w:lang w:eastAsia="en-US"/>
        </w:rPr>
        <w:t>Effective</w:t>
      </w:r>
      <w:r w:rsidRPr="00F34D8C">
        <w:rPr>
          <w:rFonts w:ascii="Arial" w:eastAsia="Arial" w:hAnsi="Arial" w:cs="Arial"/>
          <w:spacing w:val="-12"/>
          <w:sz w:val="20"/>
          <w:szCs w:val="22"/>
          <w:lang w:eastAsia="en-US"/>
        </w:rPr>
        <w:t xml:space="preserve"> </w:t>
      </w:r>
      <w:r w:rsidRPr="00F34D8C">
        <w:rPr>
          <w:rFonts w:ascii="Arial" w:eastAsia="Arial" w:hAnsi="Arial" w:cs="Arial"/>
          <w:sz w:val="20"/>
          <w:szCs w:val="22"/>
          <w:lang w:eastAsia="en-US"/>
        </w:rPr>
        <w:t>communication,</w:t>
      </w:r>
      <w:r w:rsidRPr="00F34D8C">
        <w:rPr>
          <w:rFonts w:ascii="Arial" w:eastAsia="Arial" w:hAnsi="Arial" w:cs="Arial"/>
          <w:spacing w:val="-10"/>
          <w:sz w:val="20"/>
          <w:szCs w:val="22"/>
          <w:lang w:eastAsia="en-US"/>
        </w:rPr>
        <w:t xml:space="preserve"> </w:t>
      </w:r>
      <w:r w:rsidRPr="00F34D8C">
        <w:rPr>
          <w:rFonts w:ascii="Arial" w:eastAsia="Arial" w:hAnsi="Arial" w:cs="Arial"/>
          <w:sz w:val="20"/>
          <w:szCs w:val="22"/>
          <w:lang w:eastAsia="en-US"/>
        </w:rPr>
        <w:t>team</w:t>
      </w:r>
      <w:r w:rsidRPr="00F34D8C">
        <w:rPr>
          <w:rFonts w:ascii="Arial" w:eastAsia="Arial" w:hAnsi="Arial" w:cs="Arial"/>
          <w:spacing w:val="-11"/>
          <w:sz w:val="20"/>
          <w:szCs w:val="22"/>
          <w:lang w:eastAsia="en-US"/>
        </w:rPr>
        <w:t xml:space="preserve"> </w:t>
      </w:r>
      <w:r w:rsidRPr="00F34D8C">
        <w:rPr>
          <w:rFonts w:ascii="Arial" w:eastAsia="Arial" w:hAnsi="Arial" w:cs="Arial"/>
          <w:sz w:val="20"/>
          <w:szCs w:val="22"/>
          <w:lang w:eastAsia="en-US"/>
        </w:rPr>
        <w:t>building</w:t>
      </w:r>
      <w:r w:rsidRPr="00F34D8C">
        <w:rPr>
          <w:rFonts w:ascii="Arial" w:eastAsia="Arial" w:hAnsi="Arial" w:cs="Arial"/>
          <w:spacing w:val="-11"/>
          <w:sz w:val="20"/>
          <w:szCs w:val="22"/>
          <w:lang w:eastAsia="en-US"/>
        </w:rPr>
        <w:t xml:space="preserve"> </w:t>
      </w:r>
      <w:r w:rsidRPr="00F34D8C">
        <w:rPr>
          <w:rFonts w:ascii="Arial" w:eastAsia="Arial" w:hAnsi="Arial" w:cs="Arial"/>
          <w:sz w:val="20"/>
          <w:szCs w:val="22"/>
          <w:lang w:eastAsia="en-US"/>
        </w:rPr>
        <w:t>&amp;</w:t>
      </w:r>
      <w:r w:rsidRPr="00F34D8C">
        <w:rPr>
          <w:rFonts w:ascii="Arial" w:eastAsia="Arial" w:hAnsi="Arial" w:cs="Arial"/>
          <w:spacing w:val="-11"/>
          <w:sz w:val="20"/>
          <w:szCs w:val="22"/>
          <w:lang w:eastAsia="en-US"/>
        </w:rPr>
        <w:t xml:space="preserve"> </w:t>
      </w:r>
      <w:r w:rsidRPr="00F34D8C">
        <w:rPr>
          <w:rFonts w:ascii="Arial" w:eastAsia="Arial" w:hAnsi="Arial" w:cs="Arial"/>
          <w:sz w:val="20"/>
          <w:szCs w:val="22"/>
          <w:lang w:eastAsia="en-US"/>
        </w:rPr>
        <w:t>relationship</w:t>
      </w:r>
      <w:r w:rsidRPr="00F34D8C">
        <w:rPr>
          <w:rFonts w:ascii="Arial" w:eastAsia="Arial" w:hAnsi="Arial" w:cs="Arial"/>
          <w:spacing w:val="-10"/>
          <w:sz w:val="20"/>
          <w:szCs w:val="22"/>
          <w:lang w:eastAsia="en-US"/>
        </w:rPr>
        <w:t xml:space="preserve"> </w:t>
      </w:r>
      <w:r w:rsidRPr="00F34D8C">
        <w:rPr>
          <w:rFonts w:ascii="Arial" w:eastAsia="Arial" w:hAnsi="Arial" w:cs="Arial"/>
          <w:sz w:val="20"/>
          <w:szCs w:val="22"/>
          <w:lang w:eastAsia="en-US"/>
        </w:rPr>
        <w:t>management</w:t>
      </w:r>
      <w:r w:rsidRPr="00F34D8C">
        <w:rPr>
          <w:rFonts w:ascii="Arial" w:eastAsia="Arial" w:hAnsi="Arial" w:cs="Arial"/>
          <w:spacing w:val="-10"/>
          <w:sz w:val="20"/>
          <w:szCs w:val="22"/>
          <w:lang w:eastAsia="en-US"/>
        </w:rPr>
        <w:t xml:space="preserve"> </w:t>
      </w:r>
      <w:r w:rsidRPr="00F34D8C">
        <w:rPr>
          <w:rFonts w:ascii="Arial" w:eastAsia="Arial" w:hAnsi="Arial" w:cs="Arial"/>
          <w:spacing w:val="-2"/>
          <w:sz w:val="20"/>
          <w:szCs w:val="22"/>
          <w:lang w:eastAsia="en-US"/>
        </w:rPr>
        <w:t>skills.</w:t>
      </w:r>
    </w:p>
    <w:p w14:paraId="07D90F59" w14:textId="77777777" w:rsidR="00F34D8C" w:rsidRPr="00F34D8C" w:rsidRDefault="00F34D8C" w:rsidP="00F34D8C">
      <w:pPr>
        <w:widowControl w:val="0"/>
        <w:numPr>
          <w:ilvl w:val="0"/>
          <w:numId w:val="9"/>
        </w:numPr>
        <w:tabs>
          <w:tab w:val="left" w:pos="780"/>
        </w:tabs>
        <w:suppressAutoHyphens w:val="0"/>
        <w:autoSpaceDE w:val="0"/>
        <w:autoSpaceDN w:val="0"/>
        <w:spacing w:before="99"/>
        <w:rPr>
          <w:rFonts w:ascii="Arial" w:eastAsia="Arial" w:hAnsi="Arial" w:cs="Arial"/>
          <w:sz w:val="20"/>
          <w:szCs w:val="22"/>
          <w:lang w:eastAsia="en-US"/>
        </w:rPr>
      </w:pPr>
      <w:r w:rsidRPr="00F34D8C">
        <w:rPr>
          <w:rFonts w:ascii="Arial" w:eastAsia="Arial" w:hAnsi="Arial" w:cs="Arial"/>
          <w:sz w:val="20"/>
          <w:szCs w:val="22"/>
          <w:lang w:eastAsia="en-US"/>
        </w:rPr>
        <w:t>Dedicated</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and</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highly</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ambitious</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to</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achieve</w:t>
      </w:r>
      <w:r w:rsidRPr="00F34D8C">
        <w:rPr>
          <w:rFonts w:ascii="Arial" w:eastAsia="Arial" w:hAnsi="Arial" w:cs="Arial"/>
          <w:spacing w:val="-8"/>
          <w:sz w:val="20"/>
          <w:szCs w:val="22"/>
          <w:lang w:eastAsia="en-US"/>
        </w:rPr>
        <w:t xml:space="preserve"> </w:t>
      </w:r>
      <w:r w:rsidRPr="00F34D8C">
        <w:rPr>
          <w:rFonts w:ascii="Arial" w:eastAsia="Arial" w:hAnsi="Arial" w:cs="Arial"/>
          <w:sz w:val="20"/>
          <w:szCs w:val="22"/>
          <w:lang w:eastAsia="en-US"/>
        </w:rPr>
        <w:t>personal</w:t>
      </w:r>
      <w:r w:rsidRPr="00F34D8C">
        <w:rPr>
          <w:rFonts w:ascii="Arial" w:eastAsia="Arial" w:hAnsi="Arial" w:cs="Arial"/>
          <w:spacing w:val="-9"/>
          <w:sz w:val="20"/>
          <w:szCs w:val="22"/>
          <w:lang w:eastAsia="en-US"/>
        </w:rPr>
        <w:t xml:space="preserve"> </w:t>
      </w:r>
      <w:r w:rsidRPr="00F34D8C">
        <w:rPr>
          <w:rFonts w:ascii="Arial" w:eastAsia="Arial" w:hAnsi="Arial" w:cs="Arial"/>
          <w:sz w:val="20"/>
          <w:szCs w:val="22"/>
          <w:lang w:eastAsia="en-US"/>
        </w:rPr>
        <w:t>goals</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as</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well</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as</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the</w:t>
      </w:r>
      <w:r w:rsidRPr="00F34D8C">
        <w:rPr>
          <w:rFonts w:ascii="Arial" w:eastAsia="Arial" w:hAnsi="Arial" w:cs="Arial"/>
          <w:spacing w:val="-8"/>
          <w:sz w:val="20"/>
          <w:szCs w:val="22"/>
          <w:lang w:eastAsia="en-US"/>
        </w:rPr>
        <w:t xml:space="preserve"> </w:t>
      </w:r>
      <w:r w:rsidRPr="00F34D8C">
        <w:rPr>
          <w:rFonts w:ascii="Arial" w:eastAsia="Arial" w:hAnsi="Arial" w:cs="Arial"/>
          <w:sz w:val="20"/>
          <w:szCs w:val="22"/>
          <w:lang w:eastAsia="en-US"/>
        </w:rPr>
        <w:t>organizational</w:t>
      </w:r>
      <w:r w:rsidRPr="00F34D8C">
        <w:rPr>
          <w:rFonts w:ascii="Arial" w:eastAsia="Arial" w:hAnsi="Arial" w:cs="Arial"/>
          <w:spacing w:val="-9"/>
          <w:sz w:val="20"/>
          <w:szCs w:val="22"/>
          <w:lang w:eastAsia="en-US"/>
        </w:rPr>
        <w:t xml:space="preserve"> </w:t>
      </w:r>
      <w:r w:rsidRPr="00F34D8C">
        <w:rPr>
          <w:rFonts w:ascii="Arial" w:eastAsia="Arial" w:hAnsi="Arial" w:cs="Arial"/>
          <w:spacing w:val="-2"/>
          <w:sz w:val="20"/>
          <w:szCs w:val="22"/>
          <w:lang w:eastAsia="en-US"/>
        </w:rPr>
        <w:t>goals.</w:t>
      </w:r>
    </w:p>
    <w:p w14:paraId="2D2E8B58" w14:textId="77777777" w:rsidR="00F34D8C" w:rsidRPr="005F7109" w:rsidRDefault="00F34D8C" w:rsidP="00F34D8C">
      <w:pPr>
        <w:widowControl w:val="0"/>
        <w:numPr>
          <w:ilvl w:val="0"/>
          <w:numId w:val="9"/>
        </w:numPr>
        <w:tabs>
          <w:tab w:val="left" w:pos="780"/>
        </w:tabs>
        <w:suppressAutoHyphens w:val="0"/>
        <w:autoSpaceDE w:val="0"/>
        <w:autoSpaceDN w:val="0"/>
        <w:spacing w:before="161"/>
        <w:rPr>
          <w:rFonts w:ascii="Arial" w:eastAsia="Arial" w:hAnsi="Arial" w:cs="Arial"/>
          <w:sz w:val="20"/>
          <w:szCs w:val="22"/>
          <w:lang w:eastAsia="en-US"/>
        </w:rPr>
      </w:pPr>
      <w:r w:rsidRPr="00F34D8C">
        <w:rPr>
          <w:rFonts w:ascii="Arial" w:eastAsia="Arial" w:hAnsi="Arial" w:cs="Arial"/>
          <w:sz w:val="20"/>
          <w:szCs w:val="22"/>
          <w:lang w:eastAsia="en-US"/>
        </w:rPr>
        <w:t>Interacting</w:t>
      </w:r>
      <w:r w:rsidRPr="00F34D8C">
        <w:rPr>
          <w:rFonts w:ascii="Arial" w:eastAsia="Arial" w:hAnsi="Arial" w:cs="Arial"/>
          <w:spacing w:val="-10"/>
          <w:sz w:val="20"/>
          <w:szCs w:val="22"/>
          <w:lang w:eastAsia="en-US"/>
        </w:rPr>
        <w:t xml:space="preserve"> </w:t>
      </w:r>
      <w:r w:rsidRPr="00F34D8C">
        <w:rPr>
          <w:rFonts w:ascii="Arial" w:eastAsia="Arial" w:hAnsi="Arial" w:cs="Arial"/>
          <w:sz w:val="20"/>
          <w:szCs w:val="22"/>
          <w:lang w:eastAsia="en-US"/>
        </w:rPr>
        <w:t>with</w:t>
      </w:r>
      <w:r w:rsidRPr="00F34D8C">
        <w:rPr>
          <w:rFonts w:ascii="Arial" w:eastAsia="Arial" w:hAnsi="Arial" w:cs="Arial"/>
          <w:spacing w:val="-8"/>
          <w:sz w:val="20"/>
          <w:szCs w:val="22"/>
          <w:lang w:eastAsia="en-US"/>
        </w:rPr>
        <w:t xml:space="preserve"> </w:t>
      </w:r>
      <w:r w:rsidRPr="00F34D8C">
        <w:rPr>
          <w:rFonts w:ascii="Arial" w:eastAsia="Arial" w:hAnsi="Arial" w:cs="Arial"/>
          <w:sz w:val="20"/>
          <w:szCs w:val="22"/>
          <w:lang w:eastAsia="en-US"/>
        </w:rPr>
        <w:t>the</w:t>
      </w:r>
      <w:r w:rsidRPr="00F34D8C">
        <w:rPr>
          <w:rFonts w:ascii="Arial" w:eastAsia="Arial" w:hAnsi="Arial" w:cs="Arial"/>
          <w:spacing w:val="-8"/>
          <w:sz w:val="20"/>
          <w:szCs w:val="22"/>
          <w:lang w:eastAsia="en-US"/>
        </w:rPr>
        <w:t xml:space="preserve"> </w:t>
      </w:r>
      <w:r w:rsidRPr="00F34D8C">
        <w:rPr>
          <w:rFonts w:ascii="Arial" w:eastAsia="Arial" w:hAnsi="Arial" w:cs="Arial"/>
          <w:sz w:val="20"/>
          <w:szCs w:val="22"/>
          <w:lang w:eastAsia="en-US"/>
        </w:rPr>
        <w:t>client</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for</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technical</w:t>
      </w:r>
      <w:r w:rsidRPr="00F34D8C">
        <w:rPr>
          <w:rFonts w:ascii="Arial" w:eastAsia="Arial" w:hAnsi="Arial" w:cs="Arial"/>
          <w:spacing w:val="-9"/>
          <w:sz w:val="20"/>
          <w:szCs w:val="22"/>
          <w:lang w:eastAsia="en-US"/>
        </w:rPr>
        <w:t xml:space="preserve"> </w:t>
      </w:r>
      <w:r w:rsidRPr="00F34D8C">
        <w:rPr>
          <w:rFonts w:ascii="Arial" w:eastAsia="Arial" w:hAnsi="Arial" w:cs="Arial"/>
          <w:sz w:val="20"/>
          <w:szCs w:val="22"/>
          <w:lang w:eastAsia="en-US"/>
        </w:rPr>
        <w:t>specifications,</w:t>
      </w:r>
      <w:r w:rsidRPr="00F34D8C">
        <w:rPr>
          <w:rFonts w:ascii="Arial" w:eastAsia="Arial" w:hAnsi="Arial" w:cs="Arial"/>
          <w:spacing w:val="-9"/>
          <w:sz w:val="20"/>
          <w:szCs w:val="22"/>
          <w:lang w:eastAsia="en-US"/>
        </w:rPr>
        <w:t xml:space="preserve"> </w:t>
      </w:r>
      <w:r w:rsidRPr="00F34D8C">
        <w:rPr>
          <w:rFonts w:ascii="Arial" w:eastAsia="Arial" w:hAnsi="Arial" w:cs="Arial"/>
          <w:sz w:val="20"/>
          <w:szCs w:val="22"/>
          <w:lang w:eastAsia="en-US"/>
        </w:rPr>
        <w:t>changes,</w:t>
      </w:r>
      <w:r w:rsidRPr="00F34D8C">
        <w:rPr>
          <w:rFonts w:ascii="Arial" w:eastAsia="Arial" w:hAnsi="Arial" w:cs="Arial"/>
          <w:spacing w:val="-8"/>
          <w:sz w:val="20"/>
          <w:szCs w:val="22"/>
          <w:lang w:eastAsia="en-US"/>
        </w:rPr>
        <w:t xml:space="preserve"> </w:t>
      </w:r>
      <w:r w:rsidRPr="00F34D8C">
        <w:rPr>
          <w:rFonts w:ascii="Arial" w:eastAsia="Arial" w:hAnsi="Arial" w:cs="Arial"/>
          <w:sz w:val="20"/>
          <w:szCs w:val="22"/>
          <w:lang w:eastAsia="en-US"/>
        </w:rPr>
        <w:t>and</w:t>
      </w:r>
      <w:r w:rsidRPr="00F34D8C">
        <w:rPr>
          <w:rFonts w:ascii="Arial" w:eastAsia="Arial" w:hAnsi="Arial" w:cs="Arial"/>
          <w:spacing w:val="-8"/>
          <w:sz w:val="20"/>
          <w:szCs w:val="22"/>
          <w:lang w:eastAsia="en-US"/>
        </w:rPr>
        <w:t xml:space="preserve"> </w:t>
      </w:r>
      <w:r w:rsidRPr="00F34D8C">
        <w:rPr>
          <w:rFonts w:ascii="Arial" w:eastAsia="Arial" w:hAnsi="Arial" w:cs="Arial"/>
          <w:spacing w:val="-2"/>
          <w:sz w:val="20"/>
          <w:szCs w:val="22"/>
          <w:lang w:eastAsia="en-US"/>
        </w:rPr>
        <w:t>deliverable.</w:t>
      </w:r>
    </w:p>
    <w:p w14:paraId="4BF117C6" w14:textId="77777777" w:rsidR="005F7109" w:rsidRPr="00F34D8C" w:rsidRDefault="005F7109" w:rsidP="005F7109">
      <w:pPr>
        <w:widowControl w:val="0"/>
        <w:tabs>
          <w:tab w:val="left" w:pos="780"/>
        </w:tabs>
        <w:suppressAutoHyphens w:val="0"/>
        <w:autoSpaceDE w:val="0"/>
        <w:autoSpaceDN w:val="0"/>
        <w:spacing w:before="161"/>
        <w:ind w:left="780"/>
        <w:rPr>
          <w:rFonts w:ascii="Arial" w:eastAsia="Arial" w:hAnsi="Arial" w:cs="Arial"/>
          <w:sz w:val="20"/>
          <w:szCs w:val="22"/>
          <w:lang w:eastAsia="en-US"/>
        </w:rPr>
      </w:pPr>
    </w:p>
    <w:p w14:paraId="41A519AF" w14:textId="77777777" w:rsidR="00504B2E" w:rsidRDefault="00504B2E" w:rsidP="001651F2">
      <w:pPr>
        <w:pStyle w:val="SectionTitle"/>
        <w:pBdr>
          <w:top w:val="none" w:sz="0" w:space="0" w:color="auto"/>
          <w:left w:val="none" w:sz="0" w:space="0" w:color="auto"/>
          <w:bottom w:val="none" w:sz="0" w:space="0" w:color="auto"/>
          <w:right w:val="none" w:sz="0" w:space="0" w:color="auto"/>
        </w:pBdr>
      </w:pPr>
      <w:r>
        <w:t>Experience Summary</w:t>
      </w:r>
    </w:p>
    <w:p w14:paraId="75D73333" w14:textId="77777777" w:rsidR="00504B2E" w:rsidRDefault="00504B2E" w:rsidP="001651F2">
      <w:pPr>
        <w:jc w:val="both"/>
        <w:rPr>
          <w:rFonts w:ascii="Arial" w:hAnsi="Arial" w:cs="Arial"/>
          <w:sz w:val="20"/>
          <w:szCs w:val="20"/>
        </w:rPr>
      </w:pPr>
    </w:p>
    <w:p w14:paraId="78229FAF" w14:textId="77777777" w:rsidR="00F34D8C" w:rsidRPr="00F34D8C" w:rsidRDefault="00F34D8C" w:rsidP="00F34D8C">
      <w:pPr>
        <w:widowControl w:val="0"/>
        <w:numPr>
          <w:ilvl w:val="0"/>
          <w:numId w:val="13"/>
        </w:numPr>
        <w:tabs>
          <w:tab w:val="left" w:pos="600"/>
          <w:tab w:val="left" w:pos="3910"/>
          <w:tab w:val="left" w:pos="7302"/>
        </w:tabs>
        <w:suppressAutoHyphens w:val="0"/>
        <w:autoSpaceDE w:val="0"/>
        <w:autoSpaceDN w:val="0"/>
        <w:rPr>
          <w:rFonts w:ascii="Arial" w:eastAsia="Arial" w:hAnsi="Arial" w:cs="Arial"/>
          <w:sz w:val="20"/>
          <w:szCs w:val="22"/>
          <w:lang w:eastAsia="en-US"/>
        </w:rPr>
      </w:pPr>
      <w:r w:rsidRPr="00F34D8C">
        <w:rPr>
          <w:rFonts w:ascii="Arial" w:eastAsia="Arial" w:hAnsi="Arial" w:cs="Arial"/>
          <w:b/>
          <w:sz w:val="20"/>
          <w:szCs w:val="22"/>
          <w:lang w:eastAsia="en-US"/>
        </w:rPr>
        <w:t>Brillio</w:t>
      </w:r>
      <w:r w:rsidRPr="00F34D8C">
        <w:rPr>
          <w:rFonts w:ascii="Arial" w:eastAsia="Arial" w:hAnsi="Arial" w:cs="Arial"/>
          <w:b/>
          <w:spacing w:val="-10"/>
          <w:sz w:val="20"/>
          <w:szCs w:val="22"/>
          <w:lang w:eastAsia="en-US"/>
        </w:rPr>
        <w:t xml:space="preserve"> </w:t>
      </w:r>
      <w:r w:rsidRPr="00F34D8C">
        <w:rPr>
          <w:rFonts w:ascii="Arial" w:eastAsia="Arial" w:hAnsi="Arial" w:cs="Arial"/>
          <w:b/>
          <w:sz w:val="20"/>
          <w:szCs w:val="22"/>
          <w:lang w:eastAsia="en-US"/>
        </w:rPr>
        <w:t>Technology</w:t>
      </w:r>
      <w:r w:rsidRPr="00F34D8C">
        <w:rPr>
          <w:rFonts w:ascii="Arial" w:eastAsia="Arial" w:hAnsi="Arial" w:cs="Arial"/>
          <w:b/>
          <w:spacing w:val="-6"/>
          <w:sz w:val="20"/>
          <w:szCs w:val="22"/>
          <w:lang w:eastAsia="en-US"/>
        </w:rPr>
        <w:t xml:space="preserve"> </w:t>
      </w:r>
      <w:r w:rsidRPr="00F34D8C">
        <w:rPr>
          <w:rFonts w:ascii="Arial" w:eastAsia="Arial" w:hAnsi="Arial" w:cs="Arial"/>
          <w:b/>
          <w:sz w:val="20"/>
          <w:szCs w:val="22"/>
          <w:lang w:eastAsia="en-US"/>
        </w:rPr>
        <w:t>Pvt</w:t>
      </w:r>
      <w:r w:rsidRPr="00F34D8C">
        <w:rPr>
          <w:rFonts w:ascii="Arial" w:eastAsia="Arial" w:hAnsi="Arial" w:cs="Arial"/>
          <w:b/>
          <w:spacing w:val="-5"/>
          <w:sz w:val="20"/>
          <w:szCs w:val="22"/>
          <w:lang w:eastAsia="en-US"/>
        </w:rPr>
        <w:t xml:space="preserve"> </w:t>
      </w:r>
      <w:r w:rsidRPr="00F34D8C">
        <w:rPr>
          <w:rFonts w:ascii="Arial" w:eastAsia="Arial" w:hAnsi="Arial" w:cs="Arial"/>
          <w:b/>
          <w:spacing w:val="-4"/>
          <w:sz w:val="20"/>
          <w:szCs w:val="22"/>
          <w:lang w:eastAsia="en-US"/>
        </w:rPr>
        <w:t>Ltd.</w:t>
      </w:r>
      <w:r w:rsidRPr="00F34D8C">
        <w:rPr>
          <w:rFonts w:ascii="Arial" w:eastAsia="Arial" w:hAnsi="Arial" w:cs="Arial"/>
          <w:b/>
          <w:sz w:val="20"/>
          <w:szCs w:val="22"/>
          <w:lang w:eastAsia="en-US"/>
        </w:rPr>
        <w:tab/>
      </w:r>
      <w:r w:rsidRPr="00F34D8C">
        <w:rPr>
          <w:rFonts w:ascii="Arial" w:eastAsia="Arial" w:hAnsi="Arial" w:cs="Arial"/>
          <w:spacing w:val="-2"/>
          <w:sz w:val="20"/>
          <w:szCs w:val="22"/>
          <w:lang w:eastAsia="en-US"/>
        </w:rPr>
        <w:t>(Senior-Lead</w:t>
      </w:r>
      <w:r w:rsidRPr="00F34D8C">
        <w:rPr>
          <w:rFonts w:ascii="Arial" w:eastAsia="Arial" w:hAnsi="Arial" w:cs="Arial"/>
          <w:spacing w:val="19"/>
          <w:sz w:val="20"/>
          <w:szCs w:val="22"/>
          <w:lang w:eastAsia="en-US"/>
        </w:rPr>
        <w:t xml:space="preserve"> </w:t>
      </w:r>
      <w:r w:rsidRPr="00F34D8C">
        <w:rPr>
          <w:rFonts w:ascii="Arial" w:eastAsia="Arial" w:hAnsi="Arial" w:cs="Arial"/>
          <w:spacing w:val="-2"/>
          <w:sz w:val="20"/>
          <w:szCs w:val="22"/>
          <w:lang w:eastAsia="en-US"/>
        </w:rPr>
        <w:t>Engineer)-</w:t>
      </w:r>
      <w:r w:rsidRPr="00F34D8C">
        <w:rPr>
          <w:rFonts w:ascii="Arial" w:eastAsia="Arial" w:hAnsi="Arial" w:cs="Arial"/>
          <w:spacing w:val="-4"/>
          <w:sz w:val="20"/>
          <w:szCs w:val="22"/>
          <w:lang w:eastAsia="en-US"/>
        </w:rPr>
        <w:t>Pune</w:t>
      </w:r>
      <w:r w:rsidRPr="00F34D8C">
        <w:rPr>
          <w:rFonts w:ascii="Arial" w:eastAsia="Arial" w:hAnsi="Arial" w:cs="Arial"/>
          <w:sz w:val="20"/>
          <w:szCs w:val="22"/>
          <w:lang w:eastAsia="en-US"/>
        </w:rPr>
        <w:tab/>
        <w:t>June</w:t>
      </w:r>
      <w:r w:rsidRPr="00F34D8C">
        <w:rPr>
          <w:rFonts w:ascii="Arial" w:eastAsia="Arial" w:hAnsi="Arial" w:cs="Arial"/>
          <w:spacing w:val="-3"/>
          <w:sz w:val="20"/>
          <w:szCs w:val="22"/>
          <w:lang w:eastAsia="en-US"/>
        </w:rPr>
        <w:t xml:space="preserve"> </w:t>
      </w:r>
      <w:r w:rsidRPr="00F34D8C">
        <w:rPr>
          <w:rFonts w:ascii="Arial" w:eastAsia="Arial" w:hAnsi="Arial" w:cs="Arial"/>
          <w:sz w:val="20"/>
          <w:szCs w:val="22"/>
          <w:lang w:eastAsia="en-US"/>
        </w:rPr>
        <w:t>2022-</w:t>
      </w:r>
      <w:r w:rsidRPr="00F34D8C">
        <w:rPr>
          <w:rFonts w:ascii="Arial" w:eastAsia="Arial" w:hAnsi="Arial" w:cs="Arial"/>
          <w:spacing w:val="-4"/>
          <w:sz w:val="20"/>
          <w:szCs w:val="22"/>
          <w:lang w:eastAsia="en-US"/>
        </w:rPr>
        <w:t xml:space="preserve"> </w:t>
      </w:r>
      <w:r w:rsidRPr="00F34D8C">
        <w:rPr>
          <w:rFonts w:ascii="Arial" w:eastAsia="Arial" w:hAnsi="Arial" w:cs="Arial"/>
          <w:sz w:val="20"/>
          <w:szCs w:val="22"/>
          <w:lang w:eastAsia="en-US"/>
        </w:rPr>
        <w:t>till</w:t>
      </w:r>
      <w:r w:rsidRPr="00F34D8C">
        <w:rPr>
          <w:rFonts w:ascii="Arial" w:eastAsia="Arial" w:hAnsi="Arial" w:cs="Arial"/>
          <w:spacing w:val="-5"/>
          <w:sz w:val="20"/>
          <w:szCs w:val="22"/>
          <w:lang w:eastAsia="en-US"/>
        </w:rPr>
        <w:t xml:space="preserve"> </w:t>
      </w:r>
      <w:r w:rsidRPr="00F34D8C">
        <w:rPr>
          <w:rFonts w:ascii="Arial" w:eastAsia="Arial" w:hAnsi="Arial" w:cs="Arial"/>
          <w:spacing w:val="-4"/>
          <w:sz w:val="20"/>
          <w:szCs w:val="22"/>
          <w:lang w:eastAsia="en-US"/>
        </w:rPr>
        <w:t>date</w:t>
      </w:r>
    </w:p>
    <w:p w14:paraId="6354FD4D" w14:textId="77777777" w:rsidR="00F34D8C" w:rsidRPr="00F34D8C" w:rsidRDefault="00F34D8C" w:rsidP="00F34D8C">
      <w:pPr>
        <w:widowControl w:val="0"/>
        <w:numPr>
          <w:ilvl w:val="0"/>
          <w:numId w:val="13"/>
        </w:numPr>
        <w:tabs>
          <w:tab w:val="left" w:pos="600"/>
          <w:tab w:val="left" w:pos="7314"/>
        </w:tabs>
        <w:suppressAutoHyphens w:val="0"/>
        <w:autoSpaceDE w:val="0"/>
        <w:autoSpaceDN w:val="0"/>
        <w:spacing w:before="17" w:after="22"/>
        <w:rPr>
          <w:rFonts w:ascii="Arial" w:eastAsia="Arial" w:hAnsi="Arial" w:cs="Arial"/>
          <w:sz w:val="20"/>
          <w:szCs w:val="22"/>
          <w:lang w:eastAsia="en-US"/>
        </w:rPr>
      </w:pPr>
      <w:r w:rsidRPr="00F34D8C">
        <w:rPr>
          <w:rFonts w:ascii="Arial" w:eastAsia="Arial" w:hAnsi="Arial" w:cs="Arial"/>
          <w:b/>
          <w:sz w:val="20"/>
          <w:szCs w:val="22"/>
          <w:lang w:eastAsia="en-US"/>
        </w:rPr>
        <w:t>Capgemini</w:t>
      </w:r>
      <w:r w:rsidRPr="00F34D8C">
        <w:rPr>
          <w:rFonts w:ascii="Arial" w:eastAsia="Arial" w:hAnsi="Arial" w:cs="Arial"/>
          <w:b/>
          <w:spacing w:val="-12"/>
          <w:sz w:val="20"/>
          <w:szCs w:val="22"/>
          <w:lang w:eastAsia="en-US"/>
        </w:rPr>
        <w:t xml:space="preserve"> </w:t>
      </w:r>
      <w:r w:rsidRPr="00F34D8C">
        <w:rPr>
          <w:rFonts w:ascii="Arial" w:eastAsia="Arial" w:hAnsi="Arial" w:cs="Arial"/>
          <w:b/>
          <w:sz w:val="20"/>
          <w:szCs w:val="22"/>
          <w:lang w:eastAsia="en-US"/>
        </w:rPr>
        <w:t>Technology</w:t>
      </w:r>
      <w:r w:rsidRPr="00F34D8C">
        <w:rPr>
          <w:rFonts w:ascii="Arial" w:eastAsia="Arial" w:hAnsi="Arial" w:cs="Arial"/>
          <w:b/>
          <w:spacing w:val="-10"/>
          <w:sz w:val="20"/>
          <w:szCs w:val="22"/>
          <w:lang w:eastAsia="en-US"/>
        </w:rPr>
        <w:t xml:space="preserve"> </w:t>
      </w:r>
      <w:r w:rsidRPr="00F34D8C">
        <w:rPr>
          <w:rFonts w:ascii="Arial" w:eastAsia="Arial" w:hAnsi="Arial" w:cs="Arial"/>
          <w:b/>
          <w:sz w:val="20"/>
          <w:szCs w:val="22"/>
          <w:lang w:eastAsia="en-US"/>
        </w:rPr>
        <w:t>Service</w:t>
      </w:r>
      <w:r w:rsidRPr="00F34D8C">
        <w:rPr>
          <w:rFonts w:ascii="Arial" w:eastAsia="Arial" w:hAnsi="Arial" w:cs="Arial"/>
          <w:b/>
          <w:spacing w:val="-11"/>
          <w:sz w:val="20"/>
          <w:szCs w:val="22"/>
          <w:lang w:eastAsia="en-US"/>
        </w:rPr>
        <w:t xml:space="preserve"> </w:t>
      </w:r>
      <w:r w:rsidRPr="00F34D8C">
        <w:rPr>
          <w:rFonts w:ascii="Arial" w:eastAsia="Arial" w:hAnsi="Arial" w:cs="Arial"/>
          <w:b/>
          <w:sz w:val="20"/>
          <w:szCs w:val="22"/>
          <w:lang w:eastAsia="en-US"/>
        </w:rPr>
        <w:t>Pvt</w:t>
      </w:r>
      <w:r w:rsidRPr="00F34D8C">
        <w:rPr>
          <w:rFonts w:ascii="Arial" w:eastAsia="Arial" w:hAnsi="Arial" w:cs="Arial"/>
          <w:b/>
          <w:spacing w:val="-9"/>
          <w:sz w:val="20"/>
          <w:szCs w:val="22"/>
          <w:lang w:eastAsia="en-US"/>
        </w:rPr>
        <w:t xml:space="preserve"> </w:t>
      </w:r>
      <w:r w:rsidRPr="00F34D8C">
        <w:rPr>
          <w:rFonts w:ascii="Arial" w:eastAsia="Arial" w:hAnsi="Arial" w:cs="Arial"/>
          <w:b/>
          <w:sz w:val="20"/>
          <w:szCs w:val="22"/>
          <w:lang w:eastAsia="en-US"/>
        </w:rPr>
        <w:t>Ltd.</w:t>
      </w:r>
      <w:r w:rsidRPr="00F34D8C">
        <w:rPr>
          <w:rFonts w:ascii="Arial" w:eastAsia="Arial" w:hAnsi="Arial" w:cs="Arial"/>
          <w:b/>
          <w:spacing w:val="-11"/>
          <w:sz w:val="20"/>
          <w:szCs w:val="22"/>
          <w:lang w:eastAsia="en-US"/>
        </w:rPr>
        <w:t xml:space="preserve"> </w:t>
      </w:r>
      <w:r w:rsidRPr="00F34D8C">
        <w:rPr>
          <w:rFonts w:ascii="Arial" w:eastAsia="Arial" w:hAnsi="Arial" w:cs="Arial"/>
          <w:sz w:val="20"/>
          <w:szCs w:val="22"/>
          <w:lang w:eastAsia="en-US"/>
        </w:rPr>
        <w:t>(Senior-Consultant)-</w:t>
      </w:r>
      <w:r w:rsidRPr="00F34D8C">
        <w:rPr>
          <w:rFonts w:ascii="Arial" w:eastAsia="Arial" w:hAnsi="Arial" w:cs="Arial"/>
          <w:spacing w:val="-2"/>
          <w:sz w:val="20"/>
          <w:szCs w:val="22"/>
          <w:lang w:eastAsia="en-US"/>
        </w:rPr>
        <w:t>Mumbai</w:t>
      </w:r>
      <w:r w:rsidRPr="00F34D8C">
        <w:rPr>
          <w:rFonts w:ascii="Arial" w:eastAsia="Arial" w:hAnsi="Arial" w:cs="Arial"/>
          <w:sz w:val="20"/>
          <w:szCs w:val="22"/>
          <w:lang w:eastAsia="en-US"/>
        </w:rPr>
        <w:tab/>
        <w:t>Sep</w:t>
      </w:r>
      <w:r w:rsidRPr="00F34D8C">
        <w:rPr>
          <w:rFonts w:ascii="Arial" w:eastAsia="Arial" w:hAnsi="Arial" w:cs="Arial"/>
          <w:spacing w:val="-4"/>
          <w:sz w:val="20"/>
          <w:szCs w:val="22"/>
          <w:lang w:eastAsia="en-US"/>
        </w:rPr>
        <w:t xml:space="preserve"> </w:t>
      </w:r>
      <w:r w:rsidRPr="00F34D8C">
        <w:rPr>
          <w:rFonts w:ascii="Arial" w:eastAsia="Arial" w:hAnsi="Arial" w:cs="Arial"/>
          <w:sz w:val="20"/>
          <w:szCs w:val="22"/>
          <w:lang w:eastAsia="en-US"/>
        </w:rPr>
        <w:t>2018</w:t>
      </w:r>
      <w:r w:rsidRPr="00F34D8C">
        <w:rPr>
          <w:rFonts w:ascii="Arial" w:eastAsia="Arial" w:hAnsi="Arial" w:cs="Arial"/>
          <w:spacing w:val="-2"/>
          <w:sz w:val="20"/>
          <w:szCs w:val="22"/>
          <w:lang w:eastAsia="en-US"/>
        </w:rPr>
        <w:t xml:space="preserve"> </w:t>
      </w:r>
      <w:r w:rsidRPr="00F34D8C">
        <w:rPr>
          <w:rFonts w:ascii="Arial" w:eastAsia="Arial" w:hAnsi="Arial" w:cs="Arial"/>
          <w:sz w:val="20"/>
          <w:szCs w:val="22"/>
          <w:lang w:eastAsia="en-US"/>
        </w:rPr>
        <w:t>-</w:t>
      </w:r>
      <w:r w:rsidRPr="00F34D8C">
        <w:rPr>
          <w:rFonts w:ascii="Arial" w:eastAsia="Arial" w:hAnsi="Arial" w:cs="Arial"/>
          <w:spacing w:val="-3"/>
          <w:sz w:val="20"/>
          <w:szCs w:val="22"/>
          <w:lang w:eastAsia="en-US"/>
        </w:rPr>
        <w:t xml:space="preserve"> </w:t>
      </w:r>
      <w:r w:rsidRPr="00F34D8C">
        <w:rPr>
          <w:rFonts w:ascii="Arial" w:eastAsia="Arial" w:hAnsi="Arial" w:cs="Arial"/>
          <w:sz w:val="20"/>
          <w:szCs w:val="22"/>
          <w:lang w:eastAsia="en-US"/>
        </w:rPr>
        <w:t>April</w:t>
      </w:r>
      <w:r w:rsidRPr="00F34D8C">
        <w:rPr>
          <w:rFonts w:ascii="Arial" w:eastAsia="Arial" w:hAnsi="Arial" w:cs="Arial"/>
          <w:spacing w:val="-4"/>
          <w:sz w:val="20"/>
          <w:szCs w:val="22"/>
          <w:lang w:eastAsia="en-US"/>
        </w:rPr>
        <w:t xml:space="preserve"> 2022</w:t>
      </w:r>
    </w:p>
    <w:tbl>
      <w:tblPr>
        <w:tblW w:w="0" w:type="auto"/>
        <w:tblInd w:w="197" w:type="dxa"/>
        <w:tblLayout w:type="fixed"/>
        <w:tblCellMar>
          <w:left w:w="0" w:type="dxa"/>
          <w:right w:w="0" w:type="dxa"/>
        </w:tblCellMar>
        <w:tblLook w:val="01E0" w:firstRow="1" w:lastRow="1" w:firstColumn="1" w:lastColumn="1" w:noHBand="0" w:noVBand="0"/>
      </w:tblPr>
      <w:tblGrid>
        <w:gridCol w:w="3508"/>
        <w:gridCol w:w="3447"/>
        <w:gridCol w:w="2383"/>
      </w:tblGrid>
      <w:tr w:rsidR="00F34D8C" w:rsidRPr="00F34D8C" w14:paraId="43C94227" w14:textId="77777777" w:rsidTr="00A4736F">
        <w:trPr>
          <w:trHeight w:val="234"/>
        </w:trPr>
        <w:tc>
          <w:tcPr>
            <w:tcW w:w="3508" w:type="dxa"/>
          </w:tcPr>
          <w:p w14:paraId="4E864F35" w14:textId="77777777" w:rsidR="00F34D8C" w:rsidRPr="00F34D8C" w:rsidRDefault="00F34D8C" w:rsidP="00F34D8C">
            <w:pPr>
              <w:widowControl w:val="0"/>
              <w:numPr>
                <w:ilvl w:val="0"/>
                <w:numId w:val="12"/>
              </w:numPr>
              <w:tabs>
                <w:tab w:val="left" w:pos="409"/>
              </w:tabs>
              <w:suppressAutoHyphens w:val="0"/>
              <w:autoSpaceDE w:val="0"/>
              <w:autoSpaceDN w:val="0"/>
              <w:spacing w:line="215" w:lineRule="exact"/>
              <w:ind w:left="409" w:hanging="359"/>
              <w:rPr>
                <w:rFonts w:ascii="Arial" w:eastAsia="Arial" w:hAnsi="Arial" w:cs="Arial"/>
                <w:b/>
                <w:sz w:val="20"/>
                <w:szCs w:val="22"/>
                <w:lang w:eastAsia="en-US"/>
              </w:rPr>
            </w:pPr>
            <w:r w:rsidRPr="00F34D8C">
              <w:rPr>
                <w:rFonts w:ascii="Arial" w:eastAsia="Arial" w:hAnsi="Arial" w:cs="Arial"/>
                <w:b/>
                <w:sz w:val="20"/>
                <w:szCs w:val="22"/>
                <w:lang w:eastAsia="en-US"/>
              </w:rPr>
              <w:t>Accenture</w:t>
            </w:r>
            <w:r w:rsidRPr="00F34D8C">
              <w:rPr>
                <w:rFonts w:ascii="Arial" w:eastAsia="Arial" w:hAnsi="Arial" w:cs="Arial"/>
                <w:b/>
                <w:spacing w:val="-12"/>
                <w:sz w:val="20"/>
                <w:szCs w:val="22"/>
                <w:lang w:eastAsia="en-US"/>
              </w:rPr>
              <w:t xml:space="preserve"> </w:t>
            </w:r>
            <w:r w:rsidRPr="00F34D8C">
              <w:rPr>
                <w:rFonts w:ascii="Arial" w:eastAsia="Arial" w:hAnsi="Arial" w:cs="Arial"/>
                <w:b/>
                <w:sz w:val="20"/>
                <w:szCs w:val="22"/>
                <w:lang w:eastAsia="en-US"/>
              </w:rPr>
              <w:t>Solutions</w:t>
            </w:r>
            <w:r w:rsidRPr="00F34D8C">
              <w:rPr>
                <w:rFonts w:ascii="Arial" w:eastAsia="Arial" w:hAnsi="Arial" w:cs="Arial"/>
                <w:b/>
                <w:spacing w:val="-8"/>
                <w:sz w:val="20"/>
                <w:szCs w:val="22"/>
                <w:lang w:eastAsia="en-US"/>
              </w:rPr>
              <w:t xml:space="preserve"> </w:t>
            </w:r>
            <w:r w:rsidRPr="00F34D8C">
              <w:rPr>
                <w:rFonts w:ascii="Arial" w:eastAsia="Arial" w:hAnsi="Arial" w:cs="Arial"/>
                <w:b/>
                <w:sz w:val="20"/>
                <w:szCs w:val="22"/>
                <w:lang w:eastAsia="en-US"/>
              </w:rPr>
              <w:t>Pvt</w:t>
            </w:r>
            <w:r w:rsidRPr="00F34D8C">
              <w:rPr>
                <w:rFonts w:ascii="Arial" w:eastAsia="Arial" w:hAnsi="Arial" w:cs="Arial"/>
                <w:b/>
                <w:spacing w:val="-6"/>
                <w:sz w:val="20"/>
                <w:szCs w:val="22"/>
                <w:lang w:eastAsia="en-US"/>
              </w:rPr>
              <w:t xml:space="preserve"> </w:t>
            </w:r>
            <w:r w:rsidRPr="00F34D8C">
              <w:rPr>
                <w:rFonts w:ascii="Arial" w:eastAsia="Arial" w:hAnsi="Arial" w:cs="Arial"/>
                <w:b/>
                <w:spacing w:val="-4"/>
                <w:sz w:val="20"/>
                <w:szCs w:val="22"/>
                <w:lang w:eastAsia="en-US"/>
              </w:rPr>
              <w:t>Ltd.</w:t>
            </w:r>
          </w:p>
        </w:tc>
        <w:tc>
          <w:tcPr>
            <w:tcW w:w="3447" w:type="dxa"/>
          </w:tcPr>
          <w:p w14:paraId="11999519" w14:textId="77777777" w:rsidR="00F34D8C" w:rsidRPr="00F34D8C" w:rsidRDefault="00F34D8C" w:rsidP="00F34D8C">
            <w:pPr>
              <w:widowControl w:val="0"/>
              <w:suppressAutoHyphens w:val="0"/>
              <w:autoSpaceDE w:val="0"/>
              <w:autoSpaceDN w:val="0"/>
              <w:spacing w:line="215" w:lineRule="exact"/>
              <w:ind w:left="132"/>
              <w:rPr>
                <w:rFonts w:ascii="Arial" w:eastAsia="Arial" w:hAnsi="Arial" w:cs="Arial"/>
                <w:sz w:val="20"/>
                <w:szCs w:val="22"/>
                <w:lang w:eastAsia="en-US"/>
              </w:rPr>
            </w:pPr>
            <w:r w:rsidRPr="00F34D8C">
              <w:rPr>
                <w:rFonts w:ascii="Arial" w:eastAsia="Arial" w:hAnsi="Arial" w:cs="Arial"/>
                <w:sz w:val="20"/>
                <w:szCs w:val="22"/>
                <w:lang w:eastAsia="en-US"/>
              </w:rPr>
              <w:t>(Senior</w:t>
            </w:r>
            <w:r w:rsidRPr="00F34D8C">
              <w:rPr>
                <w:rFonts w:ascii="Arial" w:eastAsia="Arial" w:hAnsi="Arial" w:cs="Arial"/>
                <w:spacing w:val="-12"/>
                <w:sz w:val="20"/>
                <w:szCs w:val="22"/>
                <w:lang w:eastAsia="en-US"/>
              </w:rPr>
              <w:t xml:space="preserve"> </w:t>
            </w:r>
            <w:r w:rsidRPr="00F34D8C">
              <w:rPr>
                <w:rFonts w:ascii="Arial" w:eastAsia="Arial" w:hAnsi="Arial" w:cs="Arial"/>
                <w:sz w:val="20"/>
                <w:szCs w:val="22"/>
                <w:lang w:eastAsia="en-US"/>
              </w:rPr>
              <w:t>Software</w:t>
            </w:r>
            <w:r w:rsidRPr="00F34D8C">
              <w:rPr>
                <w:rFonts w:ascii="Arial" w:eastAsia="Arial" w:hAnsi="Arial" w:cs="Arial"/>
                <w:spacing w:val="-13"/>
                <w:sz w:val="20"/>
                <w:szCs w:val="22"/>
                <w:lang w:eastAsia="en-US"/>
              </w:rPr>
              <w:t xml:space="preserve"> </w:t>
            </w:r>
            <w:r w:rsidRPr="00F34D8C">
              <w:rPr>
                <w:rFonts w:ascii="Arial" w:eastAsia="Arial" w:hAnsi="Arial" w:cs="Arial"/>
                <w:sz w:val="20"/>
                <w:szCs w:val="22"/>
                <w:lang w:eastAsia="en-US"/>
              </w:rPr>
              <w:t>Engineer)-</w:t>
            </w:r>
            <w:r w:rsidRPr="00F34D8C">
              <w:rPr>
                <w:rFonts w:ascii="Arial" w:eastAsia="Arial" w:hAnsi="Arial" w:cs="Arial"/>
                <w:spacing w:val="-2"/>
                <w:sz w:val="20"/>
                <w:szCs w:val="22"/>
                <w:lang w:eastAsia="en-US"/>
              </w:rPr>
              <w:t>Mumbai</w:t>
            </w:r>
          </w:p>
        </w:tc>
        <w:tc>
          <w:tcPr>
            <w:tcW w:w="2383" w:type="dxa"/>
          </w:tcPr>
          <w:p w14:paraId="4BF9A8B0" w14:textId="77777777" w:rsidR="00F34D8C" w:rsidRPr="00F34D8C" w:rsidRDefault="00F34D8C" w:rsidP="00F34D8C">
            <w:pPr>
              <w:widowControl w:val="0"/>
              <w:suppressAutoHyphens w:val="0"/>
              <w:autoSpaceDE w:val="0"/>
              <w:autoSpaceDN w:val="0"/>
              <w:spacing w:line="215" w:lineRule="exact"/>
              <w:ind w:left="117" w:right="220"/>
              <w:jc w:val="center"/>
              <w:rPr>
                <w:rFonts w:ascii="Arial" w:eastAsia="Arial" w:hAnsi="Arial" w:cs="Arial"/>
                <w:sz w:val="20"/>
                <w:szCs w:val="22"/>
                <w:lang w:eastAsia="en-US"/>
              </w:rPr>
            </w:pPr>
            <w:r w:rsidRPr="00F34D8C">
              <w:rPr>
                <w:rFonts w:ascii="Arial" w:eastAsia="Arial" w:hAnsi="Arial" w:cs="Arial"/>
                <w:sz w:val="20"/>
                <w:szCs w:val="22"/>
                <w:lang w:eastAsia="en-US"/>
              </w:rPr>
              <w:t>June</w:t>
            </w:r>
            <w:r w:rsidRPr="00F34D8C">
              <w:rPr>
                <w:rFonts w:ascii="Arial" w:eastAsia="Arial" w:hAnsi="Arial" w:cs="Arial"/>
                <w:spacing w:val="-4"/>
                <w:sz w:val="20"/>
                <w:szCs w:val="22"/>
                <w:lang w:eastAsia="en-US"/>
              </w:rPr>
              <w:t xml:space="preserve"> </w:t>
            </w:r>
            <w:r w:rsidRPr="00F34D8C">
              <w:rPr>
                <w:rFonts w:ascii="Arial" w:eastAsia="Arial" w:hAnsi="Arial" w:cs="Arial"/>
                <w:sz w:val="20"/>
                <w:szCs w:val="22"/>
                <w:lang w:eastAsia="en-US"/>
              </w:rPr>
              <w:t>2016</w:t>
            </w:r>
            <w:r w:rsidRPr="00F34D8C">
              <w:rPr>
                <w:rFonts w:ascii="Arial" w:eastAsia="Arial" w:hAnsi="Arial" w:cs="Arial"/>
                <w:spacing w:val="-1"/>
                <w:sz w:val="20"/>
                <w:szCs w:val="22"/>
                <w:lang w:eastAsia="en-US"/>
              </w:rPr>
              <w:t xml:space="preserve"> </w:t>
            </w:r>
            <w:r w:rsidRPr="00F34D8C">
              <w:rPr>
                <w:rFonts w:ascii="Arial" w:eastAsia="Arial" w:hAnsi="Arial" w:cs="Arial"/>
                <w:sz w:val="20"/>
                <w:szCs w:val="22"/>
                <w:lang w:eastAsia="en-US"/>
              </w:rPr>
              <w:t>-</w:t>
            </w:r>
            <w:r w:rsidRPr="00F34D8C">
              <w:rPr>
                <w:rFonts w:ascii="Arial" w:eastAsia="Arial" w:hAnsi="Arial" w:cs="Arial"/>
                <w:spacing w:val="-3"/>
                <w:sz w:val="20"/>
                <w:szCs w:val="22"/>
                <w:lang w:eastAsia="en-US"/>
              </w:rPr>
              <w:t xml:space="preserve"> </w:t>
            </w:r>
            <w:r w:rsidRPr="00F34D8C">
              <w:rPr>
                <w:rFonts w:ascii="Arial" w:eastAsia="Arial" w:hAnsi="Arial" w:cs="Arial"/>
                <w:sz w:val="20"/>
                <w:szCs w:val="22"/>
                <w:lang w:eastAsia="en-US"/>
              </w:rPr>
              <w:t>Sep</w:t>
            </w:r>
            <w:r w:rsidRPr="00F34D8C">
              <w:rPr>
                <w:rFonts w:ascii="Arial" w:eastAsia="Arial" w:hAnsi="Arial" w:cs="Arial"/>
                <w:spacing w:val="-5"/>
                <w:sz w:val="20"/>
                <w:szCs w:val="22"/>
                <w:lang w:eastAsia="en-US"/>
              </w:rPr>
              <w:t xml:space="preserve"> </w:t>
            </w:r>
            <w:r w:rsidRPr="00F34D8C">
              <w:rPr>
                <w:rFonts w:ascii="Arial" w:eastAsia="Arial" w:hAnsi="Arial" w:cs="Arial"/>
                <w:spacing w:val="-4"/>
                <w:sz w:val="20"/>
                <w:szCs w:val="22"/>
                <w:lang w:eastAsia="en-US"/>
              </w:rPr>
              <w:t>2018</w:t>
            </w:r>
          </w:p>
        </w:tc>
      </w:tr>
      <w:tr w:rsidR="00F34D8C" w:rsidRPr="00F34D8C" w14:paraId="569E4802" w14:textId="77777777" w:rsidTr="00A4736F">
        <w:trPr>
          <w:trHeight w:val="247"/>
        </w:trPr>
        <w:tc>
          <w:tcPr>
            <w:tcW w:w="3508" w:type="dxa"/>
          </w:tcPr>
          <w:p w14:paraId="1AFBA052" w14:textId="77777777" w:rsidR="00F34D8C" w:rsidRPr="00F34D8C" w:rsidRDefault="00F34D8C" w:rsidP="00F34D8C">
            <w:pPr>
              <w:widowControl w:val="0"/>
              <w:numPr>
                <w:ilvl w:val="0"/>
                <w:numId w:val="11"/>
              </w:numPr>
              <w:tabs>
                <w:tab w:val="left" w:pos="409"/>
              </w:tabs>
              <w:suppressAutoHyphens w:val="0"/>
              <w:autoSpaceDE w:val="0"/>
              <w:autoSpaceDN w:val="0"/>
              <w:spacing w:before="5" w:line="222" w:lineRule="exact"/>
              <w:ind w:left="409" w:hanging="359"/>
              <w:rPr>
                <w:rFonts w:ascii="Arial" w:eastAsia="Arial" w:hAnsi="Arial" w:cs="Arial"/>
                <w:b/>
                <w:sz w:val="20"/>
                <w:szCs w:val="22"/>
                <w:lang w:eastAsia="en-US"/>
              </w:rPr>
            </w:pPr>
            <w:r w:rsidRPr="00F34D8C">
              <w:rPr>
                <w:rFonts w:ascii="Arial" w:eastAsia="Arial" w:hAnsi="Arial" w:cs="Arial"/>
                <w:b/>
                <w:sz w:val="20"/>
                <w:szCs w:val="22"/>
                <w:lang w:eastAsia="en-US"/>
              </w:rPr>
              <w:t>Tata</w:t>
            </w:r>
            <w:r w:rsidRPr="00F34D8C">
              <w:rPr>
                <w:rFonts w:ascii="Arial" w:eastAsia="Arial" w:hAnsi="Arial" w:cs="Arial"/>
                <w:b/>
                <w:spacing w:val="-10"/>
                <w:sz w:val="20"/>
                <w:szCs w:val="22"/>
                <w:lang w:eastAsia="en-US"/>
              </w:rPr>
              <w:t xml:space="preserve"> </w:t>
            </w:r>
            <w:r w:rsidRPr="00F34D8C">
              <w:rPr>
                <w:rFonts w:ascii="Arial" w:eastAsia="Arial" w:hAnsi="Arial" w:cs="Arial"/>
                <w:b/>
                <w:sz w:val="20"/>
                <w:szCs w:val="22"/>
                <w:lang w:eastAsia="en-US"/>
              </w:rPr>
              <w:t>Consultancy</w:t>
            </w:r>
            <w:r w:rsidRPr="00F34D8C">
              <w:rPr>
                <w:rFonts w:ascii="Arial" w:eastAsia="Arial" w:hAnsi="Arial" w:cs="Arial"/>
                <w:b/>
                <w:spacing w:val="-9"/>
                <w:sz w:val="20"/>
                <w:szCs w:val="22"/>
                <w:lang w:eastAsia="en-US"/>
              </w:rPr>
              <w:t xml:space="preserve"> </w:t>
            </w:r>
            <w:r w:rsidRPr="00F34D8C">
              <w:rPr>
                <w:rFonts w:ascii="Arial" w:eastAsia="Arial" w:hAnsi="Arial" w:cs="Arial"/>
                <w:b/>
                <w:sz w:val="20"/>
                <w:szCs w:val="22"/>
                <w:lang w:eastAsia="en-US"/>
              </w:rPr>
              <w:t>Services</w:t>
            </w:r>
            <w:r w:rsidRPr="00F34D8C">
              <w:rPr>
                <w:rFonts w:ascii="Arial" w:eastAsia="Arial" w:hAnsi="Arial" w:cs="Arial"/>
                <w:b/>
                <w:spacing w:val="-10"/>
                <w:sz w:val="20"/>
                <w:szCs w:val="22"/>
                <w:lang w:eastAsia="en-US"/>
              </w:rPr>
              <w:t xml:space="preserve"> </w:t>
            </w:r>
            <w:r w:rsidRPr="00F34D8C">
              <w:rPr>
                <w:rFonts w:ascii="Arial" w:eastAsia="Arial" w:hAnsi="Arial" w:cs="Arial"/>
                <w:b/>
                <w:spacing w:val="-4"/>
                <w:sz w:val="20"/>
                <w:szCs w:val="22"/>
                <w:lang w:eastAsia="en-US"/>
              </w:rPr>
              <w:t>Ltd.</w:t>
            </w:r>
          </w:p>
        </w:tc>
        <w:tc>
          <w:tcPr>
            <w:tcW w:w="3447" w:type="dxa"/>
          </w:tcPr>
          <w:p w14:paraId="42422E93" w14:textId="77777777" w:rsidR="00F34D8C" w:rsidRPr="00F34D8C" w:rsidRDefault="00F34D8C" w:rsidP="00F34D8C">
            <w:pPr>
              <w:widowControl w:val="0"/>
              <w:suppressAutoHyphens w:val="0"/>
              <w:autoSpaceDE w:val="0"/>
              <w:autoSpaceDN w:val="0"/>
              <w:spacing w:before="5" w:line="222" w:lineRule="exact"/>
              <w:ind w:left="144"/>
              <w:rPr>
                <w:rFonts w:ascii="Arial" w:eastAsia="Arial" w:hAnsi="Arial" w:cs="Arial"/>
                <w:sz w:val="20"/>
                <w:szCs w:val="22"/>
                <w:lang w:eastAsia="en-US"/>
              </w:rPr>
            </w:pPr>
            <w:r w:rsidRPr="00F34D8C">
              <w:rPr>
                <w:rFonts w:ascii="Arial" w:eastAsia="Arial" w:hAnsi="Arial" w:cs="Arial"/>
                <w:spacing w:val="-2"/>
                <w:sz w:val="20"/>
                <w:szCs w:val="22"/>
                <w:lang w:eastAsia="en-US"/>
              </w:rPr>
              <w:t>(Systems</w:t>
            </w:r>
            <w:r w:rsidRPr="00F34D8C">
              <w:rPr>
                <w:rFonts w:ascii="Arial" w:eastAsia="Arial" w:hAnsi="Arial" w:cs="Arial"/>
                <w:spacing w:val="20"/>
                <w:sz w:val="20"/>
                <w:szCs w:val="22"/>
                <w:lang w:eastAsia="en-US"/>
              </w:rPr>
              <w:t xml:space="preserve"> </w:t>
            </w:r>
            <w:r w:rsidRPr="00F34D8C">
              <w:rPr>
                <w:rFonts w:ascii="Arial" w:eastAsia="Arial" w:hAnsi="Arial" w:cs="Arial"/>
                <w:spacing w:val="-2"/>
                <w:sz w:val="20"/>
                <w:szCs w:val="22"/>
                <w:lang w:eastAsia="en-US"/>
              </w:rPr>
              <w:t>Engineer)-Hyderabad</w:t>
            </w:r>
          </w:p>
        </w:tc>
        <w:tc>
          <w:tcPr>
            <w:tcW w:w="2383" w:type="dxa"/>
          </w:tcPr>
          <w:p w14:paraId="00018D81" w14:textId="77777777" w:rsidR="00F34D8C" w:rsidRPr="00F34D8C" w:rsidRDefault="00F34D8C" w:rsidP="00F34D8C">
            <w:pPr>
              <w:widowControl w:val="0"/>
              <w:suppressAutoHyphens w:val="0"/>
              <w:autoSpaceDE w:val="0"/>
              <w:autoSpaceDN w:val="0"/>
              <w:spacing w:before="5" w:line="222" w:lineRule="exact"/>
              <w:ind w:left="117"/>
              <w:jc w:val="center"/>
              <w:rPr>
                <w:rFonts w:ascii="Arial" w:eastAsia="Arial" w:hAnsi="Arial" w:cs="Arial"/>
                <w:sz w:val="20"/>
                <w:szCs w:val="22"/>
                <w:lang w:eastAsia="en-US"/>
              </w:rPr>
            </w:pPr>
            <w:r w:rsidRPr="00F34D8C">
              <w:rPr>
                <w:rFonts w:ascii="Arial" w:eastAsia="Arial" w:hAnsi="Arial" w:cs="Arial"/>
                <w:sz w:val="20"/>
                <w:szCs w:val="22"/>
                <w:lang w:eastAsia="en-US"/>
              </w:rPr>
              <w:t>March</w:t>
            </w:r>
            <w:r w:rsidRPr="00F34D8C">
              <w:rPr>
                <w:rFonts w:ascii="Arial" w:eastAsia="Arial" w:hAnsi="Arial" w:cs="Arial"/>
                <w:spacing w:val="-7"/>
                <w:sz w:val="20"/>
                <w:szCs w:val="22"/>
                <w:lang w:eastAsia="en-US"/>
              </w:rPr>
              <w:t xml:space="preserve"> </w:t>
            </w:r>
            <w:r w:rsidRPr="00F34D8C">
              <w:rPr>
                <w:rFonts w:ascii="Arial" w:eastAsia="Arial" w:hAnsi="Arial" w:cs="Arial"/>
                <w:sz w:val="20"/>
                <w:szCs w:val="22"/>
                <w:lang w:eastAsia="en-US"/>
              </w:rPr>
              <w:t>2015</w:t>
            </w:r>
            <w:r w:rsidRPr="00F34D8C">
              <w:rPr>
                <w:rFonts w:ascii="Arial" w:eastAsia="Arial" w:hAnsi="Arial" w:cs="Arial"/>
                <w:spacing w:val="-3"/>
                <w:sz w:val="20"/>
                <w:szCs w:val="22"/>
                <w:lang w:eastAsia="en-US"/>
              </w:rPr>
              <w:t xml:space="preserve"> </w:t>
            </w:r>
            <w:r w:rsidRPr="00F34D8C">
              <w:rPr>
                <w:rFonts w:ascii="Arial" w:eastAsia="Arial" w:hAnsi="Arial" w:cs="Arial"/>
                <w:sz w:val="20"/>
                <w:szCs w:val="22"/>
                <w:lang w:eastAsia="en-US"/>
              </w:rPr>
              <w:t>-</w:t>
            </w:r>
            <w:r w:rsidRPr="00F34D8C">
              <w:rPr>
                <w:rFonts w:ascii="Arial" w:eastAsia="Arial" w:hAnsi="Arial" w:cs="Arial"/>
                <w:spacing w:val="-4"/>
                <w:sz w:val="20"/>
                <w:szCs w:val="22"/>
                <w:lang w:eastAsia="en-US"/>
              </w:rPr>
              <w:t xml:space="preserve"> </w:t>
            </w:r>
            <w:r w:rsidRPr="00F34D8C">
              <w:rPr>
                <w:rFonts w:ascii="Arial" w:eastAsia="Arial" w:hAnsi="Arial" w:cs="Arial"/>
                <w:sz w:val="20"/>
                <w:szCs w:val="22"/>
                <w:lang w:eastAsia="en-US"/>
              </w:rPr>
              <w:t>June</w:t>
            </w:r>
            <w:r w:rsidRPr="00F34D8C">
              <w:rPr>
                <w:rFonts w:ascii="Arial" w:eastAsia="Arial" w:hAnsi="Arial" w:cs="Arial"/>
                <w:spacing w:val="-2"/>
                <w:sz w:val="20"/>
                <w:szCs w:val="22"/>
                <w:lang w:eastAsia="en-US"/>
              </w:rPr>
              <w:t xml:space="preserve"> </w:t>
            </w:r>
            <w:r w:rsidRPr="00F34D8C">
              <w:rPr>
                <w:rFonts w:ascii="Arial" w:eastAsia="Arial" w:hAnsi="Arial" w:cs="Arial"/>
                <w:spacing w:val="-4"/>
                <w:sz w:val="20"/>
                <w:szCs w:val="22"/>
                <w:lang w:eastAsia="en-US"/>
              </w:rPr>
              <w:t>2016</w:t>
            </w:r>
          </w:p>
        </w:tc>
      </w:tr>
      <w:tr w:rsidR="00F34D8C" w:rsidRPr="00F34D8C" w14:paraId="00FF0D7E" w14:textId="77777777" w:rsidTr="00A4736F">
        <w:trPr>
          <w:trHeight w:val="235"/>
        </w:trPr>
        <w:tc>
          <w:tcPr>
            <w:tcW w:w="3508" w:type="dxa"/>
          </w:tcPr>
          <w:p w14:paraId="113D4CC6" w14:textId="77777777" w:rsidR="00F34D8C" w:rsidRPr="00F34D8C" w:rsidRDefault="00F34D8C" w:rsidP="00F34D8C">
            <w:pPr>
              <w:widowControl w:val="0"/>
              <w:numPr>
                <w:ilvl w:val="0"/>
                <w:numId w:val="10"/>
              </w:numPr>
              <w:tabs>
                <w:tab w:val="left" w:pos="409"/>
              </w:tabs>
              <w:suppressAutoHyphens w:val="0"/>
              <w:autoSpaceDE w:val="0"/>
              <w:autoSpaceDN w:val="0"/>
              <w:spacing w:before="5" w:line="210" w:lineRule="exact"/>
              <w:ind w:left="409" w:hanging="359"/>
              <w:rPr>
                <w:rFonts w:ascii="Arial" w:eastAsia="Arial" w:hAnsi="Arial" w:cs="Arial"/>
                <w:b/>
                <w:sz w:val="20"/>
                <w:szCs w:val="22"/>
                <w:lang w:eastAsia="en-US"/>
              </w:rPr>
            </w:pPr>
            <w:proofErr w:type="spellStart"/>
            <w:r w:rsidRPr="00F34D8C">
              <w:rPr>
                <w:rFonts w:ascii="Arial" w:eastAsia="Arial" w:hAnsi="Arial" w:cs="Arial"/>
                <w:b/>
                <w:sz w:val="20"/>
                <w:szCs w:val="22"/>
                <w:lang w:eastAsia="en-US"/>
              </w:rPr>
              <w:t>Birlasoft</w:t>
            </w:r>
            <w:proofErr w:type="spellEnd"/>
            <w:r w:rsidRPr="00F34D8C">
              <w:rPr>
                <w:rFonts w:ascii="Arial" w:eastAsia="Arial" w:hAnsi="Arial" w:cs="Arial"/>
                <w:b/>
                <w:spacing w:val="-8"/>
                <w:sz w:val="20"/>
                <w:szCs w:val="22"/>
                <w:lang w:eastAsia="en-US"/>
              </w:rPr>
              <w:t xml:space="preserve"> </w:t>
            </w:r>
            <w:r w:rsidRPr="00F34D8C">
              <w:rPr>
                <w:rFonts w:ascii="Arial" w:eastAsia="Arial" w:hAnsi="Arial" w:cs="Arial"/>
                <w:b/>
                <w:sz w:val="20"/>
                <w:szCs w:val="22"/>
                <w:lang w:eastAsia="en-US"/>
              </w:rPr>
              <w:t>(India)</w:t>
            </w:r>
            <w:r w:rsidRPr="00F34D8C">
              <w:rPr>
                <w:rFonts w:ascii="Arial" w:eastAsia="Arial" w:hAnsi="Arial" w:cs="Arial"/>
                <w:b/>
                <w:spacing w:val="-9"/>
                <w:sz w:val="20"/>
                <w:szCs w:val="22"/>
                <w:lang w:eastAsia="en-US"/>
              </w:rPr>
              <w:t xml:space="preserve"> </w:t>
            </w:r>
            <w:r w:rsidRPr="00F34D8C">
              <w:rPr>
                <w:rFonts w:ascii="Arial" w:eastAsia="Arial" w:hAnsi="Arial" w:cs="Arial"/>
                <w:b/>
                <w:spacing w:val="-2"/>
                <w:sz w:val="20"/>
                <w:szCs w:val="22"/>
                <w:lang w:eastAsia="en-US"/>
              </w:rPr>
              <w:t>Limited.</w:t>
            </w:r>
          </w:p>
        </w:tc>
        <w:tc>
          <w:tcPr>
            <w:tcW w:w="3447" w:type="dxa"/>
          </w:tcPr>
          <w:p w14:paraId="77B6F34F" w14:textId="77777777" w:rsidR="00F34D8C" w:rsidRPr="00F34D8C" w:rsidRDefault="00F34D8C" w:rsidP="00F34D8C">
            <w:pPr>
              <w:widowControl w:val="0"/>
              <w:suppressAutoHyphens w:val="0"/>
              <w:autoSpaceDE w:val="0"/>
              <w:autoSpaceDN w:val="0"/>
              <w:spacing w:before="5" w:line="210" w:lineRule="exact"/>
              <w:ind w:left="132"/>
              <w:rPr>
                <w:rFonts w:ascii="Arial" w:eastAsia="Arial" w:hAnsi="Arial" w:cs="Arial"/>
                <w:sz w:val="20"/>
                <w:szCs w:val="22"/>
                <w:lang w:eastAsia="en-US"/>
              </w:rPr>
            </w:pPr>
            <w:r w:rsidRPr="00F34D8C">
              <w:rPr>
                <w:rFonts w:ascii="Arial" w:eastAsia="Arial" w:hAnsi="Arial" w:cs="Arial"/>
                <w:spacing w:val="-2"/>
                <w:sz w:val="20"/>
                <w:szCs w:val="22"/>
                <w:lang w:eastAsia="en-US"/>
              </w:rPr>
              <w:t>(Software</w:t>
            </w:r>
            <w:r w:rsidRPr="00F34D8C">
              <w:rPr>
                <w:rFonts w:ascii="Arial" w:eastAsia="Arial" w:hAnsi="Arial" w:cs="Arial"/>
                <w:spacing w:val="21"/>
                <w:sz w:val="20"/>
                <w:szCs w:val="22"/>
                <w:lang w:eastAsia="en-US"/>
              </w:rPr>
              <w:t xml:space="preserve"> </w:t>
            </w:r>
            <w:r w:rsidRPr="00F34D8C">
              <w:rPr>
                <w:rFonts w:ascii="Arial" w:eastAsia="Arial" w:hAnsi="Arial" w:cs="Arial"/>
                <w:spacing w:val="-2"/>
                <w:sz w:val="20"/>
                <w:szCs w:val="22"/>
                <w:lang w:eastAsia="en-US"/>
              </w:rPr>
              <w:t>Engineer)-Hyderabad</w:t>
            </w:r>
          </w:p>
        </w:tc>
        <w:tc>
          <w:tcPr>
            <w:tcW w:w="2383" w:type="dxa"/>
          </w:tcPr>
          <w:p w14:paraId="40A1246C" w14:textId="77777777" w:rsidR="00F34D8C" w:rsidRPr="00F34D8C" w:rsidRDefault="00F34D8C" w:rsidP="00F34D8C">
            <w:pPr>
              <w:widowControl w:val="0"/>
              <w:suppressAutoHyphens w:val="0"/>
              <w:autoSpaceDE w:val="0"/>
              <w:autoSpaceDN w:val="0"/>
              <w:spacing w:before="5" w:line="210" w:lineRule="exact"/>
              <w:ind w:left="30"/>
              <w:jc w:val="center"/>
              <w:rPr>
                <w:rFonts w:ascii="Arial" w:eastAsia="Arial" w:hAnsi="Arial" w:cs="Arial"/>
                <w:sz w:val="20"/>
                <w:szCs w:val="22"/>
                <w:lang w:eastAsia="en-US"/>
              </w:rPr>
            </w:pPr>
            <w:r w:rsidRPr="00F34D8C">
              <w:rPr>
                <w:rFonts w:ascii="Arial" w:eastAsia="Arial" w:hAnsi="Arial" w:cs="Arial"/>
                <w:sz w:val="20"/>
                <w:szCs w:val="22"/>
                <w:lang w:eastAsia="en-US"/>
              </w:rPr>
              <w:t>June</w:t>
            </w:r>
            <w:r w:rsidRPr="00F34D8C">
              <w:rPr>
                <w:rFonts w:ascii="Arial" w:eastAsia="Arial" w:hAnsi="Arial" w:cs="Arial"/>
                <w:spacing w:val="-6"/>
                <w:sz w:val="20"/>
                <w:szCs w:val="22"/>
                <w:lang w:eastAsia="en-US"/>
              </w:rPr>
              <w:t xml:space="preserve"> </w:t>
            </w:r>
            <w:r w:rsidRPr="00F34D8C">
              <w:rPr>
                <w:rFonts w:ascii="Arial" w:eastAsia="Arial" w:hAnsi="Arial" w:cs="Arial"/>
                <w:sz w:val="20"/>
                <w:szCs w:val="22"/>
                <w:lang w:eastAsia="en-US"/>
              </w:rPr>
              <w:t>2012</w:t>
            </w:r>
            <w:r w:rsidRPr="00F34D8C">
              <w:rPr>
                <w:rFonts w:ascii="Arial" w:eastAsia="Arial" w:hAnsi="Arial" w:cs="Arial"/>
                <w:spacing w:val="-3"/>
                <w:sz w:val="20"/>
                <w:szCs w:val="22"/>
                <w:lang w:eastAsia="en-US"/>
              </w:rPr>
              <w:t xml:space="preserve"> </w:t>
            </w:r>
            <w:r w:rsidRPr="00F34D8C">
              <w:rPr>
                <w:rFonts w:ascii="Arial" w:eastAsia="Arial" w:hAnsi="Arial" w:cs="Arial"/>
                <w:sz w:val="20"/>
                <w:szCs w:val="22"/>
                <w:lang w:eastAsia="en-US"/>
              </w:rPr>
              <w:t>-</w:t>
            </w:r>
            <w:r w:rsidRPr="00F34D8C">
              <w:rPr>
                <w:rFonts w:ascii="Arial" w:eastAsia="Arial" w:hAnsi="Arial" w:cs="Arial"/>
                <w:spacing w:val="-2"/>
                <w:sz w:val="20"/>
                <w:szCs w:val="22"/>
                <w:lang w:eastAsia="en-US"/>
              </w:rPr>
              <w:t xml:space="preserve"> </w:t>
            </w:r>
            <w:r w:rsidRPr="00F34D8C">
              <w:rPr>
                <w:rFonts w:ascii="Arial" w:eastAsia="Arial" w:hAnsi="Arial" w:cs="Arial"/>
                <w:sz w:val="20"/>
                <w:szCs w:val="22"/>
                <w:lang w:eastAsia="en-US"/>
              </w:rPr>
              <w:t>March</w:t>
            </w:r>
            <w:r w:rsidRPr="00F34D8C">
              <w:rPr>
                <w:rFonts w:ascii="Arial" w:eastAsia="Arial" w:hAnsi="Arial" w:cs="Arial"/>
                <w:spacing w:val="-5"/>
                <w:sz w:val="20"/>
                <w:szCs w:val="22"/>
                <w:lang w:eastAsia="en-US"/>
              </w:rPr>
              <w:t xml:space="preserve"> </w:t>
            </w:r>
            <w:r w:rsidRPr="00F34D8C">
              <w:rPr>
                <w:rFonts w:ascii="Arial" w:eastAsia="Arial" w:hAnsi="Arial" w:cs="Arial"/>
                <w:spacing w:val="-4"/>
                <w:sz w:val="20"/>
                <w:szCs w:val="22"/>
                <w:lang w:eastAsia="en-US"/>
              </w:rPr>
              <w:t>2015</w:t>
            </w:r>
          </w:p>
        </w:tc>
      </w:tr>
    </w:tbl>
    <w:p w14:paraId="1B38B35C" w14:textId="77777777" w:rsidR="00504B2E" w:rsidRDefault="00504B2E" w:rsidP="001651F2">
      <w:pPr>
        <w:ind w:left="720"/>
        <w:jc w:val="both"/>
        <w:rPr>
          <w:rFonts w:ascii="Arial" w:hAnsi="Arial" w:cs="Arial"/>
          <w:sz w:val="20"/>
          <w:szCs w:val="20"/>
        </w:rPr>
      </w:pPr>
    </w:p>
    <w:p w14:paraId="69459F3F" w14:textId="77777777" w:rsidR="00504B2E" w:rsidRDefault="00504B2E" w:rsidP="00FA65E5">
      <w:pPr>
        <w:pStyle w:val="SectionTitle"/>
        <w:pBdr>
          <w:top w:val="none" w:sz="0" w:space="0" w:color="auto"/>
          <w:left w:val="none" w:sz="0" w:space="0" w:color="auto"/>
          <w:bottom w:val="none" w:sz="0" w:space="0" w:color="auto"/>
          <w:right w:val="none" w:sz="0" w:space="0" w:color="auto"/>
        </w:pBdr>
        <w:jc w:val="both"/>
      </w:pPr>
      <w:r>
        <w:t>Technical Skills</w:t>
      </w:r>
    </w:p>
    <w:p w14:paraId="2EFB1106" w14:textId="77777777" w:rsidR="00504B2E" w:rsidRDefault="00504B2E" w:rsidP="00FA65E5">
      <w:pPr>
        <w:pStyle w:val="BodyText2"/>
      </w:pPr>
    </w:p>
    <w:p w14:paraId="70C8E48D" w14:textId="77777777" w:rsidR="00504B2E" w:rsidRDefault="00504B2E" w:rsidP="00FA65E5">
      <w:pPr>
        <w:pStyle w:val="BodyText2"/>
        <w:rPr>
          <w:color w:val="auto"/>
          <w:sz w:val="20"/>
        </w:rPr>
      </w:pPr>
    </w:p>
    <w:tbl>
      <w:tblPr>
        <w:tblW w:w="0" w:type="auto"/>
        <w:tblInd w:w="197" w:type="dxa"/>
        <w:tblLayout w:type="fixed"/>
        <w:tblCellMar>
          <w:left w:w="0" w:type="dxa"/>
          <w:right w:w="0" w:type="dxa"/>
        </w:tblCellMar>
        <w:tblLook w:val="01E0" w:firstRow="1" w:lastRow="1" w:firstColumn="1" w:lastColumn="1" w:noHBand="0" w:noVBand="0"/>
      </w:tblPr>
      <w:tblGrid>
        <w:gridCol w:w="2971"/>
        <w:gridCol w:w="4698"/>
      </w:tblGrid>
      <w:tr w:rsidR="00F34D8C" w:rsidRPr="00F34D8C" w14:paraId="19135C33" w14:textId="77777777" w:rsidTr="00A4736F">
        <w:trPr>
          <w:trHeight w:val="340"/>
        </w:trPr>
        <w:tc>
          <w:tcPr>
            <w:tcW w:w="2971" w:type="dxa"/>
          </w:tcPr>
          <w:p w14:paraId="1BBF9ACE" w14:textId="77777777" w:rsidR="00F34D8C" w:rsidRPr="00F34D8C" w:rsidRDefault="00F34D8C" w:rsidP="00F34D8C">
            <w:pPr>
              <w:widowControl w:val="0"/>
              <w:suppressAutoHyphens w:val="0"/>
              <w:autoSpaceDE w:val="0"/>
              <w:autoSpaceDN w:val="0"/>
              <w:spacing w:line="223" w:lineRule="exact"/>
              <w:ind w:left="50"/>
              <w:rPr>
                <w:rFonts w:ascii="Arial" w:eastAsia="Arial" w:hAnsi="Arial" w:cs="Arial"/>
                <w:b/>
                <w:sz w:val="20"/>
                <w:szCs w:val="22"/>
                <w:lang w:eastAsia="en-US"/>
              </w:rPr>
            </w:pPr>
            <w:r w:rsidRPr="00F34D8C">
              <w:rPr>
                <w:rFonts w:ascii="Arial" w:eastAsia="Arial" w:hAnsi="Arial" w:cs="Arial"/>
                <w:b/>
                <w:spacing w:val="-2"/>
                <w:sz w:val="20"/>
                <w:szCs w:val="22"/>
                <w:lang w:eastAsia="en-US"/>
              </w:rPr>
              <w:t>Framework</w:t>
            </w:r>
          </w:p>
        </w:tc>
        <w:tc>
          <w:tcPr>
            <w:tcW w:w="4698" w:type="dxa"/>
          </w:tcPr>
          <w:p w14:paraId="20A29AA4" w14:textId="18E48031" w:rsidR="00F34D8C" w:rsidRPr="00F34D8C" w:rsidRDefault="00F34D8C" w:rsidP="00F34D8C">
            <w:pPr>
              <w:widowControl w:val="0"/>
              <w:suppressAutoHyphens w:val="0"/>
              <w:autoSpaceDE w:val="0"/>
              <w:autoSpaceDN w:val="0"/>
              <w:spacing w:line="223" w:lineRule="exact"/>
              <w:ind w:left="679"/>
              <w:rPr>
                <w:rFonts w:ascii="Arial" w:eastAsia="Arial" w:hAnsi="Arial" w:cs="Arial"/>
                <w:sz w:val="20"/>
                <w:szCs w:val="22"/>
                <w:lang w:eastAsia="en-US"/>
              </w:rPr>
            </w:pPr>
            <w:r w:rsidRPr="00F34D8C">
              <w:rPr>
                <w:rFonts w:ascii="Arial" w:eastAsia="Arial" w:hAnsi="Arial" w:cs="Arial"/>
                <w:b/>
                <w:sz w:val="20"/>
                <w:szCs w:val="22"/>
                <w:lang w:eastAsia="en-US"/>
              </w:rPr>
              <w:t>:</w:t>
            </w:r>
            <w:r w:rsidRPr="00F34D8C">
              <w:rPr>
                <w:rFonts w:ascii="Arial" w:eastAsia="Arial" w:hAnsi="Arial" w:cs="Arial"/>
                <w:b/>
                <w:spacing w:val="46"/>
                <w:sz w:val="20"/>
                <w:szCs w:val="22"/>
                <w:lang w:eastAsia="en-US"/>
              </w:rPr>
              <w:t xml:space="preserve"> </w:t>
            </w:r>
            <w:r w:rsidRPr="00F34D8C">
              <w:rPr>
                <w:rFonts w:ascii="Arial" w:eastAsia="Arial" w:hAnsi="Arial" w:cs="Arial"/>
                <w:sz w:val="20"/>
                <w:szCs w:val="22"/>
                <w:lang w:eastAsia="en-US"/>
              </w:rPr>
              <w:t>Angular,</w:t>
            </w:r>
            <w:r w:rsidR="001058C5">
              <w:rPr>
                <w:rFonts w:ascii="Arial" w:eastAsia="Arial" w:hAnsi="Arial" w:cs="Arial"/>
                <w:sz w:val="20"/>
                <w:szCs w:val="22"/>
                <w:lang w:eastAsia="en-US"/>
              </w:rPr>
              <w:t>ReactJS,</w:t>
            </w:r>
            <w:r w:rsidRPr="00F34D8C">
              <w:rPr>
                <w:rFonts w:ascii="Arial" w:eastAsia="Arial" w:hAnsi="Arial" w:cs="Arial"/>
                <w:spacing w:val="-4"/>
                <w:sz w:val="20"/>
                <w:szCs w:val="22"/>
                <w:lang w:eastAsia="en-US"/>
              </w:rPr>
              <w:t xml:space="preserve"> </w:t>
            </w:r>
            <w:r w:rsidRPr="00F34D8C">
              <w:rPr>
                <w:rFonts w:ascii="Arial" w:eastAsia="Arial" w:hAnsi="Arial" w:cs="Arial"/>
                <w:sz w:val="20"/>
                <w:szCs w:val="22"/>
                <w:lang w:eastAsia="en-US"/>
              </w:rPr>
              <w:t>Spring</w:t>
            </w:r>
            <w:r w:rsidRPr="00F34D8C">
              <w:rPr>
                <w:rFonts w:ascii="Arial" w:eastAsia="Arial" w:hAnsi="Arial" w:cs="Arial"/>
                <w:spacing w:val="-6"/>
                <w:sz w:val="20"/>
                <w:szCs w:val="22"/>
                <w:lang w:eastAsia="en-US"/>
              </w:rPr>
              <w:t xml:space="preserve"> </w:t>
            </w:r>
            <w:r w:rsidRPr="00F34D8C">
              <w:rPr>
                <w:rFonts w:ascii="Arial" w:eastAsia="Arial" w:hAnsi="Arial" w:cs="Arial"/>
                <w:sz w:val="20"/>
                <w:szCs w:val="22"/>
                <w:lang w:eastAsia="en-US"/>
              </w:rPr>
              <w:t>Boot,</w:t>
            </w:r>
            <w:r w:rsidRPr="00F34D8C">
              <w:rPr>
                <w:rFonts w:ascii="Arial" w:eastAsia="Arial" w:hAnsi="Arial" w:cs="Arial"/>
                <w:spacing w:val="-3"/>
                <w:sz w:val="20"/>
                <w:szCs w:val="22"/>
                <w:lang w:eastAsia="en-US"/>
              </w:rPr>
              <w:t xml:space="preserve"> </w:t>
            </w:r>
            <w:r w:rsidRPr="00F34D8C">
              <w:rPr>
                <w:rFonts w:ascii="Arial" w:eastAsia="Arial" w:hAnsi="Arial" w:cs="Arial"/>
                <w:spacing w:val="-2"/>
                <w:sz w:val="20"/>
                <w:szCs w:val="22"/>
                <w:lang w:eastAsia="en-US"/>
              </w:rPr>
              <w:t>Hibernate</w:t>
            </w:r>
          </w:p>
        </w:tc>
      </w:tr>
      <w:tr w:rsidR="00F34D8C" w:rsidRPr="00F34D8C" w14:paraId="117937F9" w14:textId="77777777" w:rsidTr="00A4736F">
        <w:trPr>
          <w:trHeight w:val="477"/>
        </w:trPr>
        <w:tc>
          <w:tcPr>
            <w:tcW w:w="2971" w:type="dxa"/>
          </w:tcPr>
          <w:p w14:paraId="16C4C31B" w14:textId="77777777" w:rsidR="00F34D8C" w:rsidRPr="00F34D8C" w:rsidRDefault="00F34D8C" w:rsidP="00F34D8C">
            <w:pPr>
              <w:widowControl w:val="0"/>
              <w:suppressAutoHyphens w:val="0"/>
              <w:autoSpaceDE w:val="0"/>
              <w:autoSpaceDN w:val="0"/>
              <w:spacing w:before="110"/>
              <w:ind w:left="50"/>
              <w:rPr>
                <w:rFonts w:ascii="Arial" w:eastAsia="Arial" w:hAnsi="Arial" w:cs="Arial"/>
                <w:b/>
                <w:sz w:val="20"/>
                <w:szCs w:val="22"/>
                <w:lang w:eastAsia="en-US"/>
              </w:rPr>
            </w:pPr>
            <w:r w:rsidRPr="00F34D8C">
              <w:rPr>
                <w:rFonts w:ascii="Arial" w:eastAsia="Arial" w:hAnsi="Arial" w:cs="Arial"/>
                <w:b/>
                <w:spacing w:val="-2"/>
                <w:sz w:val="20"/>
                <w:szCs w:val="22"/>
                <w:lang w:eastAsia="en-US"/>
              </w:rPr>
              <w:t>Database</w:t>
            </w:r>
          </w:p>
        </w:tc>
        <w:tc>
          <w:tcPr>
            <w:tcW w:w="4698" w:type="dxa"/>
          </w:tcPr>
          <w:p w14:paraId="157DAD97" w14:textId="77777777" w:rsidR="00F34D8C" w:rsidRPr="00F34D8C" w:rsidRDefault="00F34D8C" w:rsidP="00F34D8C">
            <w:pPr>
              <w:widowControl w:val="0"/>
              <w:suppressAutoHyphens w:val="0"/>
              <w:autoSpaceDE w:val="0"/>
              <w:autoSpaceDN w:val="0"/>
              <w:spacing w:before="110"/>
              <w:ind w:left="679"/>
              <w:rPr>
                <w:rFonts w:ascii="Arial" w:eastAsia="Arial" w:hAnsi="Arial" w:cs="Arial"/>
                <w:sz w:val="20"/>
                <w:szCs w:val="22"/>
                <w:lang w:eastAsia="en-US"/>
              </w:rPr>
            </w:pPr>
            <w:r w:rsidRPr="00F34D8C">
              <w:rPr>
                <w:rFonts w:ascii="Arial" w:eastAsia="Arial" w:hAnsi="Arial" w:cs="Arial"/>
                <w:b/>
                <w:sz w:val="20"/>
                <w:szCs w:val="22"/>
                <w:lang w:eastAsia="en-US"/>
              </w:rPr>
              <w:t>:</w:t>
            </w:r>
            <w:r w:rsidRPr="00F34D8C">
              <w:rPr>
                <w:rFonts w:ascii="Arial" w:eastAsia="Arial" w:hAnsi="Arial" w:cs="Arial"/>
                <w:b/>
                <w:spacing w:val="-5"/>
                <w:sz w:val="20"/>
                <w:szCs w:val="22"/>
                <w:lang w:eastAsia="en-US"/>
              </w:rPr>
              <w:t xml:space="preserve"> </w:t>
            </w:r>
            <w:r w:rsidRPr="00F34D8C">
              <w:rPr>
                <w:rFonts w:ascii="Arial" w:eastAsia="Arial" w:hAnsi="Arial" w:cs="Arial"/>
                <w:sz w:val="20"/>
                <w:szCs w:val="22"/>
                <w:lang w:eastAsia="en-US"/>
              </w:rPr>
              <w:t>Oracle,</w:t>
            </w:r>
            <w:r w:rsidRPr="00F34D8C">
              <w:rPr>
                <w:rFonts w:ascii="Arial" w:eastAsia="Arial" w:hAnsi="Arial" w:cs="Arial"/>
                <w:spacing w:val="-6"/>
                <w:sz w:val="20"/>
                <w:szCs w:val="22"/>
                <w:lang w:eastAsia="en-US"/>
              </w:rPr>
              <w:t xml:space="preserve"> </w:t>
            </w:r>
            <w:r w:rsidRPr="00F34D8C">
              <w:rPr>
                <w:rFonts w:ascii="Arial" w:eastAsia="Arial" w:hAnsi="Arial" w:cs="Arial"/>
                <w:sz w:val="20"/>
                <w:szCs w:val="22"/>
                <w:lang w:eastAsia="en-US"/>
              </w:rPr>
              <w:t>MySQL,</w:t>
            </w:r>
            <w:r w:rsidRPr="00F34D8C">
              <w:rPr>
                <w:rFonts w:ascii="Arial" w:eastAsia="Arial" w:hAnsi="Arial" w:cs="Arial"/>
                <w:spacing w:val="-6"/>
                <w:sz w:val="20"/>
                <w:szCs w:val="22"/>
                <w:lang w:eastAsia="en-US"/>
              </w:rPr>
              <w:t xml:space="preserve"> </w:t>
            </w:r>
            <w:r w:rsidRPr="00F34D8C">
              <w:rPr>
                <w:rFonts w:ascii="Arial" w:eastAsia="Arial" w:hAnsi="Arial" w:cs="Arial"/>
                <w:spacing w:val="-2"/>
                <w:sz w:val="20"/>
                <w:szCs w:val="22"/>
                <w:lang w:eastAsia="en-US"/>
              </w:rPr>
              <w:t>PostgreSql,DB</w:t>
            </w:r>
            <w:proofErr w:type="gramStart"/>
            <w:r w:rsidRPr="00F34D8C">
              <w:rPr>
                <w:rFonts w:ascii="Arial" w:eastAsia="Arial" w:hAnsi="Arial" w:cs="Arial"/>
                <w:spacing w:val="-2"/>
                <w:sz w:val="20"/>
                <w:szCs w:val="22"/>
                <w:lang w:eastAsia="en-US"/>
              </w:rPr>
              <w:t>2,MongoDB</w:t>
            </w:r>
            <w:proofErr w:type="gramEnd"/>
          </w:p>
        </w:tc>
      </w:tr>
      <w:tr w:rsidR="00F34D8C" w:rsidRPr="00F34D8C" w14:paraId="06590322" w14:textId="77777777" w:rsidTr="00A4736F">
        <w:trPr>
          <w:trHeight w:val="497"/>
        </w:trPr>
        <w:tc>
          <w:tcPr>
            <w:tcW w:w="2971" w:type="dxa"/>
          </w:tcPr>
          <w:p w14:paraId="7265152F" w14:textId="77777777" w:rsidR="00F34D8C" w:rsidRPr="00F34D8C" w:rsidRDefault="00F34D8C" w:rsidP="00F34D8C">
            <w:pPr>
              <w:widowControl w:val="0"/>
              <w:suppressAutoHyphens w:val="0"/>
              <w:autoSpaceDE w:val="0"/>
              <w:autoSpaceDN w:val="0"/>
              <w:spacing w:before="130"/>
              <w:ind w:left="50"/>
              <w:rPr>
                <w:rFonts w:ascii="Arial" w:eastAsia="Arial" w:hAnsi="Arial" w:cs="Arial"/>
                <w:b/>
                <w:sz w:val="20"/>
                <w:szCs w:val="22"/>
                <w:lang w:eastAsia="en-US"/>
              </w:rPr>
            </w:pPr>
            <w:r w:rsidRPr="00F34D8C">
              <w:rPr>
                <w:rFonts w:ascii="Arial" w:eastAsia="Arial" w:hAnsi="Arial" w:cs="Arial"/>
                <w:b/>
                <w:spacing w:val="-2"/>
                <w:sz w:val="20"/>
                <w:szCs w:val="22"/>
                <w:lang w:eastAsia="en-US"/>
              </w:rPr>
              <w:t>Application/Web</w:t>
            </w:r>
            <w:r w:rsidRPr="00F34D8C">
              <w:rPr>
                <w:rFonts w:ascii="Arial" w:eastAsia="Arial" w:hAnsi="Arial" w:cs="Arial"/>
                <w:b/>
                <w:spacing w:val="14"/>
                <w:sz w:val="20"/>
                <w:szCs w:val="22"/>
                <w:lang w:eastAsia="en-US"/>
              </w:rPr>
              <w:t xml:space="preserve"> </w:t>
            </w:r>
            <w:r w:rsidRPr="00F34D8C">
              <w:rPr>
                <w:rFonts w:ascii="Arial" w:eastAsia="Arial" w:hAnsi="Arial" w:cs="Arial"/>
                <w:b/>
                <w:spacing w:val="-2"/>
                <w:sz w:val="20"/>
                <w:szCs w:val="22"/>
                <w:lang w:eastAsia="en-US"/>
              </w:rPr>
              <w:t>Server</w:t>
            </w:r>
          </w:p>
        </w:tc>
        <w:tc>
          <w:tcPr>
            <w:tcW w:w="4698" w:type="dxa"/>
          </w:tcPr>
          <w:p w14:paraId="2AEAA217" w14:textId="65FDFC3A" w:rsidR="00F34D8C" w:rsidRPr="00F34D8C" w:rsidRDefault="00F34D8C" w:rsidP="00F34D8C">
            <w:pPr>
              <w:widowControl w:val="0"/>
              <w:suppressAutoHyphens w:val="0"/>
              <w:autoSpaceDE w:val="0"/>
              <w:autoSpaceDN w:val="0"/>
              <w:spacing w:before="130"/>
              <w:ind w:left="679"/>
              <w:rPr>
                <w:rFonts w:ascii="Arial" w:eastAsia="Arial" w:hAnsi="Arial" w:cs="Arial"/>
                <w:sz w:val="20"/>
                <w:szCs w:val="22"/>
                <w:lang w:eastAsia="en-US"/>
              </w:rPr>
            </w:pPr>
            <w:r w:rsidRPr="00F34D8C">
              <w:rPr>
                <w:rFonts w:ascii="Arial" w:eastAsia="Arial" w:hAnsi="Arial" w:cs="Arial"/>
                <w:b/>
                <w:sz w:val="20"/>
                <w:szCs w:val="22"/>
                <w:lang w:eastAsia="en-US"/>
              </w:rPr>
              <w:t>:</w:t>
            </w:r>
            <w:r w:rsidRPr="00F34D8C">
              <w:rPr>
                <w:rFonts w:ascii="Arial" w:eastAsia="Arial" w:hAnsi="Arial" w:cs="Arial"/>
                <w:b/>
                <w:spacing w:val="48"/>
                <w:sz w:val="20"/>
                <w:szCs w:val="22"/>
                <w:lang w:eastAsia="en-US"/>
              </w:rPr>
              <w:t xml:space="preserve"> </w:t>
            </w:r>
            <w:proofErr w:type="spellStart"/>
            <w:r w:rsidRPr="00F34D8C">
              <w:rPr>
                <w:rFonts w:ascii="Arial" w:eastAsia="Arial" w:hAnsi="Arial" w:cs="Arial"/>
                <w:sz w:val="20"/>
                <w:szCs w:val="22"/>
                <w:lang w:eastAsia="en-US"/>
              </w:rPr>
              <w:t>JBossAS</w:t>
            </w:r>
            <w:proofErr w:type="spellEnd"/>
            <w:r w:rsidRPr="00F34D8C">
              <w:rPr>
                <w:rFonts w:ascii="Arial" w:eastAsia="Arial" w:hAnsi="Arial" w:cs="Arial"/>
                <w:sz w:val="20"/>
                <w:szCs w:val="22"/>
                <w:lang w:eastAsia="en-US"/>
              </w:rPr>
              <w:t>,</w:t>
            </w:r>
            <w:r w:rsidRPr="00F34D8C">
              <w:rPr>
                <w:rFonts w:ascii="Arial" w:eastAsia="Arial" w:hAnsi="Arial" w:cs="Arial"/>
                <w:spacing w:val="-4"/>
                <w:sz w:val="20"/>
                <w:szCs w:val="22"/>
                <w:lang w:eastAsia="en-US"/>
              </w:rPr>
              <w:t xml:space="preserve"> </w:t>
            </w:r>
            <w:proofErr w:type="spellStart"/>
            <w:proofErr w:type="gramStart"/>
            <w:r w:rsidRPr="00F34D8C">
              <w:rPr>
                <w:rFonts w:ascii="Arial" w:eastAsia="Arial" w:hAnsi="Arial" w:cs="Arial"/>
                <w:spacing w:val="-4"/>
                <w:sz w:val="20"/>
                <w:szCs w:val="22"/>
                <w:lang w:eastAsia="en-US"/>
              </w:rPr>
              <w:t>Jetty</w:t>
            </w:r>
            <w:r w:rsidR="001058C5">
              <w:rPr>
                <w:rFonts w:ascii="Arial" w:eastAsia="Arial" w:hAnsi="Arial" w:cs="Arial"/>
                <w:spacing w:val="-4"/>
                <w:sz w:val="20"/>
                <w:szCs w:val="22"/>
                <w:lang w:eastAsia="en-US"/>
              </w:rPr>
              <w:t>,Tomcat</w:t>
            </w:r>
            <w:proofErr w:type="spellEnd"/>
            <w:proofErr w:type="gramEnd"/>
          </w:p>
        </w:tc>
      </w:tr>
      <w:tr w:rsidR="00F34D8C" w:rsidRPr="00F34D8C" w14:paraId="67756BAE" w14:textId="77777777" w:rsidTr="00A4736F">
        <w:trPr>
          <w:trHeight w:val="496"/>
        </w:trPr>
        <w:tc>
          <w:tcPr>
            <w:tcW w:w="2971" w:type="dxa"/>
          </w:tcPr>
          <w:p w14:paraId="1FD9DA5D" w14:textId="77777777" w:rsidR="00F34D8C" w:rsidRPr="00F34D8C" w:rsidRDefault="00F34D8C" w:rsidP="00F34D8C">
            <w:pPr>
              <w:widowControl w:val="0"/>
              <w:suppressAutoHyphens w:val="0"/>
              <w:autoSpaceDE w:val="0"/>
              <w:autoSpaceDN w:val="0"/>
              <w:spacing w:before="130"/>
              <w:ind w:left="50"/>
              <w:rPr>
                <w:rFonts w:ascii="Arial" w:eastAsia="Arial" w:hAnsi="Arial" w:cs="Arial"/>
                <w:b/>
                <w:sz w:val="20"/>
                <w:szCs w:val="22"/>
                <w:lang w:eastAsia="en-US"/>
              </w:rPr>
            </w:pPr>
            <w:r w:rsidRPr="00F34D8C">
              <w:rPr>
                <w:rFonts w:ascii="Arial" w:eastAsia="Arial" w:hAnsi="Arial" w:cs="Arial"/>
                <w:b/>
                <w:sz w:val="20"/>
                <w:szCs w:val="22"/>
                <w:lang w:eastAsia="en-US"/>
              </w:rPr>
              <w:t>Software</w:t>
            </w:r>
            <w:r w:rsidRPr="00F34D8C">
              <w:rPr>
                <w:rFonts w:ascii="Arial" w:eastAsia="Arial" w:hAnsi="Arial" w:cs="Arial"/>
                <w:b/>
                <w:spacing w:val="-14"/>
                <w:sz w:val="20"/>
                <w:szCs w:val="22"/>
                <w:lang w:eastAsia="en-US"/>
              </w:rPr>
              <w:t xml:space="preserve"> </w:t>
            </w:r>
            <w:r w:rsidRPr="00F34D8C">
              <w:rPr>
                <w:rFonts w:ascii="Arial" w:eastAsia="Arial" w:hAnsi="Arial" w:cs="Arial"/>
                <w:b/>
                <w:spacing w:val="-2"/>
                <w:sz w:val="20"/>
                <w:szCs w:val="22"/>
                <w:lang w:eastAsia="en-US"/>
              </w:rPr>
              <w:t>Tools</w:t>
            </w:r>
          </w:p>
        </w:tc>
        <w:tc>
          <w:tcPr>
            <w:tcW w:w="4698" w:type="dxa"/>
          </w:tcPr>
          <w:p w14:paraId="039ADF4E" w14:textId="77777777" w:rsidR="00F34D8C" w:rsidRPr="00F34D8C" w:rsidRDefault="00F34D8C" w:rsidP="00F34D8C">
            <w:pPr>
              <w:widowControl w:val="0"/>
              <w:suppressAutoHyphens w:val="0"/>
              <w:autoSpaceDE w:val="0"/>
              <w:autoSpaceDN w:val="0"/>
              <w:spacing w:before="130"/>
              <w:ind w:left="679"/>
              <w:rPr>
                <w:rFonts w:ascii="Arial" w:eastAsia="Arial" w:hAnsi="Arial" w:cs="Arial"/>
                <w:sz w:val="20"/>
                <w:szCs w:val="22"/>
                <w:lang w:eastAsia="en-US"/>
              </w:rPr>
            </w:pPr>
            <w:r w:rsidRPr="00F34D8C">
              <w:rPr>
                <w:rFonts w:ascii="Arial" w:eastAsia="Arial" w:hAnsi="Arial" w:cs="Arial"/>
                <w:b/>
                <w:sz w:val="20"/>
                <w:szCs w:val="22"/>
                <w:lang w:eastAsia="en-US"/>
              </w:rPr>
              <w:t>:</w:t>
            </w:r>
            <w:r w:rsidRPr="00F34D8C">
              <w:rPr>
                <w:rFonts w:ascii="Arial" w:eastAsia="Arial" w:hAnsi="Arial" w:cs="Arial"/>
                <w:b/>
                <w:spacing w:val="-7"/>
                <w:sz w:val="20"/>
                <w:szCs w:val="22"/>
                <w:lang w:eastAsia="en-US"/>
              </w:rPr>
              <w:t xml:space="preserve"> </w:t>
            </w:r>
            <w:r w:rsidRPr="00F34D8C">
              <w:rPr>
                <w:rFonts w:ascii="Arial" w:eastAsia="Arial" w:hAnsi="Arial" w:cs="Arial"/>
                <w:sz w:val="20"/>
                <w:szCs w:val="22"/>
                <w:lang w:eastAsia="en-US"/>
              </w:rPr>
              <w:t>JIRA,</w:t>
            </w:r>
            <w:r w:rsidRPr="00F34D8C">
              <w:rPr>
                <w:rFonts w:ascii="Arial" w:eastAsia="Arial" w:hAnsi="Arial" w:cs="Arial"/>
                <w:spacing w:val="-8"/>
                <w:sz w:val="20"/>
                <w:szCs w:val="22"/>
                <w:lang w:eastAsia="en-US"/>
              </w:rPr>
              <w:t xml:space="preserve"> </w:t>
            </w:r>
            <w:r w:rsidRPr="00F34D8C">
              <w:rPr>
                <w:rFonts w:ascii="Arial" w:eastAsia="Arial" w:hAnsi="Arial" w:cs="Arial"/>
                <w:sz w:val="20"/>
                <w:szCs w:val="22"/>
                <w:lang w:eastAsia="en-US"/>
              </w:rPr>
              <w:t>Confluence,</w:t>
            </w:r>
            <w:r w:rsidRPr="00F34D8C">
              <w:rPr>
                <w:rFonts w:ascii="Arial" w:eastAsia="Arial" w:hAnsi="Arial" w:cs="Arial"/>
                <w:spacing w:val="-8"/>
                <w:sz w:val="20"/>
                <w:szCs w:val="22"/>
                <w:lang w:eastAsia="en-US"/>
              </w:rPr>
              <w:t xml:space="preserve"> </w:t>
            </w:r>
            <w:r w:rsidRPr="00F34D8C">
              <w:rPr>
                <w:rFonts w:ascii="Arial" w:eastAsia="Arial" w:hAnsi="Arial" w:cs="Arial"/>
                <w:sz w:val="20"/>
                <w:szCs w:val="22"/>
                <w:lang w:eastAsia="en-US"/>
              </w:rPr>
              <w:t>Rally,</w:t>
            </w:r>
            <w:r w:rsidRPr="00F34D8C">
              <w:rPr>
                <w:rFonts w:ascii="Arial" w:eastAsia="Arial" w:hAnsi="Arial" w:cs="Arial"/>
                <w:spacing w:val="-6"/>
                <w:sz w:val="20"/>
                <w:szCs w:val="22"/>
                <w:lang w:eastAsia="en-US"/>
              </w:rPr>
              <w:t xml:space="preserve"> </w:t>
            </w:r>
            <w:r w:rsidRPr="00F34D8C">
              <w:rPr>
                <w:rFonts w:ascii="Arial" w:eastAsia="Arial" w:hAnsi="Arial" w:cs="Arial"/>
                <w:spacing w:val="-5"/>
                <w:sz w:val="20"/>
                <w:szCs w:val="22"/>
                <w:lang w:eastAsia="en-US"/>
              </w:rPr>
              <w:t>TDP</w:t>
            </w:r>
          </w:p>
        </w:tc>
      </w:tr>
      <w:tr w:rsidR="00F34D8C" w:rsidRPr="00F34D8C" w14:paraId="679B1AD7" w14:textId="77777777" w:rsidTr="00A4736F">
        <w:trPr>
          <w:trHeight w:val="496"/>
        </w:trPr>
        <w:tc>
          <w:tcPr>
            <w:tcW w:w="2971" w:type="dxa"/>
          </w:tcPr>
          <w:p w14:paraId="1EB0E2D5" w14:textId="77777777" w:rsidR="00F34D8C" w:rsidRPr="00F34D8C" w:rsidRDefault="00F34D8C" w:rsidP="00F34D8C">
            <w:pPr>
              <w:widowControl w:val="0"/>
              <w:suppressAutoHyphens w:val="0"/>
              <w:autoSpaceDE w:val="0"/>
              <w:autoSpaceDN w:val="0"/>
              <w:spacing w:before="130"/>
              <w:ind w:left="50"/>
              <w:rPr>
                <w:rFonts w:ascii="Arial" w:eastAsia="Arial" w:hAnsi="Arial" w:cs="Arial"/>
                <w:b/>
                <w:sz w:val="20"/>
                <w:szCs w:val="22"/>
                <w:lang w:eastAsia="en-US"/>
              </w:rPr>
            </w:pPr>
            <w:r w:rsidRPr="00F34D8C">
              <w:rPr>
                <w:rFonts w:ascii="Arial" w:eastAsia="Arial" w:hAnsi="Arial" w:cs="Arial"/>
                <w:b/>
                <w:sz w:val="20"/>
                <w:szCs w:val="22"/>
                <w:lang w:eastAsia="en-US"/>
              </w:rPr>
              <w:t>Version</w:t>
            </w:r>
            <w:r w:rsidRPr="00F34D8C">
              <w:rPr>
                <w:rFonts w:ascii="Arial" w:eastAsia="Arial" w:hAnsi="Arial" w:cs="Arial"/>
                <w:b/>
                <w:spacing w:val="-9"/>
                <w:sz w:val="20"/>
                <w:szCs w:val="22"/>
                <w:lang w:eastAsia="en-US"/>
              </w:rPr>
              <w:t xml:space="preserve"> </w:t>
            </w:r>
            <w:r w:rsidRPr="00F34D8C">
              <w:rPr>
                <w:rFonts w:ascii="Arial" w:eastAsia="Arial" w:hAnsi="Arial" w:cs="Arial"/>
                <w:b/>
                <w:sz w:val="20"/>
                <w:szCs w:val="22"/>
                <w:lang w:eastAsia="en-US"/>
              </w:rPr>
              <w:t>Control</w:t>
            </w:r>
            <w:r w:rsidRPr="00F34D8C">
              <w:rPr>
                <w:rFonts w:ascii="Arial" w:eastAsia="Arial" w:hAnsi="Arial" w:cs="Arial"/>
                <w:b/>
                <w:spacing w:val="-9"/>
                <w:sz w:val="20"/>
                <w:szCs w:val="22"/>
                <w:lang w:eastAsia="en-US"/>
              </w:rPr>
              <w:t xml:space="preserve"> </w:t>
            </w:r>
            <w:r w:rsidRPr="00F34D8C">
              <w:rPr>
                <w:rFonts w:ascii="Arial" w:eastAsia="Arial" w:hAnsi="Arial" w:cs="Arial"/>
                <w:b/>
                <w:spacing w:val="-2"/>
                <w:sz w:val="20"/>
                <w:szCs w:val="22"/>
                <w:lang w:eastAsia="en-US"/>
              </w:rPr>
              <w:t>Tools</w:t>
            </w:r>
          </w:p>
        </w:tc>
        <w:tc>
          <w:tcPr>
            <w:tcW w:w="4698" w:type="dxa"/>
          </w:tcPr>
          <w:p w14:paraId="02FAB915" w14:textId="77777777" w:rsidR="00F34D8C" w:rsidRPr="00F34D8C" w:rsidRDefault="00F34D8C" w:rsidP="00F34D8C">
            <w:pPr>
              <w:widowControl w:val="0"/>
              <w:suppressAutoHyphens w:val="0"/>
              <w:autoSpaceDE w:val="0"/>
              <w:autoSpaceDN w:val="0"/>
              <w:spacing w:before="130"/>
              <w:ind w:left="679"/>
              <w:rPr>
                <w:rFonts w:ascii="Arial" w:eastAsia="Arial" w:hAnsi="Arial" w:cs="Arial"/>
                <w:sz w:val="20"/>
                <w:szCs w:val="22"/>
                <w:lang w:eastAsia="en-US"/>
              </w:rPr>
            </w:pPr>
            <w:r w:rsidRPr="00F34D8C">
              <w:rPr>
                <w:rFonts w:ascii="Arial" w:eastAsia="Arial" w:hAnsi="Arial" w:cs="Arial"/>
                <w:b/>
                <w:sz w:val="20"/>
                <w:szCs w:val="22"/>
                <w:lang w:eastAsia="en-US"/>
              </w:rPr>
              <w:t>:</w:t>
            </w:r>
            <w:r w:rsidRPr="00F34D8C">
              <w:rPr>
                <w:rFonts w:ascii="Arial" w:eastAsia="Arial" w:hAnsi="Arial" w:cs="Arial"/>
                <w:b/>
                <w:spacing w:val="-6"/>
                <w:sz w:val="20"/>
                <w:szCs w:val="22"/>
                <w:lang w:eastAsia="en-US"/>
              </w:rPr>
              <w:t xml:space="preserve"> </w:t>
            </w:r>
            <w:r w:rsidRPr="00F34D8C">
              <w:rPr>
                <w:rFonts w:ascii="Arial" w:eastAsia="Arial" w:hAnsi="Arial" w:cs="Arial"/>
                <w:sz w:val="20"/>
                <w:szCs w:val="22"/>
                <w:lang w:eastAsia="en-US"/>
              </w:rPr>
              <w:t>SVN,</w:t>
            </w:r>
            <w:r w:rsidRPr="00F34D8C">
              <w:rPr>
                <w:rFonts w:ascii="Arial" w:eastAsia="Arial" w:hAnsi="Arial" w:cs="Arial"/>
                <w:spacing w:val="-4"/>
                <w:sz w:val="20"/>
                <w:szCs w:val="22"/>
                <w:lang w:eastAsia="en-US"/>
              </w:rPr>
              <w:t xml:space="preserve"> </w:t>
            </w:r>
            <w:r w:rsidRPr="00F34D8C">
              <w:rPr>
                <w:rFonts w:ascii="Arial" w:eastAsia="Arial" w:hAnsi="Arial" w:cs="Arial"/>
                <w:sz w:val="20"/>
                <w:szCs w:val="22"/>
                <w:lang w:eastAsia="en-US"/>
              </w:rPr>
              <w:t>GitHub,</w:t>
            </w:r>
            <w:r w:rsidRPr="00F34D8C">
              <w:rPr>
                <w:rFonts w:ascii="Arial" w:eastAsia="Arial" w:hAnsi="Arial" w:cs="Arial"/>
                <w:spacing w:val="-5"/>
                <w:sz w:val="20"/>
                <w:szCs w:val="22"/>
                <w:lang w:eastAsia="en-US"/>
              </w:rPr>
              <w:t xml:space="preserve"> </w:t>
            </w:r>
            <w:r w:rsidRPr="00F34D8C">
              <w:rPr>
                <w:rFonts w:ascii="Arial" w:eastAsia="Arial" w:hAnsi="Arial" w:cs="Arial"/>
                <w:spacing w:val="-2"/>
                <w:sz w:val="20"/>
                <w:szCs w:val="22"/>
                <w:lang w:eastAsia="en-US"/>
              </w:rPr>
              <w:t>Bitbucket</w:t>
            </w:r>
          </w:p>
        </w:tc>
      </w:tr>
      <w:tr w:rsidR="00F34D8C" w:rsidRPr="00F34D8C" w14:paraId="179A54E6" w14:textId="77777777" w:rsidTr="00A4736F">
        <w:trPr>
          <w:trHeight w:val="371"/>
        </w:trPr>
        <w:tc>
          <w:tcPr>
            <w:tcW w:w="2971" w:type="dxa"/>
          </w:tcPr>
          <w:p w14:paraId="44619D7F" w14:textId="77777777" w:rsidR="00F34D8C" w:rsidRPr="00F34D8C" w:rsidRDefault="00F34D8C" w:rsidP="00F34D8C">
            <w:pPr>
              <w:widowControl w:val="0"/>
              <w:suppressAutoHyphens w:val="0"/>
              <w:autoSpaceDE w:val="0"/>
              <w:autoSpaceDN w:val="0"/>
              <w:spacing w:before="130" w:line="222" w:lineRule="exact"/>
              <w:ind w:left="50"/>
              <w:rPr>
                <w:rFonts w:ascii="Arial" w:eastAsia="Arial" w:hAnsi="Arial" w:cs="Arial"/>
                <w:b/>
                <w:sz w:val="20"/>
                <w:szCs w:val="22"/>
                <w:lang w:eastAsia="en-US"/>
              </w:rPr>
            </w:pPr>
            <w:r w:rsidRPr="00F34D8C">
              <w:rPr>
                <w:rFonts w:ascii="Arial" w:eastAsia="Arial" w:hAnsi="Arial" w:cs="Arial"/>
                <w:b/>
                <w:sz w:val="20"/>
                <w:szCs w:val="22"/>
                <w:lang w:eastAsia="en-US"/>
              </w:rPr>
              <w:t>Build</w:t>
            </w:r>
            <w:r w:rsidRPr="00F34D8C">
              <w:rPr>
                <w:rFonts w:ascii="Arial" w:eastAsia="Arial" w:hAnsi="Arial" w:cs="Arial"/>
                <w:b/>
                <w:spacing w:val="-6"/>
                <w:sz w:val="20"/>
                <w:szCs w:val="22"/>
                <w:lang w:eastAsia="en-US"/>
              </w:rPr>
              <w:t xml:space="preserve"> </w:t>
            </w:r>
            <w:r w:rsidRPr="00F34D8C">
              <w:rPr>
                <w:rFonts w:ascii="Arial" w:eastAsia="Arial" w:hAnsi="Arial" w:cs="Arial"/>
                <w:b/>
                <w:spacing w:val="-4"/>
                <w:sz w:val="20"/>
                <w:szCs w:val="22"/>
                <w:lang w:eastAsia="en-US"/>
              </w:rPr>
              <w:t>Tool</w:t>
            </w:r>
          </w:p>
        </w:tc>
        <w:tc>
          <w:tcPr>
            <w:tcW w:w="4698" w:type="dxa"/>
          </w:tcPr>
          <w:p w14:paraId="34FF8F26" w14:textId="77777777" w:rsidR="00F34D8C" w:rsidRDefault="00F34D8C" w:rsidP="00F34D8C">
            <w:pPr>
              <w:widowControl w:val="0"/>
              <w:suppressAutoHyphens w:val="0"/>
              <w:autoSpaceDE w:val="0"/>
              <w:autoSpaceDN w:val="0"/>
              <w:spacing w:before="130" w:line="222" w:lineRule="exact"/>
              <w:ind w:left="679"/>
              <w:rPr>
                <w:rFonts w:ascii="Arial" w:eastAsia="Arial" w:hAnsi="Arial" w:cs="Arial"/>
                <w:spacing w:val="-2"/>
                <w:sz w:val="20"/>
                <w:szCs w:val="22"/>
                <w:lang w:eastAsia="en-US"/>
              </w:rPr>
            </w:pPr>
            <w:r w:rsidRPr="00F34D8C">
              <w:rPr>
                <w:rFonts w:ascii="Arial" w:eastAsia="Arial" w:hAnsi="Arial" w:cs="Arial"/>
                <w:b/>
                <w:sz w:val="20"/>
                <w:szCs w:val="22"/>
                <w:lang w:eastAsia="en-US"/>
              </w:rPr>
              <w:t>:</w:t>
            </w:r>
            <w:r w:rsidRPr="00F34D8C">
              <w:rPr>
                <w:rFonts w:ascii="Arial" w:eastAsia="Arial" w:hAnsi="Arial" w:cs="Arial"/>
                <w:b/>
                <w:spacing w:val="49"/>
                <w:sz w:val="20"/>
                <w:szCs w:val="22"/>
                <w:lang w:eastAsia="en-US"/>
              </w:rPr>
              <w:t xml:space="preserve"> </w:t>
            </w:r>
            <w:r w:rsidRPr="00F34D8C">
              <w:rPr>
                <w:rFonts w:ascii="Arial" w:eastAsia="Arial" w:hAnsi="Arial" w:cs="Arial"/>
                <w:sz w:val="20"/>
                <w:szCs w:val="22"/>
                <w:lang w:eastAsia="en-US"/>
              </w:rPr>
              <w:t>Ant,</w:t>
            </w:r>
            <w:r w:rsidRPr="00F34D8C">
              <w:rPr>
                <w:rFonts w:ascii="Arial" w:eastAsia="Arial" w:hAnsi="Arial" w:cs="Arial"/>
                <w:spacing w:val="-2"/>
                <w:sz w:val="20"/>
                <w:szCs w:val="22"/>
                <w:lang w:eastAsia="en-US"/>
              </w:rPr>
              <w:t xml:space="preserve"> </w:t>
            </w:r>
            <w:r w:rsidRPr="00F34D8C">
              <w:rPr>
                <w:rFonts w:ascii="Arial" w:eastAsia="Arial" w:hAnsi="Arial" w:cs="Arial"/>
                <w:sz w:val="20"/>
                <w:szCs w:val="22"/>
                <w:lang w:eastAsia="en-US"/>
              </w:rPr>
              <w:t>Maven,</w:t>
            </w:r>
            <w:r w:rsidRPr="00F34D8C">
              <w:rPr>
                <w:rFonts w:ascii="Arial" w:eastAsia="Arial" w:hAnsi="Arial" w:cs="Arial"/>
                <w:spacing w:val="-4"/>
                <w:sz w:val="20"/>
                <w:szCs w:val="22"/>
                <w:lang w:eastAsia="en-US"/>
              </w:rPr>
              <w:t xml:space="preserve"> </w:t>
            </w:r>
            <w:r w:rsidRPr="00F34D8C">
              <w:rPr>
                <w:rFonts w:ascii="Arial" w:eastAsia="Arial" w:hAnsi="Arial" w:cs="Arial"/>
                <w:spacing w:val="-2"/>
                <w:sz w:val="20"/>
                <w:szCs w:val="22"/>
                <w:lang w:eastAsia="en-US"/>
              </w:rPr>
              <w:t>Gradle</w:t>
            </w:r>
          </w:p>
          <w:p w14:paraId="6FE3F77C" w14:textId="77777777" w:rsidR="001058C5" w:rsidRPr="00F34D8C" w:rsidRDefault="001058C5" w:rsidP="00F34D8C">
            <w:pPr>
              <w:widowControl w:val="0"/>
              <w:suppressAutoHyphens w:val="0"/>
              <w:autoSpaceDE w:val="0"/>
              <w:autoSpaceDN w:val="0"/>
              <w:spacing w:before="130" w:line="222" w:lineRule="exact"/>
              <w:ind w:left="679"/>
              <w:rPr>
                <w:rFonts w:ascii="Arial" w:eastAsia="Arial" w:hAnsi="Arial" w:cs="Arial"/>
                <w:sz w:val="20"/>
                <w:szCs w:val="22"/>
                <w:lang w:eastAsia="en-US"/>
              </w:rPr>
            </w:pPr>
          </w:p>
        </w:tc>
      </w:tr>
      <w:tr w:rsidR="00F34D8C" w:rsidRPr="00F34D8C" w14:paraId="3A64A350" w14:textId="77777777" w:rsidTr="00A4736F">
        <w:trPr>
          <w:trHeight w:val="234"/>
        </w:trPr>
        <w:tc>
          <w:tcPr>
            <w:tcW w:w="2971" w:type="dxa"/>
          </w:tcPr>
          <w:p w14:paraId="16B7B0FB" w14:textId="77777777" w:rsidR="00F34D8C" w:rsidRPr="00F34D8C" w:rsidRDefault="00F34D8C" w:rsidP="00F34D8C">
            <w:pPr>
              <w:widowControl w:val="0"/>
              <w:suppressAutoHyphens w:val="0"/>
              <w:autoSpaceDE w:val="0"/>
              <w:autoSpaceDN w:val="0"/>
              <w:spacing w:before="5" w:line="210" w:lineRule="exact"/>
              <w:ind w:left="50"/>
              <w:rPr>
                <w:rFonts w:ascii="Arial" w:eastAsia="Arial" w:hAnsi="Arial" w:cs="Arial"/>
                <w:b/>
                <w:sz w:val="20"/>
                <w:szCs w:val="22"/>
                <w:lang w:eastAsia="en-US"/>
              </w:rPr>
            </w:pPr>
            <w:r w:rsidRPr="00F34D8C">
              <w:rPr>
                <w:rFonts w:ascii="Arial" w:eastAsia="Arial" w:hAnsi="Arial" w:cs="Arial"/>
                <w:b/>
                <w:sz w:val="20"/>
                <w:szCs w:val="22"/>
                <w:lang w:eastAsia="en-US"/>
              </w:rPr>
              <w:t>Cloud</w:t>
            </w:r>
            <w:r w:rsidRPr="00F34D8C">
              <w:rPr>
                <w:rFonts w:ascii="Arial" w:eastAsia="Arial" w:hAnsi="Arial" w:cs="Arial"/>
                <w:b/>
                <w:spacing w:val="-6"/>
                <w:sz w:val="20"/>
                <w:szCs w:val="22"/>
                <w:lang w:eastAsia="en-US"/>
              </w:rPr>
              <w:t xml:space="preserve"> </w:t>
            </w:r>
            <w:r w:rsidRPr="00F34D8C">
              <w:rPr>
                <w:rFonts w:ascii="Arial" w:eastAsia="Arial" w:hAnsi="Arial" w:cs="Arial"/>
                <w:b/>
                <w:spacing w:val="-2"/>
                <w:sz w:val="20"/>
                <w:szCs w:val="22"/>
                <w:lang w:eastAsia="en-US"/>
              </w:rPr>
              <w:t>Services</w:t>
            </w:r>
          </w:p>
        </w:tc>
        <w:tc>
          <w:tcPr>
            <w:tcW w:w="4698" w:type="dxa"/>
          </w:tcPr>
          <w:p w14:paraId="200D5438" w14:textId="7A6600CD" w:rsidR="00F34D8C" w:rsidRPr="00F34D8C" w:rsidRDefault="00F34D8C" w:rsidP="00F34D8C">
            <w:pPr>
              <w:widowControl w:val="0"/>
              <w:suppressAutoHyphens w:val="0"/>
              <w:autoSpaceDE w:val="0"/>
              <w:autoSpaceDN w:val="0"/>
              <w:spacing w:before="5" w:line="210" w:lineRule="exact"/>
              <w:ind w:left="679"/>
              <w:rPr>
                <w:rFonts w:ascii="Arial" w:eastAsia="Arial" w:hAnsi="Arial" w:cs="Arial"/>
                <w:sz w:val="20"/>
                <w:szCs w:val="22"/>
                <w:lang w:eastAsia="en-US"/>
              </w:rPr>
            </w:pPr>
            <w:r w:rsidRPr="00F34D8C">
              <w:rPr>
                <w:rFonts w:ascii="Arial" w:eastAsia="Arial" w:hAnsi="Arial" w:cs="Arial"/>
                <w:b/>
                <w:sz w:val="20"/>
                <w:szCs w:val="22"/>
                <w:lang w:eastAsia="en-US"/>
              </w:rPr>
              <w:t>:</w:t>
            </w:r>
            <w:r w:rsidRPr="00F34D8C">
              <w:rPr>
                <w:rFonts w:ascii="Arial" w:eastAsia="Arial" w:hAnsi="Arial" w:cs="Arial"/>
                <w:b/>
                <w:spacing w:val="51"/>
                <w:sz w:val="20"/>
                <w:szCs w:val="22"/>
                <w:lang w:eastAsia="en-US"/>
              </w:rPr>
              <w:t xml:space="preserve"> </w:t>
            </w:r>
            <w:r w:rsidRPr="00F34D8C">
              <w:rPr>
                <w:rFonts w:ascii="Arial" w:eastAsia="Arial" w:hAnsi="Arial" w:cs="Arial"/>
                <w:sz w:val="20"/>
                <w:szCs w:val="22"/>
                <w:lang w:eastAsia="en-US"/>
              </w:rPr>
              <w:t>AWS</w:t>
            </w:r>
            <w:r w:rsidR="001058C5">
              <w:rPr>
                <w:rFonts w:ascii="Arial" w:eastAsia="Arial" w:hAnsi="Arial" w:cs="Arial"/>
                <w:sz w:val="20"/>
                <w:szCs w:val="22"/>
                <w:lang w:eastAsia="en-US"/>
              </w:rPr>
              <w:t xml:space="preserve"> </w:t>
            </w:r>
            <w:r w:rsidR="0078677E">
              <w:rPr>
                <w:rFonts w:ascii="Arial" w:eastAsia="Arial" w:hAnsi="Arial" w:cs="Arial"/>
                <w:sz w:val="20"/>
                <w:szCs w:val="22"/>
                <w:lang w:eastAsia="en-US"/>
              </w:rPr>
              <w:t>CloudFront,</w:t>
            </w:r>
            <w:r w:rsidR="00441CE1">
              <w:rPr>
                <w:rFonts w:ascii="Arial" w:eastAsia="Arial" w:hAnsi="Arial" w:cs="Arial"/>
                <w:sz w:val="20"/>
                <w:szCs w:val="22"/>
                <w:lang w:eastAsia="en-US"/>
              </w:rPr>
              <w:t xml:space="preserve"> </w:t>
            </w:r>
            <w:proofErr w:type="spellStart"/>
            <w:proofErr w:type="gramStart"/>
            <w:r w:rsidR="00441CE1">
              <w:rPr>
                <w:rFonts w:ascii="Arial" w:eastAsia="Arial" w:hAnsi="Arial" w:cs="Arial"/>
                <w:sz w:val="20"/>
                <w:szCs w:val="22"/>
                <w:lang w:eastAsia="en-US"/>
              </w:rPr>
              <w:t>CodeBuild,CodeDeploy</w:t>
            </w:r>
            <w:proofErr w:type="spellEnd"/>
            <w:proofErr w:type="gramEnd"/>
            <w:r w:rsidR="0078677E">
              <w:rPr>
                <w:rFonts w:ascii="Arial" w:eastAsia="Arial" w:hAnsi="Arial" w:cs="Arial"/>
                <w:sz w:val="20"/>
                <w:szCs w:val="22"/>
                <w:lang w:eastAsia="en-US"/>
              </w:rPr>
              <w:t xml:space="preserve"> CloudFormation</w:t>
            </w:r>
            <w:r w:rsidR="001058C5">
              <w:rPr>
                <w:rFonts w:ascii="Arial" w:eastAsia="Arial" w:hAnsi="Arial" w:cs="Arial"/>
                <w:sz w:val="20"/>
                <w:szCs w:val="22"/>
                <w:lang w:eastAsia="en-US"/>
              </w:rPr>
              <w:t>,S3,DynamoDB,API Gateway,RDS,Docker and K8s</w:t>
            </w:r>
          </w:p>
        </w:tc>
      </w:tr>
    </w:tbl>
    <w:p w14:paraId="3CD325DC" w14:textId="77777777" w:rsidR="001B6017" w:rsidRDefault="001B6017" w:rsidP="00FA65E5">
      <w:pPr>
        <w:pStyle w:val="BodyText2"/>
        <w:rPr>
          <w:color w:val="auto"/>
          <w:sz w:val="20"/>
        </w:rPr>
      </w:pPr>
    </w:p>
    <w:p w14:paraId="0B602BB0" w14:textId="77777777" w:rsidR="001B6017" w:rsidRDefault="001B6017" w:rsidP="00FA65E5">
      <w:pPr>
        <w:pStyle w:val="BodyText2"/>
        <w:rPr>
          <w:color w:val="auto"/>
          <w:sz w:val="20"/>
        </w:rPr>
      </w:pPr>
    </w:p>
    <w:p w14:paraId="761F62F4" w14:textId="77777777" w:rsidR="00504B2E" w:rsidRDefault="00504B2E" w:rsidP="001651F2">
      <w:pPr>
        <w:pStyle w:val="SectionTitle"/>
        <w:pBdr>
          <w:top w:val="none" w:sz="0" w:space="0" w:color="auto"/>
          <w:left w:val="none" w:sz="0" w:space="0" w:color="auto"/>
          <w:bottom w:val="none" w:sz="0" w:space="0" w:color="auto"/>
          <w:right w:val="none" w:sz="0" w:space="0" w:color="auto"/>
        </w:pBdr>
        <w:jc w:val="both"/>
      </w:pPr>
      <w:r>
        <w:t xml:space="preserve">Domain Experience </w:t>
      </w:r>
    </w:p>
    <w:p w14:paraId="2D24273F" w14:textId="77777777" w:rsidR="00504B2E" w:rsidRDefault="00504B2E" w:rsidP="001651F2">
      <w:pPr>
        <w:pStyle w:val="BodyText2"/>
        <w:rPr>
          <w:color w:val="auto"/>
          <w:sz w:val="20"/>
        </w:rPr>
      </w:pPr>
    </w:p>
    <w:p w14:paraId="04D3CDC2" w14:textId="77777777" w:rsidR="00F34D8C" w:rsidRPr="00F34D8C" w:rsidRDefault="00F34D8C" w:rsidP="00F34D8C">
      <w:pPr>
        <w:widowControl w:val="0"/>
        <w:numPr>
          <w:ilvl w:val="0"/>
          <w:numId w:val="13"/>
        </w:numPr>
        <w:tabs>
          <w:tab w:val="left" w:pos="600"/>
        </w:tabs>
        <w:suppressAutoHyphens w:val="0"/>
        <w:autoSpaceDE w:val="0"/>
        <w:autoSpaceDN w:val="0"/>
        <w:spacing w:before="1"/>
        <w:rPr>
          <w:rFonts w:ascii="Arial" w:eastAsia="Arial" w:hAnsi="Arial" w:cs="Arial"/>
          <w:b/>
          <w:sz w:val="20"/>
          <w:szCs w:val="22"/>
          <w:lang w:eastAsia="en-US"/>
        </w:rPr>
      </w:pPr>
      <w:r w:rsidRPr="00F34D8C">
        <w:rPr>
          <w:rFonts w:ascii="Arial" w:eastAsia="Arial" w:hAnsi="Arial" w:cs="Arial"/>
          <w:b/>
          <w:spacing w:val="-2"/>
          <w:sz w:val="20"/>
          <w:szCs w:val="22"/>
          <w:lang w:eastAsia="en-US"/>
        </w:rPr>
        <w:t>e-Commerce</w:t>
      </w:r>
    </w:p>
    <w:p w14:paraId="4C8947CB" w14:textId="77777777" w:rsidR="00F34D8C" w:rsidRPr="00F34D8C" w:rsidRDefault="00F34D8C" w:rsidP="00F34D8C">
      <w:pPr>
        <w:widowControl w:val="0"/>
        <w:numPr>
          <w:ilvl w:val="0"/>
          <w:numId w:val="13"/>
        </w:numPr>
        <w:tabs>
          <w:tab w:val="left" w:pos="600"/>
        </w:tabs>
        <w:suppressAutoHyphens w:val="0"/>
        <w:autoSpaceDE w:val="0"/>
        <w:autoSpaceDN w:val="0"/>
        <w:spacing w:before="14"/>
        <w:rPr>
          <w:rFonts w:ascii="Arial" w:eastAsia="Arial" w:hAnsi="Arial" w:cs="Arial"/>
          <w:b/>
          <w:sz w:val="20"/>
          <w:szCs w:val="22"/>
          <w:lang w:eastAsia="en-US"/>
        </w:rPr>
      </w:pPr>
      <w:r w:rsidRPr="00F34D8C">
        <w:rPr>
          <w:rFonts w:ascii="Arial" w:eastAsia="Arial" w:hAnsi="Arial" w:cs="Arial"/>
          <w:b/>
          <w:sz w:val="20"/>
          <w:szCs w:val="22"/>
          <w:lang w:eastAsia="en-US"/>
        </w:rPr>
        <w:t>Energy</w:t>
      </w:r>
      <w:r w:rsidRPr="00F34D8C">
        <w:rPr>
          <w:rFonts w:ascii="Arial" w:eastAsia="Arial" w:hAnsi="Arial" w:cs="Arial"/>
          <w:b/>
          <w:spacing w:val="-6"/>
          <w:sz w:val="20"/>
          <w:szCs w:val="22"/>
          <w:lang w:eastAsia="en-US"/>
        </w:rPr>
        <w:t xml:space="preserve"> </w:t>
      </w:r>
      <w:r w:rsidRPr="00F34D8C">
        <w:rPr>
          <w:rFonts w:ascii="Arial" w:eastAsia="Arial" w:hAnsi="Arial" w:cs="Arial"/>
          <w:b/>
          <w:sz w:val="20"/>
          <w:szCs w:val="22"/>
          <w:lang w:eastAsia="en-US"/>
        </w:rPr>
        <w:t>and</w:t>
      </w:r>
      <w:r w:rsidRPr="00F34D8C">
        <w:rPr>
          <w:rFonts w:ascii="Arial" w:eastAsia="Arial" w:hAnsi="Arial" w:cs="Arial"/>
          <w:b/>
          <w:spacing w:val="-4"/>
          <w:sz w:val="20"/>
          <w:szCs w:val="22"/>
          <w:lang w:eastAsia="en-US"/>
        </w:rPr>
        <w:t xml:space="preserve"> </w:t>
      </w:r>
      <w:r w:rsidRPr="00F34D8C">
        <w:rPr>
          <w:rFonts w:ascii="Arial" w:eastAsia="Arial" w:hAnsi="Arial" w:cs="Arial"/>
          <w:b/>
          <w:sz w:val="20"/>
          <w:szCs w:val="22"/>
          <w:lang w:eastAsia="en-US"/>
        </w:rPr>
        <w:t>Utilities</w:t>
      </w:r>
      <w:r w:rsidRPr="00F34D8C">
        <w:rPr>
          <w:rFonts w:ascii="Arial" w:eastAsia="Arial" w:hAnsi="Arial" w:cs="Arial"/>
          <w:b/>
          <w:spacing w:val="-7"/>
          <w:sz w:val="20"/>
          <w:szCs w:val="22"/>
          <w:lang w:eastAsia="en-US"/>
        </w:rPr>
        <w:t xml:space="preserve"> </w:t>
      </w:r>
      <w:r w:rsidRPr="00F34D8C">
        <w:rPr>
          <w:rFonts w:ascii="Arial" w:eastAsia="Arial" w:hAnsi="Arial" w:cs="Arial"/>
          <w:b/>
          <w:sz w:val="20"/>
          <w:szCs w:val="22"/>
          <w:lang w:eastAsia="en-US"/>
        </w:rPr>
        <w:t>(Oil</w:t>
      </w:r>
      <w:r w:rsidRPr="00F34D8C">
        <w:rPr>
          <w:rFonts w:ascii="Arial" w:eastAsia="Arial" w:hAnsi="Arial" w:cs="Arial"/>
          <w:b/>
          <w:spacing w:val="-5"/>
          <w:sz w:val="20"/>
          <w:szCs w:val="22"/>
          <w:lang w:eastAsia="en-US"/>
        </w:rPr>
        <w:t xml:space="preserve"> </w:t>
      </w:r>
      <w:r w:rsidRPr="00F34D8C">
        <w:rPr>
          <w:rFonts w:ascii="Arial" w:eastAsia="Arial" w:hAnsi="Arial" w:cs="Arial"/>
          <w:b/>
          <w:sz w:val="20"/>
          <w:szCs w:val="22"/>
          <w:lang w:eastAsia="en-US"/>
        </w:rPr>
        <w:t>&amp;</w:t>
      </w:r>
      <w:r w:rsidRPr="00F34D8C">
        <w:rPr>
          <w:rFonts w:ascii="Arial" w:eastAsia="Arial" w:hAnsi="Arial" w:cs="Arial"/>
          <w:b/>
          <w:spacing w:val="-4"/>
          <w:sz w:val="20"/>
          <w:szCs w:val="22"/>
          <w:lang w:eastAsia="en-US"/>
        </w:rPr>
        <w:t xml:space="preserve"> gas)</w:t>
      </w:r>
    </w:p>
    <w:p w14:paraId="4994190D" w14:textId="77777777" w:rsidR="00F34D8C" w:rsidRPr="00F34D8C" w:rsidRDefault="00F34D8C" w:rsidP="00F34D8C">
      <w:pPr>
        <w:widowControl w:val="0"/>
        <w:numPr>
          <w:ilvl w:val="0"/>
          <w:numId w:val="13"/>
        </w:numPr>
        <w:tabs>
          <w:tab w:val="left" w:pos="600"/>
        </w:tabs>
        <w:suppressAutoHyphens w:val="0"/>
        <w:autoSpaceDE w:val="0"/>
        <w:autoSpaceDN w:val="0"/>
        <w:spacing w:before="13"/>
        <w:rPr>
          <w:rFonts w:ascii="Arial" w:eastAsia="Arial" w:hAnsi="Arial" w:cs="Arial"/>
          <w:b/>
          <w:sz w:val="20"/>
          <w:szCs w:val="22"/>
          <w:lang w:eastAsia="en-US"/>
        </w:rPr>
      </w:pPr>
      <w:r w:rsidRPr="00F34D8C">
        <w:rPr>
          <w:rFonts w:ascii="Arial" w:eastAsia="Arial" w:hAnsi="Arial" w:cs="Arial"/>
          <w:b/>
          <w:sz w:val="20"/>
          <w:szCs w:val="22"/>
          <w:lang w:eastAsia="en-US"/>
        </w:rPr>
        <w:t>Health</w:t>
      </w:r>
      <w:r w:rsidRPr="00F34D8C">
        <w:rPr>
          <w:rFonts w:ascii="Arial" w:eastAsia="Arial" w:hAnsi="Arial" w:cs="Arial"/>
          <w:b/>
          <w:spacing w:val="-6"/>
          <w:sz w:val="20"/>
          <w:szCs w:val="22"/>
          <w:lang w:eastAsia="en-US"/>
        </w:rPr>
        <w:t xml:space="preserve"> </w:t>
      </w:r>
      <w:r w:rsidRPr="00F34D8C">
        <w:rPr>
          <w:rFonts w:ascii="Arial" w:eastAsia="Arial" w:hAnsi="Arial" w:cs="Arial"/>
          <w:b/>
          <w:sz w:val="20"/>
          <w:szCs w:val="22"/>
          <w:lang w:eastAsia="en-US"/>
        </w:rPr>
        <w:t>&amp;</w:t>
      </w:r>
      <w:r w:rsidRPr="00F34D8C">
        <w:rPr>
          <w:rFonts w:ascii="Arial" w:eastAsia="Arial" w:hAnsi="Arial" w:cs="Arial"/>
          <w:b/>
          <w:spacing w:val="-5"/>
          <w:sz w:val="20"/>
          <w:szCs w:val="22"/>
          <w:lang w:eastAsia="en-US"/>
        </w:rPr>
        <w:t xml:space="preserve"> </w:t>
      </w:r>
      <w:r w:rsidRPr="00F34D8C">
        <w:rPr>
          <w:rFonts w:ascii="Arial" w:eastAsia="Arial" w:hAnsi="Arial" w:cs="Arial"/>
          <w:b/>
          <w:sz w:val="20"/>
          <w:szCs w:val="22"/>
          <w:lang w:eastAsia="en-US"/>
        </w:rPr>
        <w:t>Public</w:t>
      </w:r>
      <w:r w:rsidRPr="00F34D8C">
        <w:rPr>
          <w:rFonts w:ascii="Arial" w:eastAsia="Arial" w:hAnsi="Arial" w:cs="Arial"/>
          <w:b/>
          <w:spacing w:val="-6"/>
          <w:sz w:val="20"/>
          <w:szCs w:val="22"/>
          <w:lang w:eastAsia="en-US"/>
        </w:rPr>
        <w:t xml:space="preserve"> </w:t>
      </w:r>
      <w:r w:rsidRPr="00F34D8C">
        <w:rPr>
          <w:rFonts w:ascii="Arial" w:eastAsia="Arial" w:hAnsi="Arial" w:cs="Arial"/>
          <w:b/>
          <w:spacing w:val="-2"/>
          <w:sz w:val="20"/>
          <w:szCs w:val="22"/>
          <w:lang w:eastAsia="en-US"/>
        </w:rPr>
        <w:t>Service(H&amp;PS)</w:t>
      </w:r>
    </w:p>
    <w:p w14:paraId="5191ED8D" w14:textId="77777777" w:rsidR="00F34D8C" w:rsidRPr="00F34D8C" w:rsidRDefault="00F34D8C" w:rsidP="00F34D8C">
      <w:pPr>
        <w:widowControl w:val="0"/>
        <w:numPr>
          <w:ilvl w:val="0"/>
          <w:numId w:val="13"/>
        </w:numPr>
        <w:tabs>
          <w:tab w:val="left" w:pos="600"/>
        </w:tabs>
        <w:suppressAutoHyphens w:val="0"/>
        <w:autoSpaceDE w:val="0"/>
        <w:autoSpaceDN w:val="0"/>
        <w:spacing w:before="15"/>
        <w:rPr>
          <w:rFonts w:ascii="Arial" w:eastAsia="Arial" w:hAnsi="Arial" w:cs="Arial"/>
          <w:b/>
          <w:sz w:val="20"/>
          <w:szCs w:val="22"/>
          <w:lang w:eastAsia="en-US"/>
        </w:rPr>
      </w:pPr>
      <w:r w:rsidRPr="00F34D8C">
        <w:rPr>
          <w:rFonts w:ascii="Arial" w:eastAsia="Arial" w:hAnsi="Arial" w:cs="Arial"/>
          <w:b/>
          <w:spacing w:val="-2"/>
          <w:sz w:val="20"/>
          <w:szCs w:val="22"/>
          <w:lang w:eastAsia="en-US"/>
        </w:rPr>
        <w:t>Telecommunication</w:t>
      </w:r>
      <w:r w:rsidRPr="00F34D8C">
        <w:rPr>
          <w:rFonts w:ascii="Arial" w:eastAsia="Arial" w:hAnsi="Arial" w:cs="Arial"/>
          <w:b/>
          <w:spacing w:val="11"/>
          <w:sz w:val="20"/>
          <w:szCs w:val="22"/>
          <w:lang w:eastAsia="en-US"/>
        </w:rPr>
        <w:t xml:space="preserve"> </w:t>
      </w:r>
      <w:r w:rsidRPr="00F34D8C">
        <w:rPr>
          <w:rFonts w:ascii="Arial" w:eastAsia="Arial" w:hAnsi="Arial" w:cs="Arial"/>
          <w:b/>
          <w:spacing w:val="-2"/>
          <w:sz w:val="20"/>
          <w:szCs w:val="22"/>
          <w:lang w:eastAsia="en-US"/>
        </w:rPr>
        <w:t>(Telecom)</w:t>
      </w:r>
    </w:p>
    <w:p w14:paraId="66530E4A" w14:textId="77777777" w:rsidR="00F34D8C" w:rsidRPr="00F34D8C" w:rsidRDefault="00F34D8C" w:rsidP="00F34D8C">
      <w:pPr>
        <w:widowControl w:val="0"/>
        <w:numPr>
          <w:ilvl w:val="0"/>
          <w:numId w:val="13"/>
        </w:numPr>
        <w:tabs>
          <w:tab w:val="left" w:pos="600"/>
        </w:tabs>
        <w:suppressAutoHyphens w:val="0"/>
        <w:autoSpaceDE w:val="0"/>
        <w:autoSpaceDN w:val="0"/>
        <w:spacing w:before="12"/>
        <w:rPr>
          <w:rFonts w:ascii="Arial" w:eastAsia="Arial" w:hAnsi="Arial" w:cs="Arial"/>
          <w:b/>
          <w:sz w:val="20"/>
          <w:szCs w:val="22"/>
          <w:lang w:eastAsia="en-US"/>
        </w:rPr>
      </w:pPr>
      <w:r w:rsidRPr="00F34D8C">
        <w:rPr>
          <w:rFonts w:ascii="Arial" w:eastAsia="Arial" w:hAnsi="Arial" w:cs="Arial"/>
          <w:b/>
          <w:sz w:val="20"/>
          <w:szCs w:val="22"/>
          <w:lang w:eastAsia="en-US"/>
        </w:rPr>
        <w:t>Banking</w:t>
      </w:r>
      <w:r w:rsidRPr="00F34D8C">
        <w:rPr>
          <w:rFonts w:ascii="Arial" w:eastAsia="Arial" w:hAnsi="Arial" w:cs="Arial"/>
          <w:b/>
          <w:spacing w:val="-6"/>
          <w:sz w:val="20"/>
          <w:szCs w:val="22"/>
          <w:lang w:eastAsia="en-US"/>
        </w:rPr>
        <w:t xml:space="preserve"> </w:t>
      </w:r>
      <w:r w:rsidRPr="00F34D8C">
        <w:rPr>
          <w:rFonts w:ascii="Arial" w:eastAsia="Arial" w:hAnsi="Arial" w:cs="Arial"/>
          <w:b/>
          <w:sz w:val="20"/>
          <w:szCs w:val="22"/>
          <w:lang w:eastAsia="en-US"/>
        </w:rPr>
        <w:t>and</w:t>
      </w:r>
      <w:r w:rsidRPr="00F34D8C">
        <w:rPr>
          <w:rFonts w:ascii="Arial" w:eastAsia="Arial" w:hAnsi="Arial" w:cs="Arial"/>
          <w:b/>
          <w:spacing w:val="-6"/>
          <w:sz w:val="20"/>
          <w:szCs w:val="22"/>
          <w:lang w:eastAsia="en-US"/>
        </w:rPr>
        <w:t xml:space="preserve"> </w:t>
      </w:r>
      <w:r w:rsidRPr="00F34D8C">
        <w:rPr>
          <w:rFonts w:ascii="Arial" w:eastAsia="Arial" w:hAnsi="Arial" w:cs="Arial"/>
          <w:b/>
          <w:sz w:val="20"/>
          <w:szCs w:val="22"/>
          <w:lang w:eastAsia="en-US"/>
        </w:rPr>
        <w:t>Financial</w:t>
      </w:r>
      <w:r w:rsidRPr="00F34D8C">
        <w:rPr>
          <w:rFonts w:ascii="Arial" w:eastAsia="Arial" w:hAnsi="Arial" w:cs="Arial"/>
          <w:b/>
          <w:spacing w:val="-4"/>
          <w:sz w:val="20"/>
          <w:szCs w:val="22"/>
          <w:lang w:eastAsia="en-US"/>
        </w:rPr>
        <w:t xml:space="preserve"> </w:t>
      </w:r>
      <w:r w:rsidRPr="00F34D8C">
        <w:rPr>
          <w:rFonts w:ascii="Arial" w:eastAsia="Arial" w:hAnsi="Arial" w:cs="Arial"/>
          <w:b/>
          <w:spacing w:val="-2"/>
          <w:sz w:val="20"/>
          <w:szCs w:val="22"/>
          <w:lang w:eastAsia="en-US"/>
        </w:rPr>
        <w:t>Services(BFS)</w:t>
      </w:r>
    </w:p>
    <w:p w14:paraId="7C2B5CB8" w14:textId="77777777" w:rsidR="002B4EB5" w:rsidRDefault="002B4EB5" w:rsidP="001651F2">
      <w:pPr>
        <w:pStyle w:val="BodyText2"/>
        <w:tabs>
          <w:tab w:val="clear" w:pos="3600"/>
        </w:tabs>
        <w:ind w:left="180"/>
        <w:jc w:val="both"/>
        <w:rPr>
          <w:sz w:val="20"/>
        </w:rPr>
      </w:pPr>
    </w:p>
    <w:p w14:paraId="2690FD2D" w14:textId="77777777" w:rsidR="002B4EB5" w:rsidRDefault="002B4EB5" w:rsidP="001651F2">
      <w:pPr>
        <w:pStyle w:val="BodyText2"/>
        <w:tabs>
          <w:tab w:val="clear" w:pos="3600"/>
        </w:tabs>
        <w:ind w:left="180"/>
        <w:jc w:val="both"/>
        <w:rPr>
          <w:sz w:val="20"/>
        </w:rPr>
      </w:pPr>
    </w:p>
    <w:p w14:paraId="234D646B" w14:textId="77777777" w:rsidR="00504B2E" w:rsidRDefault="00504B2E" w:rsidP="00FA65E5">
      <w:pPr>
        <w:pStyle w:val="SectionTitle"/>
        <w:pBdr>
          <w:top w:val="none" w:sz="0" w:space="0" w:color="auto"/>
          <w:left w:val="none" w:sz="0" w:space="0" w:color="auto"/>
          <w:bottom w:val="none" w:sz="0" w:space="0" w:color="auto"/>
          <w:right w:val="none" w:sz="0" w:space="0" w:color="auto"/>
        </w:pBdr>
        <w:spacing w:before="0" w:line="240" w:lineRule="auto"/>
        <w:jc w:val="both"/>
      </w:pPr>
      <w:r>
        <w:t>Educational Qualification</w:t>
      </w:r>
    </w:p>
    <w:p w14:paraId="6B1211C5" w14:textId="77777777" w:rsidR="00504B2E" w:rsidRDefault="00504B2E" w:rsidP="00FA65E5">
      <w:pPr>
        <w:ind w:left="180"/>
        <w:jc w:val="both"/>
        <w:rPr>
          <w:rFonts w:ascii="Arial" w:hAnsi="Arial" w:cs="Arial"/>
          <w:sz w:val="20"/>
          <w:szCs w:val="20"/>
        </w:rPr>
      </w:pPr>
    </w:p>
    <w:p w14:paraId="2FB979A6" w14:textId="77777777" w:rsidR="00754B3C" w:rsidRPr="00754B3C" w:rsidRDefault="00754B3C" w:rsidP="00754B3C">
      <w:pPr>
        <w:widowControl w:val="0"/>
        <w:numPr>
          <w:ilvl w:val="1"/>
          <w:numId w:val="13"/>
        </w:numPr>
        <w:tabs>
          <w:tab w:val="left" w:pos="960"/>
        </w:tabs>
        <w:suppressAutoHyphens w:val="0"/>
        <w:autoSpaceDE w:val="0"/>
        <w:autoSpaceDN w:val="0"/>
        <w:rPr>
          <w:rFonts w:ascii="Arial" w:eastAsia="Arial" w:hAnsi="Arial" w:cs="Arial"/>
          <w:sz w:val="20"/>
          <w:szCs w:val="22"/>
          <w:lang w:eastAsia="en-US"/>
        </w:rPr>
      </w:pPr>
      <w:r w:rsidRPr="00754B3C">
        <w:rPr>
          <w:rFonts w:ascii="Arial" w:eastAsia="Arial" w:hAnsi="Arial" w:cs="Arial"/>
          <w:b/>
          <w:sz w:val="20"/>
          <w:szCs w:val="22"/>
          <w:lang w:eastAsia="en-US"/>
        </w:rPr>
        <w:t>Master</w:t>
      </w:r>
      <w:r w:rsidRPr="00754B3C">
        <w:rPr>
          <w:rFonts w:ascii="Arial" w:eastAsia="Arial" w:hAnsi="Arial" w:cs="Arial"/>
          <w:b/>
          <w:spacing w:val="-11"/>
          <w:sz w:val="20"/>
          <w:szCs w:val="22"/>
          <w:lang w:eastAsia="en-US"/>
        </w:rPr>
        <w:t xml:space="preserve"> </w:t>
      </w:r>
      <w:r w:rsidRPr="00754B3C">
        <w:rPr>
          <w:rFonts w:ascii="Arial" w:eastAsia="Arial" w:hAnsi="Arial" w:cs="Arial"/>
          <w:b/>
          <w:sz w:val="20"/>
          <w:szCs w:val="22"/>
          <w:lang w:eastAsia="en-US"/>
        </w:rPr>
        <w:t>of</w:t>
      </w:r>
      <w:r w:rsidRPr="00754B3C">
        <w:rPr>
          <w:rFonts w:ascii="Arial" w:eastAsia="Arial" w:hAnsi="Arial" w:cs="Arial"/>
          <w:b/>
          <w:spacing w:val="-6"/>
          <w:sz w:val="20"/>
          <w:szCs w:val="22"/>
          <w:lang w:eastAsia="en-US"/>
        </w:rPr>
        <w:t xml:space="preserve"> </w:t>
      </w:r>
      <w:r w:rsidRPr="00754B3C">
        <w:rPr>
          <w:rFonts w:ascii="Arial" w:eastAsia="Arial" w:hAnsi="Arial" w:cs="Arial"/>
          <w:b/>
          <w:sz w:val="20"/>
          <w:szCs w:val="22"/>
          <w:lang w:eastAsia="en-US"/>
        </w:rPr>
        <w:t>Computer</w:t>
      </w:r>
      <w:r w:rsidRPr="00754B3C">
        <w:rPr>
          <w:rFonts w:ascii="Arial" w:eastAsia="Arial" w:hAnsi="Arial" w:cs="Arial"/>
          <w:b/>
          <w:spacing w:val="-8"/>
          <w:sz w:val="20"/>
          <w:szCs w:val="22"/>
          <w:lang w:eastAsia="en-US"/>
        </w:rPr>
        <w:t xml:space="preserve"> </w:t>
      </w:r>
      <w:r w:rsidRPr="00754B3C">
        <w:rPr>
          <w:rFonts w:ascii="Arial" w:eastAsia="Arial" w:hAnsi="Arial" w:cs="Arial"/>
          <w:b/>
          <w:sz w:val="20"/>
          <w:szCs w:val="22"/>
          <w:lang w:eastAsia="en-US"/>
        </w:rPr>
        <w:t>Applications</w:t>
      </w:r>
      <w:r w:rsidRPr="00754B3C">
        <w:rPr>
          <w:rFonts w:ascii="Arial" w:eastAsia="Arial" w:hAnsi="Arial" w:cs="Arial"/>
          <w:b/>
          <w:spacing w:val="-6"/>
          <w:sz w:val="20"/>
          <w:szCs w:val="22"/>
          <w:lang w:eastAsia="en-US"/>
        </w:rPr>
        <w:t xml:space="preserve"> </w:t>
      </w:r>
      <w:r w:rsidRPr="00754B3C">
        <w:rPr>
          <w:rFonts w:ascii="Arial" w:eastAsia="Arial" w:hAnsi="Arial" w:cs="Arial"/>
          <w:sz w:val="20"/>
          <w:szCs w:val="22"/>
          <w:lang w:eastAsia="en-US"/>
        </w:rPr>
        <w:t>from</w:t>
      </w:r>
      <w:r w:rsidRPr="00754B3C">
        <w:rPr>
          <w:rFonts w:ascii="Arial" w:eastAsia="Arial" w:hAnsi="Arial" w:cs="Arial"/>
          <w:spacing w:val="-8"/>
          <w:sz w:val="20"/>
          <w:szCs w:val="22"/>
          <w:lang w:eastAsia="en-US"/>
        </w:rPr>
        <w:t xml:space="preserve"> </w:t>
      </w:r>
      <w:r w:rsidRPr="00754B3C">
        <w:rPr>
          <w:rFonts w:ascii="Arial" w:eastAsia="Arial" w:hAnsi="Arial" w:cs="Arial"/>
          <w:sz w:val="20"/>
          <w:szCs w:val="22"/>
          <w:lang w:eastAsia="en-US"/>
        </w:rPr>
        <w:t>VTU</w:t>
      </w:r>
      <w:r w:rsidRPr="00754B3C">
        <w:rPr>
          <w:rFonts w:ascii="Arial" w:eastAsia="Arial" w:hAnsi="Arial" w:cs="Arial"/>
          <w:spacing w:val="-6"/>
          <w:sz w:val="20"/>
          <w:szCs w:val="22"/>
          <w:lang w:eastAsia="en-US"/>
        </w:rPr>
        <w:t xml:space="preserve"> </w:t>
      </w:r>
      <w:r w:rsidRPr="00754B3C">
        <w:rPr>
          <w:rFonts w:ascii="Arial" w:eastAsia="Arial" w:hAnsi="Arial" w:cs="Arial"/>
          <w:sz w:val="20"/>
          <w:szCs w:val="22"/>
          <w:lang w:eastAsia="en-US"/>
        </w:rPr>
        <w:t>University,</w:t>
      </w:r>
      <w:r w:rsidRPr="00754B3C">
        <w:rPr>
          <w:rFonts w:ascii="Arial" w:eastAsia="Arial" w:hAnsi="Arial" w:cs="Arial"/>
          <w:spacing w:val="-8"/>
          <w:sz w:val="20"/>
          <w:szCs w:val="22"/>
          <w:lang w:eastAsia="en-US"/>
        </w:rPr>
        <w:t xml:space="preserve"> </w:t>
      </w:r>
      <w:r w:rsidRPr="00754B3C">
        <w:rPr>
          <w:rFonts w:ascii="Arial" w:eastAsia="Arial" w:hAnsi="Arial" w:cs="Arial"/>
          <w:sz w:val="20"/>
          <w:szCs w:val="22"/>
          <w:lang w:eastAsia="en-US"/>
        </w:rPr>
        <w:t>Belgaum</w:t>
      </w:r>
      <w:r w:rsidRPr="00754B3C">
        <w:rPr>
          <w:rFonts w:ascii="Arial" w:eastAsia="Arial" w:hAnsi="Arial" w:cs="Arial"/>
          <w:spacing w:val="-6"/>
          <w:sz w:val="20"/>
          <w:szCs w:val="22"/>
          <w:lang w:eastAsia="en-US"/>
        </w:rPr>
        <w:t xml:space="preserve"> </w:t>
      </w:r>
      <w:r w:rsidRPr="00754B3C">
        <w:rPr>
          <w:rFonts w:ascii="Arial" w:eastAsia="Arial" w:hAnsi="Arial" w:cs="Arial"/>
          <w:spacing w:val="-4"/>
          <w:sz w:val="20"/>
          <w:szCs w:val="22"/>
          <w:lang w:eastAsia="en-US"/>
        </w:rPr>
        <w:t>2010</w:t>
      </w:r>
    </w:p>
    <w:p w14:paraId="797CB2AA" w14:textId="77777777" w:rsidR="00754B3C" w:rsidRPr="00754B3C" w:rsidRDefault="00754B3C" w:rsidP="00754B3C">
      <w:pPr>
        <w:widowControl w:val="0"/>
        <w:numPr>
          <w:ilvl w:val="1"/>
          <w:numId w:val="13"/>
        </w:numPr>
        <w:tabs>
          <w:tab w:val="left" w:pos="960"/>
        </w:tabs>
        <w:suppressAutoHyphens w:val="0"/>
        <w:autoSpaceDE w:val="0"/>
        <w:autoSpaceDN w:val="0"/>
        <w:spacing w:before="17"/>
        <w:rPr>
          <w:rFonts w:ascii="Arial" w:eastAsia="Arial" w:hAnsi="Arial" w:cs="Arial"/>
          <w:sz w:val="20"/>
          <w:szCs w:val="22"/>
          <w:lang w:eastAsia="en-US"/>
        </w:rPr>
      </w:pPr>
      <w:r w:rsidRPr="00754B3C">
        <w:rPr>
          <w:rFonts w:ascii="Arial" w:eastAsia="Arial" w:hAnsi="Arial" w:cs="Arial"/>
          <w:b/>
          <w:sz w:val="20"/>
          <w:szCs w:val="22"/>
          <w:lang w:eastAsia="en-US"/>
        </w:rPr>
        <w:t>Bachelor</w:t>
      </w:r>
      <w:r w:rsidRPr="00754B3C">
        <w:rPr>
          <w:rFonts w:ascii="Arial" w:eastAsia="Arial" w:hAnsi="Arial" w:cs="Arial"/>
          <w:b/>
          <w:spacing w:val="-9"/>
          <w:sz w:val="20"/>
          <w:szCs w:val="22"/>
          <w:lang w:eastAsia="en-US"/>
        </w:rPr>
        <w:t xml:space="preserve"> </w:t>
      </w:r>
      <w:r w:rsidRPr="00754B3C">
        <w:rPr>
          <w:rFonts w:ascii="Arial" w:eastAsia="Arial" w:hAnsi="Arial" w:cs="Arial"/>
          <w:b/>
          <w:sz w:val="20"/>
          <w:szCs w:val="22"/>
          <w:lang w:eastAsia="en-US"/>
        </w:rPr>
        <w:t>of</w:t>
      </w:r>
      <w:r w:rsidRPr="00754B3C">
        <w:rPr>
          <w:rFonts w:ascii="Arial" w:eastAsia="Arial" w:hAnsi="Arial" w:cs="Arial"/>
          <w:b/>
          <w:spacing w:val="-6"/>
          <w:sz w:val="20"/>
          <w:szCs w:val="22"/>
          <w:lang w:eastAsia="en-US"/>
        </w:rPr>
        <w:t xml:space="preserve"> </w:t>
      </w:r>
      <w:r w:rsidRPr="00754B3C">
        <w:rPr>
          <w:rFonts w:ascii="Arial" w:eastAsia="Arial" w:hAnsi="Arial" w:cs="Arial"/>
          <w:b/>
          <w:sz w:val="20"/>
          <w:szCs w:val="22"/>
          <w:lang w:eastAsia="en-US"/>
        </w:rPr>
        <w:t>Science</w:t>
      </w:r>
      <w:r w:rsidRPr="00754B3C">
        <w:rPr>
          <w:rFonts w:ascii="Arial" w:eastAsia="Arial" w:hAnsi="Arial" w:cs="Arial"/>
          <w:b/>
          <w:spacing w:val="-8"/>
          <w:sz w:val="20"/>
          <w:szCs w:val="22"/>
          <w:lang w:eastAsia="en-US"/>
        </w:rPr>
        <w:t xml:space="preserve"> </w:t>
      </w:r>
      <w:r w:rsidRPr="00754B3C">
        <w:rPr>
          <w:rFonts w:ascii="Arial" w:eastAsia="Arial" w:hAnsi="Arial" w:cs="Arial"/>
          <w:sz w:val="20"/>
          <w:szCs w:val="22"/>
          <w:lang w:eastAsia="en-US"/>
        </w:rPr>
        <w:t>from</w:t>
      </w:r>
      <w:r w:rsidRPr="00754B3C">
        <w:rPr>
          <w:rFonts w:ascii="Arial" w:eastAsia="Arial" w:hAnsi="Arial" w:cs="Arial"/>
          <w:spacing w:val="-4"/>
          <w:sz w:val="20"/>
          <w:szCs w:val="22"/>
          <w:lang w:eastAsia="en-US"/>
        </w:rPr>
        <w:t xml:space="preserve"> </w:t>
      </w:r>
      <w:r w:rsidRPr="00754B3C">
        <w:rPr>
          <w:rFonts w:ascii="Arial" w:eastAsia="Arial" w:hAnsi="Arial" w:cs="Arial"/>
          <w:sz w:val="20"/>
          <w:szCs w:val="22"/>
          <w:lang w:eastAsia="en-US"/>
        </w:rPr>
        <w:t>Vinoba</w:t>
      </w:r>
      <w:r w:rsidRPr="00754B3C">
        <w:rPr>
          <w:rFonts w:ascii="Arial" w:eastAsia="Arial" w:hAnsi="Arial" w:cs="Arial"/>
          <w:spacing w:val="-9"/>
          <w:sz w:val="20"/>
          <w:szCs w:val="22"/>
          <w:lang w:eastAsia="en-US"/>
        </w:rPr>
        <w:t xml:space="preserve"> </w:t>
      </w:r>
      <w:r w:rsidRPr="00754B3C">
        <w:rPr>
          <w:rFonts w:ascii="Arial" w:eastAsia="Arial" w:hAnsi="Arial" w:cs="Arial"/>
          <w:sz w:val="20"/>
          <w:szCs w:val="22"/>
          <w:lang w:eastAsia="en-US"/>
        </w:rPr>
        <w:t>Bhave</w:t>
      </w:r>
      <w:r w:rsidRPr="00754B3C">
        <w:rPr>
          <w:rFonts w:ascii="Arial" w:eastAsia="Arial" w:hAnsi="Arial" w:cs="Arial"/>
          <w:spacing w:val="-8"/>
          <w:sz w:val="20"/>
          <w:szCs w:val="22"/>
          <w:lang w:eastAsia="en-US"/>
        </w:rPr>
        <w:t xml:space="preserve"> </w:t>
      </w:r>
      <w:r w:rsidRPr="00754B3C">
        <w:rPr>
          <w:rFonts w:ascii="Arial" w:eastAsia="Arial" w:hAnsi="Arial" w:cs="Arial"/>
          <w:sz w:val="20"/>
          <w:szCs w:val="22"/>
          <w:lang w:eastAsia="en-US"/>
        </w:rPr>
        <w:t>University,</w:t>
      </w:r>
      <w:r w:rsidRPr="00754B3C">
        <w:rPr>
          <w:rFonts w:ascii="Arial" w:eastAsia="Arial" w:hAnsi="Arial" w:cs="Arial"/>
          <w:spacing w:val="-8"/>
          <w:sz w:val="20"/>
          <w:szCs w:val="22"/>
          <w:lang w:eastAsia="en-US"/>
        </w:rPr>
        <w:t xml:space="preserve"> </w:t>
      </w:r>
      <w:r w:rsidRPr="00754B3C">
        <w:rPr>
          <w:rFonts w:ascii="Arial" w:eastAsia="Arial" w:hAnsi="Arial" w:cs="Arial"/>
          <w:sz w:val="20"/>
          <w:szCs w:val="22"/>
          <w:lang w:eastAsia="en-US"/>
        </w:rPr>
        <w:t>Hazaribagh</w:t>
      </w:r>
      <w:r w:rsidRPr="00754B3C">
        <w:rPr>
          <w:rFonts w:ascii="Arial" w:eastAsia="Arial" w:hAnsi="Arial" w:cs="Arial"/>
          <w:spacing w:val="-4"/>
          <w:sz w:val="20"/>
          <w:szCs w:val="22"/>
          <w:lang w:eastAsia="en-US"/>
        </w:rPr>
        <w:t xml:space="preserve"> 2006</w:t>
      </w:r>
    </w:p>
    <w:p w14:paraId="3FDF0A09" w14:textId="77777777" w:rsidR="00754B3C" w:rsidRPr="00754B3C" w:rsidRDefault="00754B3C" w:rsidP="00754B3C">
      <w:pPr>
        <w:widowControl w:val="0"/>
        <w:numPr>
          <w:ilvl w:val="1"/>
          <w:numId w:val="13"/>
        </w:numPr>
        <w:tabs>
          <w:tab w:val="left" w:pos="960"/>
        </w:tabs>
        <w:suppressAutoHyphens w:val="0"/>
        <w:autoSpaceDE w:val="0"/>
        <w:autoSpaceDN w:val="0"/>
        <w:spacing w:before="18"/>
        <w:rPr>
          <w:rFonts w:ascii="Arial" w:eastAsia="Arial" w:hAnsi="Arial" w:cs="Arial"/>
          <w:sz w:val="20"/>
          <w:szCs w:val="22"/>
          <w:lang w:eastAsia="en-US"/>
        </w:rPr>
      </w:pPr>
      <w:r w:rsidRPr="00754B3C">
        <w:rPr>
          <w:rFonts w:ascii="Arial" w:eastAsia="Arial" w:hAnsi="Arial" w:cs="Arial"/>
          <w:b/>
          <w:sz w:val="20"/>
          <w:szCs w:val="22"/>
          <w:lang w:eastAsia="en-US"/>
        </w:rPr>
        <w:t>10+2</w:t>
      </w:r>
      <w:r w:rsidRPr="00754B3C">
        <w:rPr>
          <w:rFonts w:ascii="Arial" w:eastAsia="Arial" w:hAnsi="Arial" w:cs="Arial"/>
          <w:b/>
          <w:spacing w:val="-10"/>
          <w:sz w:val="20"/>
          <w:szCs w:val="22"/>
          <w:lang w:eastAsia="en-US"/>
        </w:rPr>
        <w:t xml:space="preserve"> </w:t>
      </w:r>
      <w:r w:rsidRPr="00754B3C">
        <w:rPr>
          <w:rFonts w:ascii="Arial" w:eastAsia="Arial" w:hAnsi="Arial" w:cs="Arial"/>
          <w:sz w:val="20"/>
          <w:szCs w:val="22"/>
          <w:lang w:eastAsia="en-US"/>
        </w:rPr>
        <w:t>from</w:t>
      </w:r>
      <w:r w:rsidRPr="00754B3C">
        <w:rPr>
          <w:rFonts w:ascii="Arial" w:eastAsia="Arial" w:hAnsi="Arial" w:cs="Arial"/>
          <w:spacing w:val="-10"/>
          <w:sz w:val="20"/>
          <w:szCs w:val="22"/>
          <w:lang w:eastAsia="en-US"/>
        </w:rPr>
        <w:t xml:space="preserve"> </w:t>
      </w:r>
      <w:r w:rsidRPr="00754B3C">
        <w:rPr>
          <w:rFonts w:ascii="Arial" w:eastAsia="Arial" w:hAnsi="Arial" w:cs="Arial"/>
          <w:sz w:val="20"/>
          <w:szCs w:val="22"/>
          <w:lang w:eastAsia="en-US"/>
        </w:rPr>
        <w:t>Jharkhand</w:t>
      </w:r>
      <w:r w:rsidRPr="00754B3C">
        <w:rPr>
          <w:rFonts w:ascii="Arial" w:eastAsia="Arial" w:hAnsi="Arial" w:cs="Arial"/>
          <w:spacing w:val="-10"/>
          <w:sz w:val="20"/>
          <w:szCs w:val="22"/>
          <w:lang w:eastAsia="en-US"/>
        </w:rPr>
        <w:t xml:space="preserve"> </w:t>
      </w:r>
      <w:r w:rsidRPr="00754B3C">
        <w:rPr>
          <w:rFonts w:ascii="Arial" w:eastAsia="Arial" w:hAnsi="Arial" w:cs="Arial"/>
          <w:sz w:val="20"/>
          <w:szCs w:val="22"/>
          <w:lang w:eastAsia="en-US"/>
        </w:rPr>
        <w:t>Intermediate</w:t>
      </w:r>
      <w:r w:rsidRPr="00754B3C">
        <w:rPr>
          <w:rFonts w:ascii="Arial" w:eastAsia="Arial" w:hAnsi="Arial" w:cs="Arial"/>
          <w:spacing w:val="-8"/>
          <w:sz w:val="20"/>
          <w:szCs w:val="22"/>
          <w:lang w:eastAsia="en-US"/>
        </w:rPr>
        <w:t xml:space="preserve"> </w:t>
      </w:r>
      <w:r w:rsidRPr="00754B3C">
        <w:rPr>
          <w:rFonts w:ascii="Arial" w:eastAsia="Arial" w:hAnsi="Arial" w:cs="Arial"/>
          <w:sz w:val="20"/>
          <w:szCs w:val="22"/>
          <w:lang w:eastAsia="en-US"/>
        </w:rPr>
        <w:t>Council,</w:t>
      </w:r>
      <w:r w:rsidRPr="00754B3C">
        <w:rPr>
          <w:rFonts w:ascii="Arial" w:eastAsia="Arial" w:hAnsi="Arial" w:cs="Arial"/>
          <w:spacing w:val="-9"/>
          <w:sz w:val="20"/>
          <w:szCs w:val="22"/>
          <w:lang w:eastAsia="en-US"/>
        </w:rPr>
        <w:t xml:space="preserve"> </w:t>
      </w:r>
      <w:r w:rsidRPr="00754B3C">
        <w:rPr>
          <w:rFonts w:ascii="Arial" w:eastAsia="Arial" w:hAnsi="Arial" w:cs="Arial"/>
          <w:sz w:val="20"/>
          <w:szCs w:val="22"/>
          <w:lang w:eastAsia="en-US"/>
        </w:rPr>
        <w:t>Ranchi</w:t>
      </w:r>
      <w:r w:rsidRPr="00754B3C">
        <w:rPr>
          <w:rFonts w:ascii="Arial" w:eastAsia="Arial" w:hAnsi="Arial" w:cs="Arial"/>
          <w:spacing w:val="-9"/>
          <w:sz w:val="20"/>
          <w:szCs w:val="22"/>
          <w:lang w:eastAsia="en-US"/>
        </w:rPr>
        <w:t xml:space="preserve"> </w:t>
      </w:r>
      <w:r w:rsidRPr="00754B3C">
        <w:rPr>
          <w:rFonts w:ascii="Arial" w:eastAsia="Arial" w:hAnsi="Arial" w:cs="Arial"/>
          <w:spacing w:val="-4"/>
          <w:sz w:val="20"/>
          <w:szCs w:val="22"/>
          <w:lang w:eastAsia="en-US"/>
        </w:rPr>
        <w:t>2002</w:t>
      </w:r>
    </w:p>
    <w:p w14:paraId="6A90D2DC" w14:textId="77777777" w:rsidR="00754B3C" w:rsidRPr="00754B3C" w:rsidRDefault="00754B3C" w:rsidP="00754B3C">
      <w:pPr>
        <w:widowControl w:val="0"/>
        <w:numPr>
          <w:ilvl w:val="1"/>
          <w:numId w:val="13"/>
        </w:numPr>
        <w:tabs>
          <w:tab w:val="left" w:pos="960"/>
        </w:tabs>
        <w:suppressAutoHyphens w:val="0"/>
        <w:autoSpaceDE w:val="0"/>
        <w:autoSpaceDN w:val="0"/>
        <w:spacing w:before="15"/>
        <w:rPr>
          <w:rFonts w:ascii="Arial" w:eastAsia="Arial" w:hAnsi="Arial" w:cs="Arial"/>
          <w:sz w:val="20"/>
          <w:szCs w:val="22"/>
          <w:lang w:eastAsia="en-US"/>
        </w:rPr>
      </w:pPr>
      <w:r w:rsidRPr="00754B3C">
        <w:rPr>
          <w:rFonts w:ascii="Arial" w:eastAsia="Arial" w:hAnsi="Arial" w:cs="Arial"/>
          <w:b/>
          <w:sz w:val="20"/>
          <w:szCs w:val="22"/>
          <w:lang w:eastAsia="en-US"/>
        </w:rPr>
        <w:t>10th</w:t>
      </w:r>
      <w:r w:rsidRPr="00754B3C">
        <w:rPr>
          <w:rFonts w:ascii="Arial" w:eastAsia="Arial" w:hAnsi="Arial" w:cs="Arial"/>
          <w:b/>
          <w:spacing w:val="-7"/>
          <w:sz w:val="20"/>
          <w:szCs w:val="22"/>
          <w:lang w:eastAsia="en-US"/>
        </w:rPr>
        <w:t xml:space="preserve"> </w:t>
      </w:r>
      <w:r w:rsidRPr="00754B3C">
        <w:rPr>
          <w:rFonts w:ascii="Arial" w:eastAsia="Arial" w:hAnsi="Arial" w:cs="Arial"/>
          <w:sz w:val="20"/>
          <w:szCs w:val="22"/>
          <w:lang w:eastAsia="en-US"/>
        </w:rPr>
        <w:t>from</w:t>
      </w:r>
      <w:r w:rsidRPr="00754B3C">
        <w:rPr>
          <w:rFonts w:ascii="Arial" w:eastAsia="Arial" w:hAnsi="Arial" w:cs="Arial"/>
          <w:spacing w:val="-6"/>
          <w:sz w:val="20"/>
          <w:szCs w:val="22"/>
          <w:lang w:eastAsia="en-US"/>
        </w:rPr>
        <w:t xml:space="preserve"> </w:t>
      </w:r>
      <w:r w:rsidRPr="00754B3C">
        <w:rPr>
          <w:rFonts w:ascii="Arial" w:eastAsia="Arial" w:hAnsi="Arial" w:cs="Arial"/>
          <w:sz w:val="20"/>
          <w:szCs w:val="22"/>
          <w:lang w:eastAsia="en-US"/>
        </w:rPr>
        <w:t>Bihar</w:t>
      </w:r>
      <w:r w:rsidRPr="00754B3C">
        <w:rPr>
          <w:rFonts w:ascii="Arial" w:eastAsia="Arial" w:hAnsi="Arial" w:cs="Arial"/>
          <w:spacing w:val="-6"/>
          <w:sz w:val="20"/>
          <w:szCs w:val="22"/>
          <w:lang w:eastAsia="en-US"/>
        </w:rPr>
        <w:t xml:space="preserve"> </w:t>
      </w:r>
      <w:r w:rsidRPr="00754B3C">
        <w:rPr>
          <w:rFonts w:ascii="Arial" w:eastAsia="Arial" w:hAnsi="Arial" w:cs="Arial"/>
          <w:sz w:val="20"/>
          <w:szCs w:val="22"/>
          <w:lang w:eastAsia="en-US"/>
        </w:rPr>
        <w:t>School</w:t>
      </w:r>
      <w:r w:rsidRPr="00754B3C">
        <w:rPr>
          <w:rFonts w:ascii="Arial" w:eastAsia="Arial" w:hAnsi="Arial" w:cs="Arial"/>
          <w:spacing w:val="-7"/>
          <w:sz w:val="20"/>
          <w:szCs w:val="22"/>
          <w:lang w:eastAsia="en-US"/>
        </w:rPr>
        <w:t xml:space="preserve"> </w:t>
      </w:r>
      <w:r w:rsidRPr="00754B3C">
        <w:rPr>
          <w:rFonts w:ascii="Arial" w:eastAsia="Arial" w:hAnsi="Arial" w:cs="Arial"/>
          <w:sz w:val="20"/>
          <w:szCs w:val="22"/>
          <w:lang w:eastAsia="en-US"/>
        </w:rPr>
        <w:t>Examination</w:t>
      </w:r>
      <w:r w:rsidRPr="00754B3C">
        <w:rPr>
          <w:rFonts w:ascii="Arial" w:eastAsia="Arial" w:hAnsi="Arial" w:cs="Arial"/>
          <w:spacing w:val="-6"/>
          <w:sz w:val="20"/>
          <w:szCs w:val="22"/>
          <w:lang w:eastAsia="en-US"/>
        </w:rPr>
        <w:t xml:space="preserve"> </w:t>
      </w:r>
      <w:r w:rsidRPr="00754B3C">
        <w:rPr>
          <w:rFonts w:ascii="Arial" w:eastAsia="Arial" w:hAnsi="Arial" w:cs="Arial"/>
          <w:sz w:val="20"/>
          <w:szCs w:val="22"/>
          <w:lang w:eastAsia="en-US"/>
        </w:rPr>
        <w:t>Board,</w:t>
      </w:r>
      <w:r w:rsidRPr="00754B3C">
        <w:rPr>
          <w:rFonts w:ascii="Arial" w:eastAsia="Arial" w:hAnsi="Arial" w:cs="Arial"/>
          <w:spacing w:val="-6"/>
          <w:sz w:val="20"/>
          <w:szCs w:val="22"/>
          <w:lang w:eastAsia="en-US"/>
        </w:rPr>
        <w:t xml:space="preserve"> </w:t>
      </w:r>
      <w:r w:rsidRPr="00754B3C">
        <w:rPr>
          <w:rFonts w:ascii="Arial" w:eastAsia="Arial" w:hAnsi="Arial" w:cs="Arial"/>
          <w:sz w:val="20"/>
          <w:szCs w:val="22"/>
          <w:lang w:eastAsia="en-US"/>
        </w:rPr>
        <w:t>Patna</w:t>
      </w:r>
      <w:r w:rsidRPr="00754B3C">
        <w:rPr>
          <w:rFonts w:ascii="Arial" w:eastAsia="Arial" w:hAnsi="Arial" w:cs="Arial"/>
          <w:spacing w:val="-7"/>
          <w:sz w:val="20"/>
          <w:szCs w:val="22"/>
          <w:lang w:eastAsia="en-US"/>
        </w:rPr>
        <w:t xml:space="preserve"> </w:t>
      </w:r>
      <w:r w:rsidRPr="00754B3C">
        <w:rPr>
          <w:rFonts w:ascii="Arial" w:eastAsia="Arial" w:hAnsi="Arial" w:cs="Arial"/>
          <w:spacing w:val="-4"/>
          <w:sz w:val="20"/>
          <w:szCs w:val="22"/>
          <w:lang w:eastAsia="en-US"/>
        </w:rPr>
        <w:t>2000</w:t>
      </w:r>
    </w:p>
    <w:p w14:paraId="6BCD7E0A" w14:textId="77777777" w:rsidR="00504B2E" w:rsidRDefault="00504B2E" w:rsidP="00FA65E5">
      <w:pPr>
        <w:pStyle w:val="BodyText2"/>
        <w:tabs>
          <w:tab w:val="clear" w:pos="3600"/>
        </w:tabs>
        <w:ind w:left="180"/>
        <w:rPr>
          <w:b/>
          <w:sz w:val="20"/>
        </w:rPr>
      </w:pPr>
    </w:p>
    <w:p w14:paraId="456942EA" w14:textId="77777777" w:rsidR="00504B2E" w:rsidRDefault="00504B2E" w:rsidP="00FA65E5">
      <w:pPr>
        <w:pStyle w:val="BodyText2"/>
        <w:tabs>
          <w:tab w:val="clear" w:pos="3600"/>
        </w:tabs>
        <w:ind w:left="180"/>
        <w:rPr>
          <w:b/>
          <w:sz w:val="20"/>
        </w:rPr>
      </w:pPr>
    </w:p>
    <w:p w14:paraId="7238D974" w14:textId="77777777" w:rsidR="00504B2E" w:rsidRDefault="00504B2E" w:rsidP="00FA65E5">
      <w:pPr>
        <w:pStyle w:val="SectionTitle"/>
        <w:pBdr>
          <w:top w:val="none" w:sz="0" w:space="0" w:color="auto"/>
          <w:left w:val="none" w:sz="0" w:space="0" w:color="auto"/>
          <w:bottom w:val="none" w:sz="0" w:space="0" w:color="auto"/>
          <w:right w:val="none" w:sz="0" w:space="0" w:color="auto"/>
        </w:pBdr>
      </w:pPr>
      <w:r>
        <w:t>Project Details</w:t>
      </w:r>
    </w:p>
    <w:p w14:paraId="09FB3E2A" w14:textId="77777777" w:rsidR="00504B2E" w:rsidRDefault="00504B2E" w:rsidP="00FA65E5">
      <w:pPr>
        <w:rPr>
          <w:rFonts w:ascii="Arial" w:hAnsi="Arial" w:cs="Arial"/>
          <w:sz w:val="20"/>
          <w:szCs w:val="20"/>
        </w:rPr>
      </w:pPr>
    </w:p>
    <w:tbl>
      <w:tblPr>
        <w:tblW w:w="10098" w:type="dxa"/>
        <w:tblLayout w:type="fixed"/>
        <w:tblLook w:val="0000" w:firstRow="0" w:lastRow="0" w:firstColumn="0" w:lastColumn="0" w:noHBand="0" w:noVBand="0"/>
      </w:tblPr>
      <w:tblGrid>
        <w:gridCol w:w="1800"/>
        <w:gridCol w:w="8298"/>
      </w:tblGrid>
      <w:tr w:rsidR="00105E69" w:rsidRPr="00701825" w14:paraId="1187668E" w14:textId="77777777" w:rsidTr="005F7109">
        <w:trPr>
          <w:trHeight w:val="387"/>
        </w:trPr>
        <w:tc>
          <w:tcPr>
            <w:tcW w:w="1800" w:type="dxa"/>
            <w:shd w:val="clear" w:color="auto" w:fill="auto"/>
          </w:tcPr>
          <w:p w14:paraId="068C9107" w14:textId="2420C68D" w:rsidR="00105E69" w:rsidRPr="00105E69" w:rsidRDefault="00105E69" w:rsidP="00105E69">
            <w:pPr>
              <w:pStyle w:val="Header"/>
              <w:tabs>
                <w:tab w:val="clear" w:pos="4320"/>
                <w:tab w:val="clear" w:pos="8640"/>
              </w:tabs>
              <w:jc w:val="both"/>
              <w:rPr>
                <w:rFonts w:ascii="Arial" w:hAnsi="Arial" w:cs="Arial"/>
                <w:b/>
                <w:bCs/>
                <w:color w:val="000000"/>
              </w:rPr>
            </w:pPr>
            <w:r w:rsidRPr="00105E69">
              <w:rPr>
                <w:rFonts w:ascii="Arial" w:hAnsi="Arial" w:cs="Arial"/>
                <w:b/>
              </w:rPr>
              <w:t>Project</w:t>
            </w:r>
            <w:r w:rsidRPr="00105E69">
              <w:rPr>
                <w:rFonts w:ascii="Arial" w:hAnsi="Arial" w:cs="Arial"/>
                <w:b/>
                <w:spacing w:val="-10"/>
              </w:rPr>
              <w:t xml:space="preserve"> </w:t>
            </w:r>
            <w:r w:rsidRPr="00105E69">
              <w:rPr>
                <w:rFonts w:ascii="Arial" w:hAnsi="Arial" w:cs="Arial"/>
                <w:b/>
                <w:spacing w:val="-5"/>
              </w:rPr>
              <w:t>#1</w:t>
            </w:r>
          </w:p>
        </w:tc>
        <w:tc>
          <w:tcPr>
            <w:tcW w:w="8298" w:type="dxa"/>
            <w:shd w:val="clear" w:color="auto" w:fill="auto"/>
          </w:tcPr>
          <w:p w14:paraId="59A45CC2" w14:textId="4A090E34" w:rsidR="00105E69" w:rsidRPr="00105E69" w:rsidRDefault="00105E69" w:rsidP="00105E69">
            <w:pPr>
              <w:rPr>
                <w:rFonts w:ascii="Arial" w:hAnsi="Arial" w:cs="Arial"/>
                <w:b/>
                <w:sz w:val="20"/>
                <w:szCs w:val="20"/>
              </w:rPr>
            </w:pPr>
            <w:r w:rsidRPr="00105E69">
              <w:rPr>
                <w:rFonts w:ascii="Arial" w:hAnsi="Arial" w:cs="Arial"/>
                <w:sz w:val="20"/>
              </w:rPr>
              <w:t>Bulletin</w:t>
            </w:r>
            <w:r w:rsidRPr="00105E69">
              <w:rPr>
                <w:rFonts w:ascii="Arial" w:hAnsi="Arial" w:cs="Arial"/>
                <w:spacing w:val="-10"/>
                <w:sz w:val="20"/>
              </w:rPr>
              <w:t xml:space="preserve"> </w:t>
            </w:r>
            <w:r w:rsidRPr="00105E69">
              <w:rPr>
                <w:rFonts w:ascii="Arial" w:hAnsi="Arial" w:cs="Arial"/>
                <w:sz w:val="20"/>
              </w:rPr>
              <w:t>e-commerce</w:t>
            </w:r>
            <w:r w:rsidRPr="00105E69">
              <w:rPr>
                <w:rFonts w:ascii="Arial" w:hAnsi="Arial" w:cs="Arial"/>
                <w:spacing w:val="-11"/>
                <w:sz w:val="20"/>
              </w:rPr>
              <w:t xml:space="preserve"> </w:t>
            </w:r>
            <w:r w:rsidRPr="00105E69">
              <w:rPr>
                <w:rFonts w:ascii="Arial" w:hAnsi="Arial" w:cs="Arial"/>
                <w:spacing w:val="-2"/>
                <w:sz w:val="20"/>
              </w:rPr>
              <w:t>Application</w:t>
            </w:r>
          </w:p>
        </w:tc>
      </w:tr>
      <w:tr w:rsidR="00105E69" w14:paraId="7437C3B4" w14:textId="77777777" w:rsidTr="005F7109">
        <w:trPr>
          <w:trHeight w:val="387"/>
        </w:trPr>
        <w:tc>
          <w:tcPr>
            <w:tcW w:w="1800" w:type="dxa"/>
            <w:shd w:val="clear" w:color="auto" w:fill="auto"/>
          </w:tcPr>
          <w:p w14:paraId="12761487" w14:textId="42C05D22" w:rsidR="00105E69" w:rsidRPr="00105E69" w:rsidRDefault="00105E69" w:rsidP="00105E69">
            <w:pPr>
              <w:pStyle w:val="Header"/>
              <w:tabs>
                <w:tab w:val="clear" w:pos="4320"/>
                <w:tab w:val="clear" w:pos="8640"/>
              </w:tabs>
              <w:jc w:val="both"/>
              <w:rPr>
                <w:rFonts w:ascii="Arial" w:hAnsi="Arial" w:cs="Arial"/>
                <w:b/>
                <w:bCs/>
                <w:color w:val="000000"/>
              </w:rPr>
            </w:pPr>
            <w:r w:rsidRPr="00105E69">
              <w:rPr>
                <w:rFonts w:ascii="Arial" w:hAnsi="Arial" w:cs="Arial"/>
                <w:b/>
                <w:spacing w:val="-2"/>
              </w:rPr>
              <w:t>Client</w:t>
            </w:r>
          </w:p>
        </w:tc>
        <w:tc>
          <w:tcPr>
            <w:tcW w:w="8298" w:type="dxa"/>
            <w:shd w:val="clear" w:color="auto" w:fill="auto"/>
          </w:tcPr>
          <w:p w14:paraId="56FE48B2" w14:textId="6C6AAAA2" w:rsidR="00105E69" w:rsidRPr="00105E69" w:rsidRDefault="00105E69" w:rsidP="00105E69">
            <w:pPr>
              <w:jc w:val="both"/>
              <w:rPr>
                <w:rFonts w:ascii="Arial" w:hAnsi="Arial" w:cs="Arial"/>
                <w:sz w:val="20"/>
                <w:szCs w:val="20"/>
              </w:rPr>
            </w:pPr>
            <w:r w:rsidRPr="00105E69">
              <w:rPr>
                <w:rFonts w:ascii="Arial" w:hAnsi="Arial" w:cs="Arial"/>
                <w:spacing w:val="-2"/>
                <w:sz w:val="20"/>
              </w:rPr>
              <w:t>Emerald</w:t>
            </w:r>
          </w:p>
        </w:tc>
      </w:tr>
      <w:tr w:rsidR="00105E69" w14:paraId="42158528" w14:textId="77777777" w:rsidTr="005F7109">
        <w:trPr>
          <w:trHeight w:val="441"/>
        </w:trPr>
        <w:tc>
          <w:tcPr>
            <w:tcW w:w="1800" w:type="dxa"/>
            <w:shd w:val="clear" w:color="auto" w:fill="auto"/>
          </w:tcPr>
          <w:p w14:paraId="5077DC4A" w14:textId="5320F5A6" w:rsidR="00105E69" w:rsidRPr="00105E69" w:rsidRDefault="00105E69" w:rsidP="00105E69">
            <w:pPr>
              <w:pStyle w:val="Header"/>
              <w:tabs>
                <w:tab w:val="clear" w:pos="4320"/>
                <w:tab w:val="clear" w:pos="8640"/>
              </w:tabs>
              <w:jc w:val="both"/>
              <w:rPr>
                <w:rFonts w:ascii="Arial" w:hAnsi="Arial" w:cs="Arial"/>
                <w:b/>
              </w:rPr>
            </w:pPr>
            <w:r w:rsidRPr="00105E69">
              <w:rPr>
                <w:rFonts w:ascii="Arial" w:hAnsi="Arial" w:cs="Arial"/>
                <w:b/>
                <w:spacing w:val="-2"/>
              </w:rPr>
              <w:t>Duration</w:t>
            </w:r>
          </w:p>
        </w:tc>
        <w:tc>
          <w:tcPr>
            <w:tcW w:w="8298" w:type="dxa"/>
            <w:shd w:val="clear" w:color="auto" w:fill="auto"/>
          </w:tcPr>
          <w:p w14:paraId="53B42C54" w14:textId="534153B5" w:rsidR="00105E69" w:rsidRPr="00105E69" w:rsidRDefault="00105E69" w:rsidP="00105E69">
            <w:pPr>
              <w:pStyle w:val="Header"/>
              <w:tabs>
                <w:tab w:val="clear" w:pos="4320"/>
                <w:tab w:val="clear" w:pos="8640"/>
              </w:tabs>
              <w:jc w:val="both"/>
              <w:rPr>
                <w:rFonts w:ascii="Arial" w:hAnsi="Arial" w:cs="Arial"/>
                <w:b/>
              </w:rPr>
            </w:pPr>
            <w:r w:rsidRPr="00105E69">
              <w:rPr>
                <w:rFonts w:ascii="Arial" w:hAnsi="Arial" w:cs="Arial"/>
                <w:b/>
              </w:rPr>
              <w:t>March</w:t>
            </w:r>
            <w:r w:rsidRPr="00105E69">
              <w:rPr>
                <w:rFonts w:ascii="Arial" w:hAnsi="Arial" w:cs="Arial"/>
                <w:b/>
                <w:spacing w:val="-5"/>
              </w:rPr>
              <w:t xml:space="preserve"> </w:t>
            </w:r>
            <w:r w:rsidRPr="00105E69">
              <w:rPr>
                <w:rFonts w:ascii="Arial" w:hAnsi="Arial" w:cs="Arial"/>
                <w:b/>
              </w:rPr>
              <w:t>2024</w:t>
            </w:r>
            <w:r w:rsidRPr="00105E69">
              <w:rPr>
                <w:rFonts w:ascii="Arial" w:hAnsi="Arial" w:cs="Arial"/>
                <w:b/>
                <w:spacing w:val="-4"/>
              </w:rPr>
              <w:t xml:space="preserve"> </w:t>
            </w:r>
            <w:r w:rsidRPr="00105E69">
              <w:rPr>
                <w:rFonts w:ascii="Arial" w:hAnsi="Arial" w:cs="Arial"/>
                <w:b/>
              </w:rPr>
              <w:t>–</w:t>
            </w:r>
            <w:r w:rsidRPr="00105E69">
              <w:rPr>
                <w:rFonts w:ascii="Arial" w:hAnsi="Arial" w:cs="Arial"/>
                <w:b/>
                <w:spacing w:val="-5"/>
              </w:rPr>
              <w:t xml:space="preserve"> </w:t>
            </w:r>
            <w:r w:rsidR="005F7109">
              <w:rPr>
                <w:rFonts w:ascii="Arial" w:hAnsi="Arial" w:cs="Arial"/>
                <w:b/>
              </w:rPr>
              <w:t>till</w:t>
            </w:r>
            <w:r w:rsidRPr="00105E69">
              <w:rPr>
                <w:rFonts w:ascii="Arial" w:hAnsi="Arial" w:cs="Arial"/>
                <w:b/>
                <w:spacing w:val="-3"/>
              </w:rPr>
              <w:t xml:space="preserve"> </w:t>
            </w:r>
            <w:r w:rsidR="005F7109">
              <w:rPr>
                <w:rFonts w:ascii="Arial" w:hAnsi="Arial" w:cs="Arial"/>
                <w:b/>
                <w:spacing w:val="-4"/>
              </w:rPr>
              <w:t>date</w:t>
            </w:r>
          </w:p>
        </w:tc>
      </w:tr>
      <w:tr w:rsidR="00105E69" w14:paraId="33EC247F" w14:textId="77777777" w:rsidTr="005F7109">
        <w:trPr>
          <w:trHeight w:val="627"/>
        </w:trPr>
        <w:tc>
          <w:tcPr>
            <w:tcW w:w="1800" w:type="dxa"/>
            <w:shd w:val="clear" w:color="auto" w:fill="auto"/>
          </w:tcPr>
          <w:p w14:paraId="4EA225EC" w14:textId="0D3A345C" w:rsidR="00105E69" w:rsidRPr="00105E69" w:rsidRDefault="00105E69" w:rsidP="00105E69">
            <w:pPr>
              <w:pStyle w:val="Header"/>
              <w:tabs>
                <w:tab w:val="clear" w:pos="4320"/>
                <w:tab w:val="clear" w:pos="8640"/>
              </w:tabs>
              <w:jc w:val="both"/>
              <w:rPr>
                <w:rFonts w:ascii="Arial" w:hAnsi="Arial" w:cs="Arial"/>
                <w:b/>
                <w:bCs/>
                <w:caps/>
              </w:rPr>
            </w:pPr>
            <w:r w:rsidRPr="00105E69">
              <w:rPr>
                <w:rFonts w:ascii="Arial" w:hAnsi="Arial" w:cs="Arial"/>
                <w:b/>
                <w:spacing w:val="-2"/>
              </w:rPr>
              <w:t>Technologies</w:t>
            </w:r>
          </w:p>
        </w:tc>
        <w:tc>
          <w:tcPr>
            <w:tcW w:w="8298" w:type="dxa"/>
            <w:shd w:val="clear" w:color="auto" w:fill="auto"/>
          </w:tcPr>
          <w:p w14:paraId="3D95B922" w14:textId="0BA8CE12" w:rsidR="00105E69" w:rsidRPr="00105E69" w:rsidRDefault="00105E69" w:rsidP="00105E69">
            <w:pPr>
              <w:rPr>
                <w:rFonts w:ascii="Arial" w:hAnsi="Arial" w:cs="Arial"/>
                <w:sz w:val="20"/>
                <w:szCs w:val="20"/>
              </w:rPr>
            </w:pPr>
            <w:r w:rsidRPr="00105E69">
              <w:rPr>
                <w:rFonts w:ascii="Arial" w:hAnsi="Arial" w:cs="Arial"/>
                <w:sz w:val="20"/>
              </w:rPr>
              <w:t>JDK17,</w:t>
            </w:r>
            <w:r w:rsidRPr="00105E69">
              <w:rPr>
                <w:rFonts w:ascii="Arial" w:hAnsi="Arial" w:cs="Arial"/>
                <w:spacing w:val="41"/>
                <w:sz w:val="20"/>
              </w:rPr>
              <w:t xml:space="preserve"> </w:t>
            </w:r>
            <w:r w:rsidRPr="00105E69">
              <w:rPr>
                <w:rFonts w:ascii="Arial" w:hAnsi="Arial" w:cs="Arial"/>
                <w:sz w:val="20"/>
              </w:rPr>
              <w:t>Python,</w:t>
            </w:r>
            <w:r w:rsidRPr="00105E69">
              <w:rPr>
                <w:rFonts w:ascii="Arial" w:hAnsi="Arial" w:cs="Arial"/>
                <w:spacing w:val="-6"/>
                <w:sz w:val="20"/>
              </w:rPr>
              <w:t xml:space="preserve"> </w:t>
            </w:r>
            <w:r w:rsidRPr="00105E69">
              <w:rPr>
                <w:rFonts w:ascii="Arial" w:hAnsi="Arial" w:cs="Arial"/>
                <w:sz w:val="20"/>
              </w:rPr>
              <w:t>NodeJS</w:t>
            </w:r>
            <w:r w:rsidRPr="00105E69">
              <w:rPr>
                <w:rFonts w:ascii="Arial" w:hAnsi="Arial" w:cs="Arial"/>
                <w:spacing w:val="-6"/>
                <w:sz w:val="20"/>
              </w:rPr>
              <w:t xml:space="preserve"> </w:t>
            </w:r>
            <w:r w:rsidRPr="00105E69">
              <w:rPr>
                <w:rFonts w:ascii="Arial" w:hAnsi="Arial" w:cs="Arial"/>
                <w:sz w:val="20"/>
              </w:rPr>
              <w:t>PostgreSQL,</w:t>
            </w:r>
            <w:r w:rsidRPr="00105E69">
              <w:rPr>
                <w:rFonts w:ascii="Arial" w:hAnsi="Arial" w:cs="Arial"/>
                <w:spacing w:val="-8"/>
                <w:sz w:val="20"/>
              </w:rPr>
              <w:t xml:space="preserve"> </w:t>
            </w:r>
            <w:r w:rsidRPr="00105E69">
              <w:rPr>
                <w:rFonts w:ascii="Arial" w:hAnsi="Arial" w:cs="Arial"/>
                <w:sz w:val="20"/>
              </w:rPr>
              <w:t>Angular,</w:t>
            </w:r>
            <w:r w:rsidRPr="00105E69">
              <w:rPr>
                <w:rFonts w:ascii="Arial" w:hAnsi="Arial" w:cs="Arial"/>
                <w:spacing w:val="-9"/>
                <w:sz w:val="20"/>
              </w:rPr>
              <w:t xml:space="preserve"> </w:t>
            </w:r>
            <w:r w:rsidRPr="00105E69">
              <w:rPr>
                <w:rFonts w:ascii="Arial" w:hAnsi="Arial" w:cs="Arial"/>
                <w:spacing w:val="-4"/>
                <w:sz w:val="20"/>
              </w:rPr>
              <w:t>React</w:t>
            </w:r>
          </w:p>
        </w:tc>
      </w:tr>
      <w:tr w:rsidR="00105E69" w14:paraId="7B100041" w14:textId="77777777" w:rsidTr="005F7109">
        <w:trPr>
          <w:trHeight w:val="528"/>
        </w:trPr>
        <w:tc>
          <w:tcPr>
            <w:tcW w:w="1800" w:type="dxa"/>
            <w:shd w:val="clear" w:color="auto" w:fill="auto"/>
          </w:tcPr>
          <w:p w14:paraId="34E19AAD" w14:textId="77777777" w:rsidR="00105E69" w:rsidRPr="00105E69" w:rsidRDefault="00105E69" w:rsidP="00105E69">
            <w:pPr>
              <w:pStyle w:val="TableParagraph"/>
              <w:spacing w:before="35"/>
              <w:ind w:left="0"/>
              <w:rPr>
                <w:sz w:val="20"/>
              </w:rPr>
            </w:pPr>
          </w:p>
          <w:p w14:paraId="0540D922" w14:textId="4DF79FF6" w:rsidR="00105E69" w:rsidRPr="00105E69" w:rsidRDefault="00105E69" w:rsidP="00105E69">
            <w:pPr>
              <w:pStyle w:val="Header"/>
              <w:tabs>
                <w:tab w:val="clear" w:pos="4320"/>
                <w:tab w:val="clear" w:pos="8640"/>
              </w:tabs>
              <w:jc w:val="both"/>
              <w:rPr>
                <w:rFonts w:ascii="Arial" w:hAnsi="Arial" w:cs="Arial"/>
                <w:b/>
              </w:rPr>
            </w:pPr>
            <w:r w:rsidRPr="00105E69">
              <w:rPr>
                <w:rFonts w:ascii="Arial" w:hAnsi="Arial" w:cs="Arial"/>
                <w:b/>
              </w:rPr>
              <w:t>Tool</w:t>
            </w:r>
            <w:r w:rsidRPr="00105E69">
              <w:rPr>
                <w:rFonts w:ascii="Arial" w:hAnsi="Arial" w:cs="Arial"/>
                <w:b/>
                <w:spacing w:val="-6"/>
              </w:rPr>
              <w:t xml:space="preserve"> </w:t>
            </w:r>
            <w:r w:rsidRPr="00105E69">
              <w:rPr>
                <w:rFonts w:ascii="Arial" w:hAnsi="Arial" w:cs="Arial"/>
                <w:b/>
                <w:spacing w:val="-4"/>
              </w:rPr>
              <w:t>Used</w:t>
            </w:r>
          </w:p>
        </w:tc>
        <w:tc>
          <w:tcPr>
            <w:tcW w:w="8298" w:type="dxa"/>
            <w:shd w:val="clear" w:color="auto" w:fill="auto"/>
          </w:tcPr>
          <w:p w14:paraId="0539FF25" w14:textId="77777777" w:rsidR="00105E69" w:rsidRPr="00105E69" w:rsidRDefault="00105E69" w:rsidP="00105E69">
            <w:pPr>
              <w:pStyle w:val="TableParagraph"/>
              <w:spacing w:before="119"/>
              <w:ind w:left="0"/>
              <w:rPr>
                <w:sz w:val="20"/>
              </w:rPr>
            </w:pPr>
          </w:p>
          <w:p w14:paraId="23D69B49" w14:textId="7F9DD537" w:rsidR="00105E69" w:rsidRPr="00105E69" w:rsidRDefault="00105E69" w:rsidP="00105E69">
            <w:pPr>
              <w:rPr>
                <w:rFonts w:ascii="Arial" w:hAnsi="Arial" w:cs="Arial"/>
                <w:sz w:val="20"/>
                <w:szCs w:val="20"/>
              </w:rPr>
            </w:pPr>
            <w:r w:rsidRPr="00105E69">
              <w:rPr>
                <w:rFonts w:ascii="Arial" w:hAnsi="Arial" w:cs="Arial"/>
                <w:sz w:val="20"/>
              </w:rPr>
              <w:t>IntelliJ,</w:t>
            </w:r>
            <w:r w:rsidRPr="00105E69">
              <w:rPr>
                <w:rFonts w:ascii="Arial" w:hAnsi="Arial" w:cs="Arial"/>
                <w:spacing w:val="-9"/>
                <w:sz w:val="20"/>
              </w:rPr>
              <w:t xml:space="preserve"> </w:t>
            </w:r>
            <w:r w:rsidRPr="00105E69">
              <w:rPr>
                <w:rFonts w:ascii="Arial" w:hAnsi="Arial" w:cs="Arial"/>
                <w:sz w:val="20"/>
              </w:rPr>
              <w:t>Postman,</w:t>
            </w:r>
            <w:r w:rsidRPr="00105E69">
              <w:rPr>
                <w:rFonts w:ascii="Arial" w:hAnsi="Arial" w:cs="Arial"/>
                <w:spacing w:val="-8"/>
                <w:sz w:val="20"/>
              </w:rPr>
              <w:t xml:space="preserve"> </w:t>
            </w:r>
            <w:r w:rsidR="005F7109" w:rsidRPr="00105E69">
              <w:rPr>
                <w:rFonts w:ascii="Arial" w:hAnsi="Arial" w:cs="Arial"/>
                <w:sz w:val="20"/>
              </w:rPr>
              <w:t>GitHub</w:t>
            </w:r>
            <w:r w:rsidR="005F7109" w:rsidRPr="00105E69">
              <w:rPr>
                <w:rFonts w:ascii="Arial" w:hAnsi="Arial" w:cs="Arial"/>
                <w:spacing w:val="-8"/>
                <w:sz w:val="20"/>
              </w:rPr>
              <w:t>,</w:t>
            </w:r>
            <w:r w:rsidRPr="00105E69">
              <w:rPr>
                <w:rFonts w:ascii="Arial" w:hAnsi="Arial" w:cs="Arial"/>
                <w:spacing w:val="-3"/>
                <w:sz w:val="20"/>
              </w:rPr>
              <w:t xml:space="preserve"> </w:t>
            </w:r>
            <w:r w:rsidRPr="00105E69">
              <w:rPr>
                <w:rFonts w:ascii="Arial" w:hAnsi="Arial" w:cs="Arial"/>
                <w:sz w:val="20"/>
              </w:rPr>
              <w:t>Serverless</w:t>
            </w:r>
            <w:r w:rsidRPr="00105E69">
              <w:rPr>
                <w:rFonts w:ascii="Arial" w:hAnsi="Arial" w:cs="Arial"/>
                <w:spacing w:val="-7"/>
                <w:sz w:val="20"/>
              </w:rPr>
              <w:t xml:space="preserve"> </w:t>
            </w:r>
            <w:r w:rsidRPr="00105E69">
              <w:rPr>
                <w:rFonts w:ascii="Arial" w:hAnsi="Arial" w:cs="Arial"/>
                <w:sz w:val="20"/>
              </w:rPr>
              <w:t>framework,</w:t>
            </w:r>
            <w:r w:rsidRPr="00105E69">
              <w:rPr>
                <w:rFonts w:ascii="Arial" w:hAnsi="Arial" w:cs="Arial"/>
                <w:spacing w:val="-7"/>
                <w:sz w:val="20"/>
              </w:rPr>
              <w:t xml:space="preserve"> </w:t>
            </w:r>
            <w:r w:rsidRPr="00105E69">
              <w:rPr>
                <w:rFonts w:ascii="Arial" w:hAnsi="Arial" w:cs="Arial"/>
                <w:sz w:val="20"/>
              </w:rPr>
              <w:t>AWS</w:t>
            </w:r>
            <w:r w:rsidRPr="00105E69">
              <w:rPr>
                <w:rFonts w:ascii="Arial" w:hAnsi="Arial" w:cs="Arial"/>
                <w:spacing w:val="-8"/>
                <w:sz w:val="20"/>
              </w:rPr>
              <w:t xml:space="preserve"> </w:t>
            </w:r>
            <w:r w:rsidRPr="00105E69">
              <w:rPr>
                <w:rFonts w:ascii="Arial" w:hAnsi="Arial" w:cs="Arial"/>
                <w:spacing w:val="-2"/>
                <w:sz w:val="20"/>
              </w:rPr>
              <w:t>Services,DataDog,Algolia</w:t>
            </w:r>
          </w:p>
        </w:tc>
      </w:tr>
      <w:tr w:rsidR="00105E69" w14:paraId="4DF99C15" w14:textId="77777777" w:rsidTr="005F7109">
        <w:trPr>
          <w:trHeight w:val="387"/>
        </w:trPr>
        <w:tc>
          <w:tcPr>
            <w:tcW w:w="1800" w:type="dxa"/>
            <w:shd w:val="clear" w:color="auto" w:fill="auto"/>
          </w:tcPr>
          <w:p w14:paraId="5B20F0D1" w14:textId="77777777" w:rsidR="00105E69" w:rsidRPr="00105E69" w:rsidRDefault="00105E69" w:rsidP="00105E69">
            <w:pPr>
              <w:pStyle w:val="TableParagraph"/>
              <w:spacing w:before="130" w:line="256" w:lineRule="auto"/>
              <w:rPr>
                <w:b/>
                <w:sz w:val="20"/>
              </w:rPr>
            </w:pPr>
            <w:r w:rsidRPr="00105E69">
              <w:rPr>
                <w:b/>
                <w:spacing w:val="-2"/>
                <w:sz w:val="20"/>
              </w:rPr>
              <w:t>Project Description</w:t>
            </w:r>
          </w:p>
          <w:p w14:paraId="19C35E77" w14:textId="77777777" w:rsidR="00105E69" w:rsidRPr="00105E69" w:rsidRDefault="00105E69" w:rsidP="00105E69">
            <w:pPr>
              <w:pStyle w:val="TableParagraph"/>
              <w:ind w:left="0"/>
              <w:rPr>
                <w:sz w:val="20"/>
              </w:rPr>
            </w:pPr>
          </w:p>
          <w:p w14:paraId="770BBB37" w14:textId="77777777" w:rsidR="00105E69" w:rsidRPr="00105E69" w:rsidRDefault="00105E69" w:rsidP="00105E69">
            <w:pPr>
              <w:pStyle w:val="TableParagraph"/>
              <w:spacing w:before="38"/>
              <w:ind w:left="0"/>
              <w:rPr>
                <w:sz w:val="20"/>
              </w:rPr>
            </w:pPr>
          </w:p>
          <w:p w14:paraId="2FE6BB6B" w14:textId="181A31D5" w:rsidR="00105E69" w:rsidRPr="00105E69" w:rsidRDefault="00105E69" w:rsidP="00105E69">
            <w:pPr>
              <w:pStyle w:val="Header"/>
              <w:tabs>
                <w:tab w:val="clear" w:pos="4320"/>
                <w:tab w:val="clear" w:pos="8640"/>
              </w:tabs>
              <w:jc w:val="both"/>
              <w:rPr>
                <w:rFonts w:ascii="Arial" w:hAnsi="Arial" w:cs="Arial"/>
                <w:color w:val="000000"/>
              </w:rPr>
            </w:pPr>
            <w:r w:rsidRPr="00105E69">
              <w:rPr>
                <w:rFonts w:ascii="Arial" w:hAnsi="Arial" w:cs="Arial"/>
                <w:b/>
                <w:spacing w:val="-2"/>
              </w:rPr>
              <w:t>Responsibilities</w:t>
            </w:r>
          </w:p>
        </w:tc>
        <w:tc>
          <w:tcPr>
            <w:tcW w:w="8298" w:type="dxa"/>
            <w:shd w:val="clear" w:color="auto" w:fill="auto"/>
          </w:tcPr>
          <w:p w14:paraId="6BDF3EDE" w14:textId="77777777" w:rsidR="00105E69" w:rsidRPr="00105E69" w:rsidRDefault="00105E69" w:rsidP="00105E69">
            <w:pPr>
              <w:pStyle w:val="TableParagraph"/>
              <w:spacing w:before="130" w:line="256" w:lineRule="auto"/>
              <w:ind w:left="109" w:right="426"/>
              <w:jc w:val="both"/>
              <w:rPr>
                <w:sz w:val="20"/>
              </w:rPr>
            </w:pPr>
            <w:r w:rsidRPr="00105E69">
              <w:rPr>
                <w:sz w:val="20"/>
              </w:rPr>
              <w:t>Bulletin Marketplace is</w:t>
            </w:r>
            <w:r w:rsidRPr="00105E69">
              <w:rPr>
                <w:spacing w:val="-1"/>
                <w:sz w:val="20"/>
              </w:rPr>
              <w:t xml:space="preserve"> </w:t>
            </w:r>
            <w:r w:rsidRPr="00105E69">
              <w:rPr>
                <w:sz w:val="20"/>
              </w:rPr>
              <w:t>a</w:t>
            </w:r>
            <w:r w:rsidRPr="00105E69">
              <w:rPr>
                <w:spacing w:val="-2"/>
                <w:sz w:val="20"/>
              </w:rPr>
              <w:t xml:space="preserve"> </w:t>
            </w:r>
            <w:r w:rsidRPr="00105E69">
              <w:rPr>
                <w:sz w:val="20"/>
              </w:rPr>
              <w:t>curated</w:t>
            </w:r>
            <w:r w:rsidRPr="00105E69">
              <w:rPr>
                <w:spacing w:val="-2"/>
                <w:sz w:val="20"/>
              </w:rPr>
              <w:t xml:space="preserve"> </w:t>
            </w:r>
            <w:r w:rsidRPr="00105E69">
              <w:rPr>
                <w:sz w:val="20"/>
              </w:rPr>
              <w:t>wholesale</w:t>
            </w:r>
            <w:r w:rsidRPr="00105E69">
              <w:rPr>
                <w:spacing w:val="-2"/>
                <w:sz w:val="20"/>
              </w:rPr>
              <w:t xml:space="preserve"> </w:t>
            </w:r>
            <w:r w:rsidRPr="00105E69">
              <w:rPr>
                <w:sz w:val="20"/>
              </w:rPr>
              <w:t>marketplace for</w:t>
            </w:r>
            <w:r w:rsidRPr="00105E69">
              <w:rPr>
                <w:spacing w:val="-2"/>
                <w:sz w:val="20"/>
              </w:rPr>
              <w:t xml:space="preserve"> </w:t>
            </w:r>
            <w:r w:rsidRPr="00105E69">
              <w:rPr>
                <w:sz w:val="20"/>
              </w:rPr>
              <w:t>premium e</w:t>
            </w:r>
            <w:r w:rsidRPr="00105E69">
              <w:rPr>
                <w:spacing w:val="-2"/>
                <w:sz w:val="20"/>
              </w:rPr>
              <w:t xml:space="preserve"> </w:t>
            </w:r>
            <w:r w:rsidRPr="00105E69">
              <w:rPr>
                <w:sz w:val="20"/>
              </w:rPr>
              <w:t>commerce community</w:t>
            </w:r>
            <w:r w:rsidRPr="00105E69">
              <w:rPr>
                <w:spacing w:val="-3"/>
                <w:sz w:val="20"/>
              </w:rPr>
              <w:t xml:space="preserve"> </w:t>
            </w:r>
            <w:r w:rsidRPr="00105E69">
              <w:rPr>
                <w:sz w:val="20"/>
              </w:rPr>
              <w:t>where</w:t>
            </w:r>
            <w:r w:rsidRPr="00105E69">
              <w:rPr>
                <w:spacing w:val="-4"/>
                <w:sz w:val="20"/>
              </w:rPr>
              <w:t xml:space="preserve"> </w:t>
            </w:r>
            <w:r w:rsidRPr="00105E69">
              <w:rPr>
                <w:sz w:val="20"/>
              </w:rPr>
              <w:t>retailers</w:t>
            </w:r>
            <w:r w:rsidRPr="00105E69">
              <w:rPr>
                <w:spacing w:val="-1"/>
                <w:sz w:val="20"/>
              </w:rPr>
              <w:t xml:space="preserve"> </w:t>
            </w:r>
            <w:r w:rsidRPr="00105E69">
              <w:rPr>
                <w:sz w:val="20"/>
              </w:rPr>
              <w:t>and</w:t>
            </w:r>
            <w:r w:rsidRPr="00105E69">
              <w:rPr>
                <w:spacing w:val="-2"/>
                <w:sz w:val="20"/>
              </w:rPr>
              <w:t xml:space="preserve"> </w:t>
            </w:r>
            <w:r w:rsidRPr="00105E69">
              <w:rPr>
                <w:sz w:val="20"/>
              </w:rPr>
              <w:t>Brands</w:t>
            </w:r>
            <w:r w:rsidRPr="00105E69">
              <w:rPr>
                <w:spacing w:val="-3"/>
                <w:sz w:val="20"/>
              </w:rPr>
              <w:t xml:space="preserve"> </w:t>
            </w:r>
            <w:r w:rsidRPr="00105E69">
              <w:rPr>
                <w:sz w:val="20"/>
              </w:rPr>
              <w:t>user</w:t>
            </w:r>
            <w:r w:rsidRPr="00105E69">
              <w:rPr>
                <w:spacing w:val="-4"/>
                <w:sz w:val="20"/>
              </w:rPr>
              <w:t xml:space="preserve"> </w:t>
            </w:r>
            <w:r w:rsidRPr="00105E69">
              <w:rPr>
                <w:sz w:val="20"/>
              </w:rPr>
              <w:t>can</w:t>
            </w:r>
            <w:r w:rsidRPr="00105E69">
              <w:rPr>
                <w:spacing w:val="-2"/>
                <w:sz w:val="20"/>
              </w:rPr>
              <w:t xml:space="preserve"> </w:t>
            </w:r>
            <w:r w:rsidRPr="00105E69">
              <w:rPr>
                <w:sz w:val="20"/>
              </w:rPr>
              <w:t>discover,</w:t>
            </w:r>
            <w:r w:rsidRPr="00105E69">
              <w:rPr>
                <w:spacing w:val="-4"/>
                <w:sz w:val="20"/>
              </w:rPr>
              <w:t xml:space="preserve"> </w:t>
            </w:r>
            <w:r w:rsidRPr="00105E69">
              <w:rPr>
                <w:sz w:val="20"/>
              </w:rPr>
              <w:t>meet,</w:t>
            </w:r>
            <w:r w:rsidRPr="00105E69">
              <w:rPr>
                <w:spacing w:val="-4"/>
                <w:sz w:val="20"/>
              </w:rPr>
              <w:t xml:space="preserve"> </w:t>
            </w:r>
            <w:r w:rsidRPr="00105E69">
              <w:rPr>
                <w:sz w:val="20"/>
              </w:rPr>
              <w:t>and</w:t>
            </w:r>
            <w:r w:rsidRPr="00105E69">
              <w:rPr>
                <w:spacing w:val="-4"/>
                <w:sz w:val="20"/>
              </w:rPr>
              <w:t xml:space="preserve"> </w:t>
            </w:r>
            <w:r w:rsidRPr="00105E69">
              <w:rPr>
                <w:sz w:val="20"/>
              </w:rPr>
              <w:t>shop</w:t>
            </w:r>
            <w:r w:rsidRPr="00105E69">
              <w:rPr>
                <w:spacing w:val="-4"/>
                <w:sz w:val="20"/>
              </w:rPr>
              <w:t xml:space="preserve"> </w:t>
            </w:r>
            <w:r w:rsidRPr="00105E69">
              <w:rPr>
                <w:sz w:val="20"/>
              </w:rPr>
              <w:t>the</w:t>
            </w:r>
            <w:r w:rsidRPr="00105E69">
              <w:rPr>
                <w:spacing w:val="-4"/>
                <w:sz w:val="20"/>
              </w:rPr>
              <w:t xml:space="preserve"> </w:t>
            </w:r>
            <w:r w:rsidRPr="00105E69">
              <w:rPr>
                <w:sz w:val="20"/>
              </w:rPr>
              <w:t>best brands on the planet.</w:t>
            </w:r>
          </w:p>
          <w:p w14:paraId="6E7BABFA" w14:textId="77777777" w:rsidR="00105E69" w:rsidRPr="00105E69" w:rsidRDefault="00105E69" w:rsidP="00105E69">
            <w:pPr>
              <w:pStyle w:val="TableParagraph"/>
              <w:spacing w:before="23"/>
              <w:ind w:left="0"/>
              <w:rPr>
                <w:sz w:val="20"/>
              </w:rPr>
            </w:pPr>
          </w:p>
          <w:p w14:paraId="1981943A" w14:textId="77777777" w:rsidR="00105E69" w:rsidRPr="00105E69" w:rsidRDefault="00105E69" w:rsidP="00105E69">
            <w:pPr>
              <w:pStyle w:val="TableParagraph"/>
              <w:numPr>
                <w:ilvl w:val="0"/>
                <w:numId w:val="14"/>
              </w:numPr>
              <w:tabs>
                <w:tab w:val="left" w:pos="883"/>
              </w:tabs>
              <w:rPr>
                <w:sz w:val="20"/>
              </w:rPr>
            </w:pPr>
            <w:r w:rsidRPr="00105E69">
              <w:rPr>
                <w:sz w:val="20"/>
              </w:rPr>
              <w:t>Improved</w:t>
            </w:r>
            <w:r w:rsidRPr="00105E69">
              <w:rPr>
                <w:spacing w:val="-10"/>
                <w:sz w:val="20"/>
              </w:rPr>
              <w:t xml:space="preserve"> </w:t>
            </w:r>
            <w:r w:rsidRPr="00105E69">
              <w:rPr>
                <w:sz w:val="20"/>
              </w:rPr>
              <w:t>Performance</w:t>
            </w:r>
            <w:r w:rsidRPr="00105E69">
              <w:rPr>
                <w:spacing w:val="-10"/>
                <w:sz w:val="20"/>
              </w:rPr>
              <w:t xml:space="preserve"> </w:t>
            </w:r>
            <w:r w:rsidRPr="00105E69">
              <w:rPr>
                <w:sz w:val="20"/>
              </w:rPr>
              <w:t>for</w:t>
            </w:r>
            <w:r w:rsidRPr="00105E69">
              <w:rPr>
                <w:spacing w:val="-9"/>
                <w:sz w:val="20"/>
              </w:rPr>
              <w:t xml:space="preserve"> </w:t>
            </w:r>
            <w:r w:rsidRPr="00105E69">
              <w:rPr>
                <w:sz w:val="20"/>
              </w:rPr>
              <w:t>Shopify-import</w:t>
            </w:r>
            <w:r w:rsidRPr="00105E69">
              <w:rPr>
                <w:spacing w:val="-8"/>
                <w:sz w:val="20"/>
              </w:rPr>
              <w:t xml:space="preserve"> </w:t>
            </w:r>
            <w:r w:rsidRPr="00105E69">
              <w:rPr>
                <w:sz w:val="20"/>
              </w:rPr>
              <w:t>python</w:t>
            </w:r>
            <w:r w:rsidRPr="00105E69">
              <w:rPr>
                <w:spacing w:val="-11"/>
                <w:sz w:val="20"/>
              </w:rPr>
              <w:t xml:space="preserve"> </w:t>
            </w:r>
            <w:r w:rsidRPr="00105E69">
              <w:rPr>
                <w:spacing w:val="-2"/>
                <w:sz w:val="20"/>
              </w:rPr>
              <w:t>application</w:t>
            </w:r>
          </w:p>
          <w:p w14:paraId="1B203908" w14:textId="77777777" w:rsidR="00105E69" w:rsidRPr="00105E69" w:rsidRDefault="00105E69" w:rsidP="00105E69">
            <w:pPr>
              <w:pStyle w:val="TableParagraph"/>
              <w:numPr>
                <w:ilvl w:val="0"/>
                <w:numId w:val="14"/>
              </w:numPr>
              <w:tabs>
                <w:tab w:val="left" w:pos="883"/>
              </w:tabs>
              <w:spacing w:before="17"/>
              <w:rPr>
                <w:sz w:val="20"/>
              </w:rPr>
            </w:pPr>
            <w:r w:rsidRPr="00105E69">
              <w:rPr>
                <w:sz w:val="20"/>
              </w:rPr>
              <w:t>Improved</w:t>
            </w:r>
            <w:r w:rsidRPr="00105E69">
              <w:rPr>
                <w:spacing w:val="-9"/>
                <w:sz w:val="20"/>
              </w:rPr>
              <w:t xml:space="preserve"> </w:t>
            </w:r>
            <w:r w:rsidRPr="00105E69">
              <w:rPr>
                <w:sz w:val="20"/>
              </w:rPr>
              <w:t>Performance</w:t>
            </w:r>
            <w:r w:rsidRPr="00105E69">
              <w:rPr>
                <w:spacing w:val="-10"/>
                <w:sz w:val="20"/>
              </w:rPr>
              <w:t xml:space="preserve"> </w:t>
            </w:r>
            <w:r w:rsidRPr="00105E69">
              <w:rPr>
                <w:sz w:val="20"/>
              </w:rPr>
              <w:t>for</w:t>
            </w:r>
            <w:r w:rsidRPr="00105E69">
              <w:rPr>
                <w:spacing w:val="-7"/>
                <w:sz w:val="20"/>
              </w:rPr>
              <w:t xml:space="preserve"> </w:t>
            </w:r>
            <w:r w:rsidRPr="00105E69">
              <w:rPr>
                <w:sz w:val="20"/>
              </w:rPr>
              <w:t>Csv-importer</w:t>
            </w:r>
            <w:r w:rsidRPr="00105E69">
              <w:rPr>
                <w:spacing w:val="-9"/>
                <w:sz w:val="20"/>
              </w:rPr>
              <w:t xml:space="preserve"> </w:t>
            </w:r>
            <w:r w:rsidRPr="00105E69">
              <w:rPr>
                <w:sz w:val="20"/>
              </w:rPr>
              <w:t>python</w:t>
            </w:r>
            <w:r w:rsidRPr="00105E69">
              <w:rPr>
                <w:spacing w:val="-8"/>
                <w:sz w:val="20"/>
              </w:rPr>
              <w:t xml:space="preserve"> </w:t>
            </w:r>
            <w:r w:rsidRPr="00105E69">
              <w:rPr>
                <w:spacing w:val="-2"/>
                <w:sz w:val="20"/>
              </w:rPr>
              <w:t>application</w:t>
            </w:r>
          </w:p>
          <w:p w14:paraId="3E38B814" w14:textId="77777777" w:rsidR="00105E69" w:rsidRPr="00105E69" w:rsidRDefault="00105E69" w:rsidP="00105E69">
            <w:pPr>
              <w:pStyle w:val="TableParagraph"/>
              <w:numPr>
                <w:ilvl w:val="0"/>
                <w:numId w:val="14"/>
              </w:numPr>
              <w:tabs>
                <w:tab w:val="left" w:pos="883"/>
              </w:tabs>
              <w:spacing w:before="17"/>
              <w:rPr>
                <w:sz w:val="20"/>
              </w:rPr>
            </w:pPr>
            <w:r w:rsidRPr="00105E69">
              <w:rPr>
                <w:sz w:val="20"/>
              </w:rPr>
              <w:t>Upgrade</w:t>
            </w:r>
            <w:r w:rsidRPr="00105E69">
              <w:rPr>
                <w:spacing w:val="-8"/>
                <w:sz w:val="20"/>
              </w:rPr>
              <w:t xml:space="preserve"> </w:t>
            </w:r>
            <w:r w:rsidRPr="00105E69">
              <w:rPr>
                <w:sz w:val="20"/>
              </w:rPr>
              <w:t>Java8</w:t>
            </w:r>
            <w:r w:rsidRPr="00105E69">
              <w:rPr>
                <w:spacing w:val="-6"/>
                <w:sz w:val="20"/>
              </w:rPr>
              <w:t xml:space="preserve"> </w:t>
            </w:r>
            <w:r w:rsidRPr="00105E69">
              <w:rPr>
                <w:sz w:val="20"/>
              </w:rPr>
              <w:t>to</w:t>
            </w:r>
            <w:r w:rsidRPr="00105E69">
              <w:rPr>
                <w:spacing w:val="-8"/>
                <w:sz w:val="20"/>
              </w:rPr>
              <w:t xml:space="preserve"> </w:t>
            </w:r>
            <w:r w:rsidRPr="00105E69">
              <w:rPr>
                <w:sz w:val="20"/>
              </w:rPr>
              <w:t>Java17</w:t>
            </w:r>
            <w:r w:rsidRPr="00105E69">
              <w:rPr>
                <w:spacing w:val="-8"/>
                <w:sz w:val="20"/>
              </w:rPr>
              <w:t xml:space="preserve"> </w:t>
            </w:r>
            <w:r w:rsidRPr="00105E69">
              <w:rPr>
                <w:sz w:val="20"/>
              </w:rPr>
              <w:t>in</w:t>
            </w:r>
            <w:r w:rsidRPr="00105E69">
              <w:rPr>
                <w:spacing w:val="-7"/>
                <w:sz w:val="20"/>
              </w:rPr>
              <w:t xml:space="preserve"> </w:t>
            </w:r>
            <w:r w:rsidRPr="00105E69">
              <w:rPr>
                <w:sz w:val="20"/>
              </w:rPr>
              <w:t>Bulletin</w:t>
            </w:r>
            <w:r w:rsidRPr="00105E69">
              <w:rPr>
                <w:spacing w:val="-6"/>
                <w:sz w:val="20"/>
              </w:rPr>
              <w:t xml:space="preserve"> </w:t>
            </w:r>
            <w:r w:rsidRPr="00105E69">
              <w:rPr>
                <w:sz w:val="20"/>
              </w:rPr>
              <w:t>Spring</w:t>
            </w:r>
            <w:r w:rsidRPr="00105E69">
              <w:rPr>
                <w:spacing w:val="-7"/>
                <w:sz w:val="20"/>
              </w:rPr>
              <w:t xml:space="preserve"> </w:t>
            </w:r>
            <w:r w:rsidRPr="00105E69">
              <w:rPr>
                <w:sz w:val="20"/>
              </w:rPr>
              <w:t>Boot</w:t>
            </w:r>
            <w:r w:rsidRPr="00105E69">
              <w:rPr>
                <w:spacing w:val="-6"/>
                <w:sz w:val="20"/>
              </w:rPr>
              <w:t xml:space="preserve"> </w:t>
            </w:r>
            <w:r w:rsidRPr="00105E69">
              <w:rPr>
                <w:sz w:val="20"/>
              </w:rPr>
              <w:t>Backend</w:t>
            </w:r>
            <w:r w:rsidRPr="00105E69">
              <w:rPr>
                <w:spacing w:val="-5"/>
                <w:sz w:val="20"/>
              </w:rPr>
              <w:t xml:space="preserve"> </w:t>
            </w:r>
            <w:r w:rsidRPr="00105E69">
              <w:rPr>
                <w:spacing w:val="-2"/>
                <w:sz w:val="20"/>
              </w:rPr>
              <w:t>Application</w:t>
            </w:r>
          </w:p>
          <w:p w14:paraId="20FABEBE" w14:textId="77777777" w:rsidR="00105E69" w:rsidRPr="00105E69" w:rsidRDefault="00105E69" w:rsidP="00105E69">
            <w:pPr>
              <w:pStyle w:val="TableParagraph"/>
              <w:numPr>
                <w:ilvl w:val="0"/>
                <w:numId w:val="14"/>
              </w:numPr>
              <w:tabs>
                <w:tab w:val="left" w:pos="883"/>
              </w:tabs>
              <w:spacing w:before="17"/>
              <w:rPr>
                <w:sz w:val="20"/>
              </w:rPr>
            </w:pPr>
            <w:r w:rsidRPr="00105E69">
              <w:rPr>
                <w:sz w:val="20"/>
              </w:rPr>
              <w:t>Unit</w:t>
            </w:r>
            <w:r w:rsidRPr="00105E69">
              <w:rPr>
                <w:spacing w:val="-7"/>
                <w:sz w:val="20"/>
              </w:rPr>
              <w:t xml:space="preserve"> </w:t>
            </w:r>
            <w:r w:rsidRPr="00105E69">
              <w:rPr>
                <w:sz w:val="20"/>
              </w:rPr>
              <w:t>Testing</w:t>
            </w:r>
            <w:r w:rsidRPr="00105E69">
              <w:rPr>
                <w:spacing w:val="-7"/>
                <w:sz w:val="20"/>
              </w:rPr>
              <w:t xml:space="preserve"> </w:t>
            </w:r>
            <w:r w:rsidRPr="00105E69">
              <w:rPr>
                <w:sz w:val="20"/>
              </w:rPr>
              <w:t>in</w:t>
            </w:r>
            <w:r w:rsidRPr="00105E69">
              <w:rPr>
                <w:spacing w:val="-6"/>
                <w:sz w:val="20"/>
              </w:rPr>
              <w:t xml:space="preserve"> </w:t>
            </w:r>
            <w:r w:rsidRPr="00105E69">
              <w:rPr>
                <w:sz w:val="20"/>
              </w:rPr>
              <w:t>Spring</w:t>
            </w:r>
            <w:r w:rsidRPr="00105E69">
              <w:rPr>
                <w:spacing w:val="-7"/>
                <w:sz w:val="20"/>
              </w:rPr>
              <w:t xml:space="preserve"> </w:t>
            </w:r>
            <w:r w:rsidRPr="00105E69">
              <w:rPr>
                <w:sz w:val="20"/>
              </w:rPr>
              <w:t>boot</w:t>
            </w:r>
            <w:r w:rsidRPr="00105E69">
              <w:rPr>
                <w:spacing w:val="-5"/>
                <w:sz w:val="20"/>
              </w:rPr>
              <w:t xml:space="preserve"> </w:t>
            </w:r>
            <w:r w:rsidRPr="00105E69">
              <w:rPr>
                <w:sz w:val="20"/>
              </w:rPr>
              <w:t>and</w:t>
            </w:r>
            <w:r w:rsidRPr="00105E69">
              <w:rPr>
                <w:spacing w:val="-5"/>
                <w:sz w:val="20"/>
              </w:rPr>
              <w:t xml:space="preserve"> </w:t>
            </w:r>
            <w:r w:rsidRPr="00105E69">
              <w:rPr>
                <w:sz w:val="20"/>
              </w:rPr>
              <w:t>Python</w:t>
            </w:r>
            <w:r w:rsidRPr="00105E69">
              <w:rPr>
                <w:spacing w:val="-6"/>
                <w:sz w:val="20"/>
              </w:rPr>
              <w:t xml:space="preserve"> </w:t>
            </w:r>
            <w:r w:rsidRPr="00105E69">
              <w:rPr>
                <w:spacing w:val="-2"/>
                <w:sz w:val="20"/>
              </w:rPr>
              <w:t>application</w:t>
            </w:r>
          </w:p>
          <w:p w14:paraId="37478657" w14:textId="4E7452F1" w:rsidR="00105E69" w:rsidRPr="00105E69" w:rsidRDefault="00105E69" w:rsidP="00105E69">
            <w:pPr>
              <w:pStyle w:val="ListParagraph"/>
              <w:widowControl/>
              <w:autoSpaceDE/>
              <w:ind w:left="0"/>
              <w:rPr>
                <w:rFonts w:ascii="Arial" w:hAnsi="Arial" w:cs="Arial"/>
                <w:bCs/>
                <w:color w:val="000000"/>
                <w:sz w:val="20"/>
                <w:szCs w:val="20"/>
              </w:rPr>
            </w:pPr>
            <w:r w:rsidRPr="00105E69">
              <w:rPr>
                <w:rFonts w:ascii="Arial" w:hAnsi="Arial" w:cs="Arial"/>
                <w:sz w:val="20"/>
              </w:rPr>
              <w:t>Developed</w:t>
            </w:r>
            <w:r w:rsidRPr="00105E69">
              <w:rPr>
                <w:rFonts w:ascii="Arial" w:hAnsi="Arial" w:cs="Arial"/>
                <w:spacing w:val="-4"/>
                <w:sz w:val="20"/>
              </w:rPr>
              <w:t xml:space="preserve"> </w:t>
            </w:r>
            <w:r w:rsidRPr="00105E69">
              <w:rPr>
                <w:rFonts w:ascii="Arial" w:hAnsi="Arial" w:cs="Arial"/>
                <w:sz w:val="20"/>
              </w:rPr>
              <w:t>Lambda</w:t>
            </w:r>
            <w:r w:rsidRPr="00105E69">
              <w:rPr>
                <w:rFonts w:ascii="Arial" w:hAnsi="Arial" w:cs="Arial"/>
                <w:spacing w:val="-6"/>
                <w:sz w:val="20"/>
              </w:rPr>
              <w:t xml:space="preserve"> </w:t>
            </w:r>
            <w:r w:rsidRPr="00105E69">
              <w:rPr>
                <w:rFonts w:ascii="Arial" w:hAnsi="Arial" w:cs="Arial"/>
                <w:sz w:val="20"/>
              </w:rPr>
              <w:t>function</w:t>
            </w:r>
            <w:r w:rsidRPr="00105E69">
              <w:rPr>
                <w:rFonts w:ascii="Arial" w:hAnsi="Arial" w:cs="Arial"/>
                <w:spacing w:val="-6"/>
                <w:sz w:val="20"/>
              </w:rPr>
              <w:t xml:space="preserve"> </w:t>
            </w:r>
            <w:r w:rsidRPr="00105E69">
              <w:rPr>
                <w:rFonts w:ascii="Arial" w:hAnsi="Arial" w:cs="Arial"/>
                <w:sz w:val="20"/>
              </w:rPr>
              <w:t>with</w:t>
            </w:r>
            <w:r w:rsidRPr="00105E69">
              <w:rPr>
                <w:rFonts w:ascii="Arial" w:hAnsi="Arial" w:cs="Arial"/>
                <w:spacing w:val="-6"/>
                <w:sz w:val="20"/>
              </w:rPr>
              <w:t xml:space="preserve"> </w:t>
            </w:r>
            <w:r w:rsidRPr="00105E69">
              <w:rPr>
                <w:rFonts w:ascii="Arial" w:hAnsi="Arial" w:cs="Arial"/>
                <w:sz w:val="20"/>
              </w:rPr>
              <w:t>layer</w:t>
            </w:r>
            <w:r w:rsidRPr="00105E69">
              <w:rPr>
                <w:rFonts w:ascii="Arial" w:hAnsi="Arial" w:cs="Arial"/>
                <w:spacing w:val="-6"/>
                <w:sz w:val="20"/>
              </w:rPr>
              <w:t xml:space="preserve"> </w:t>
            </w:r>
            <w:r w:rsidRPr="00105E69">
              <w:rPr>
                <w:rFonts w:ascii="Arial" w:hAnsi="Arial" w:cs="Arial"/>
                <w:sz w:val="20"/>
              </w:rPr>
              <w:t>capabilities</w:t>
            </w:r>
            <w:r w:rsidRPr="00105E69">
              <w:rPr>
                <w:rFonts w:ascii="Arial" w:hAnsi="Arial" w:cs="Arial"/>
                <w:spacing w:val="-5"/>
                <w:sz w:val="20"/>
              </w:rPr>
              <w:t xml:space="preserve"> </w:t>
            </w:r>
            <w:r w:rsidRPr="00105E69">
              <w:rPr>
                <w:rFonts w:ascii="Arial" w:hAnsi="Arial" w:cs="Arial"/>
                <w:sz w:val="20"/>
              </w:rPr>
              <w:t>using</w:t>
            </w:r>
            <w:r w:rsidRPr="00105E69">
              <w:rPr>
                <w:rFonts w:ascii="Arial" w:hAnsi="Arial" w:cs="Arial"/>
                <w:spacing w:val="-7"/>
                <w:sz w:val="20"/>
              </w:rPr>
              <w:t xml:space="preserve"> </w:t>
            </w:r>
            <w:r w:rsidRPr="00105E69">
              <w:rPr>
                <w:rFonts w:ascii="Arial" w:hAnsi="Arial" w:cs="Arial"/>
                <w:sz w:val="20"/>
              </w:rPr>
              <w:t>Python</w:t>
            </w:r>
            <w:r w:rsidRPr="00105E69">
              <w:rPr>
                <w:rFonts w:ascii="Arial" w:hAnsi="Arial" w:cs="Arial"/>
                <w:spacing w:val="-4"/>
                <w:sz w:val="20"/>
              </w:rPr>
              <w:t xml:space="preserve"> </w:t>
            </w:r>
            <w:r w:rsidRPr="00105E69">
              <w:rPr>
                <w:rFonts w:ascii="Arial" w:hAnsi="Arial" w:cs="Arial"/>
                <w:sz w:val="20"/>
              </w:rPr>
              <w:t>and</w:t>
            </w:r>
            <w:r w:rsidRPr="00105E69">
              <w:rPr>
                <w:rFonts w:ascii="Arial" w:hAnsi="Arial" w:cs="Arial"/>
                <w:spacing w:val="-6"/>
                <w:sz w:val="20"/>
              </w:rPr>
              <w:t xml:space="preserve"> </w:t>
            </w:r>
            <w:r w:rsidRPr="00105E69">
              <w:rPr>
                <w:rFonts w:ascii="Arial" w:hAnsi="Arial" w:cs="Arial"/>
                <w:sz w:val="20"/>
              </w:rPr>
              <w:t>deployed via</w:t>
            </w:r>
            <w:r w:rsidRPr="00105E69">
              <w:rPr>
                <w:rFonts w:ascii="Arial" w:hAnsi="Arial" w:cs="Arial"/>
                <w:spacing w:val="40"/>
                <w:sz w:val="20"/>
              </w:rPr>
              <w:t xml:space="preserve"> </w:t>
            </w:r>
            <w:r w:rsidRPr="00105E69">
              <w:rPr>
                <w:rFonts w:ascii="Arial" w:hAnsi="Arial" w:cs="Arial"/>
                <w:sz w:val="20"/>
              </w:rPr>
              <w:t>Serverless framework in AWS cloud.</w:t>
            </w:r>
          </w:p>
        </w:tc>
      </w:tr>
      <w:tr w:rsidR="001B1804" w14:paraId="62F89FB1" w14:textId="77777777" w:rsidTr="005F7109">
        <w:trPr>
          <w:trHeight w:val="387"/>
        </w:trPr>
        <w:tc>
          <w:tcPr>
            <w:tcW w:w="1800" w:type="dxa"/>
            <w:shd w:val="clear" w:color="auto" w:fill="auto"/>
          </w:tcPr>
          <w:p w14:paraId="7BE5C1B8" w14:textId="77777777" w:rsidR="001B1804" w:rsidRDefault="001B1804" w:rsidP="00FA65E5">
            <w:pPr>
              <w:pStyle w:val="Header"/>
              <w:tabs>
                <w:tab w:val="clear" w:pos="4320"/>
                <w:tab w:val="clear" w:pos="8640"/>
              </w:tabs>
              <w:jc w:val="both"/>
              <w:rPr>
                <w:rFonts w:ascii="Arial" w:hAnsi="Arial" w:cs="Arial"/>
              </w:rPr>
            </w:pPr>
          </w:p>
        </w:tc>
        <w:tc>
          <w:tcPr>
            <w:tcW w:w="8298" w:type="dxa"/>
            <w:shd w:val="clear" w:color="auto" w:fill="auto"/>
          </w:tcPr>
          <w:p w14:paraId="3845A5DB" w14:textId="77777777" w:rsidR="001B1804" w:rsidRDefault="001B1804" w:rsidP="00FA65E5">
            <w:pPr>
              <w:rPr>
                <w:rFonts w:ascii="Arial" w:hAnsi="Arial" w:cs="Arial"/>
                <w:sz w:val="20"/>
                <w:szCs w:val="20"/>
              </w:rPr>
            </w:pPr>
          </w:p>
        </w:tc>
      </w:tr>
    </w:tbl>
    <w:p w14:paraId="289C8001" w14:textId="77777777" w:rsidR="00435996" w:rsidRDefault="00435996" w:rsidP="00FA65E5">
      <w:pPr>
        <w:rPr>
          <w:rFonts w:ascii="Arial" w:hAnsi="Arial" w:cs="Arial"/>
          <w:sz w:val="20"/>
          <w:szCs w:val="20"/>
        </w:rPr>
      </w:pPr>
    </w:p>
    <w:p w14:paraId="1BE46E1A" w14:textId="77777777" w:rsidR="00A93F14" w:rsidRDefault="00A93F14" w:rsidP="00FA65E5">
      <w:pPr>
        <w:rPr>
          <w:rFonts w:ascii="Arial" w:hAnsi="Arial" w:cs="Arial"/>
          <w:sz w:val="20"/>
          <w:szCs w:val="20"/>
        </w:rPr>
      </w:pPr>
    </w:p>
    <w:p w14:paraId="05493A8C" w14:textId="77777777" w:rsidR="00A93F14" w:rsidRDefault="00A93F14" w:rsidP="00FA65E5">
      <w:pPr>
        <w:rPr>
          <w:rFonts w:ascii="Arial" w:hAnsi="Arial" w:cs="Arial"/>
          <w:sz w:val="20"/>
          <w:szCs w:val="20"/>
        </w:rPr>
      </w:pPr>
    </w:p>
    <w:p w14:paraId="7246B73D" w14:textId="77777777" w:rsidR="00A93F14" w:rsidRDefault="00A93F14" w:rsidP="00FA65E5">
      <w:pPr>
        <w:rPr>
          <w:rFonts w:ascii="Arial" w:hAnsi="Arial" w:cs="Arial"/>
          <w:sz w:val="20"/>
          <w:szCs w:val="20"/>
        </w:rPr>
      </w:pPr>
    </w:p>
    <w:p w14:paraId="32AB89B5" w14:textId="77777777" w:rsidR="00A93F14" w:rsidRDefault="00A93F14" w:rsidP="00FA65E5">
      <w:pPr>
        <w:rPr>
          <w:rFonts w:ascii="Arial" w:hAnsi="Arial" w:cs="Arial"/>
          <w:sz w:val="20"/>
          <w:szCs w:val="20"/>
        </w:rPr>
      </w:pPr>
    </w:p>
    <w:p w14:paraId="0861E233" w14:textId="77777777" w:rsidR="00A93F14" w:rsidRDefault="00A93F14" w:rsidP="00FA65E5">
      <w:pPr>
        <w:rPr>
          <w:rFonts w:ascii="Arial" w:hAnsi="Arial" w:cs="Arial"/>
          <w:sz w:val="20"/>
          <w:szCs w:val="20"/>
        </w:rPr>
      </w:pPr>
    </w:p>
    <w:p w14:paraId="6F070D15" w14:textId="77777777" w:rsidR="00A93F14" w:rsidRDefault="00A93F14" w:rsidP="00FA65E5">
      <w:pPr>
        <w:rPr>
          <w:rFonts w:ascii="Arial" w:hAnsi="Arial" w:cs="Arial"/>
          <w:sz w:val="20"/>
          <w:szCs w:val="20"/>
        </w:rPr>
      </w:pPr>
    </w:p>
    <w:p w14:paraId="6748FE8A" w14:textId="77777777" w:rsidR="00A93F14" w:rsidRDefault="00A93F14" w:rsidP="00FA65E5">
      <w:pPr>
        <w:rPr>
          <w:rFonts w:ascii="Arial" w:hAnsi="Arial" w:cs="Arial"/>
          <w:sz w:val="20"/>
          <w:szCs w:val="20"/>
        </w:rPr>
      </w:pPr>
    </w:p>
    <w:p w14:paraId="73AEDC88" w14:textId="77777777" w:rsidR="00A93F14" w:rsidRDefault="00A93F14" w:rsidP="00FA65E5">
      <w:pPr>
        <w:rPr>
          <w:rFonts w:ascii="Arial" w:hAnsi="Arial" w:cs="Arial"/>
          <w:sz w:val="20"/>
          <w:szCs w:val="20"/>
        </w:rPr>
      </w:pPr>
    </w:p>
    <w:p w14:paraId="7B612B6A" w14:textId="77777777" w:rsidR="00A93F14" w:rsidRDefault="00A93F14" w:rsidP="00FA65E5">
      <w:pPr>
        <w:rPr>
          <w:rFonts w:ascii="Arial" w:hAnsi="Arial" w:cs="Arial"/>
          <w:sz w:val="20"/>
          <w:szCs w:val="20"/>
        </w:rPr>
      </w:pPr>
    </w:p>
    <w:p w14:paraId="703609AF" w14:textId="77777777" w:rsidR="00A93F14" w:rsidRDefault="00A93F14" w:rsidP="00FA65E5">
      <w:pPr>
        <w:rPr>
          <w:rFonts w:ascii="Arial" w:hAnsi="Arial" w:cs="Arial"/>
          <w:sz w:val="20"/>
          <w:szCs w:val="20"/>
        </w:rPr>
      </w:pPr>
    </w:p>
    <w:p w14:paraId="00FB09BB" w14:textId="77777777" w:rsidR="00A93F14" w:rsidRDefault="00A93F14" w:rsidP="00FA65E5">
      <w:pPr>
        <w:rPr>
          <w:rFonts w:ascii="Arial" w:hAnsi="Arial" w:cs="Arial"/>
          <w:sz w:val="20"/>
          <w:szCs w:val="20"/>
        </w:rPr>
      </w:pPr>
    </w:p>
    <w:p w14:paraId="5647F1E0" w14:textId="77777777" w:rsidR="00A93F14" w:rsidRDefault="00A93F14" w:rsidP="00FA65E5">
      <w:pPr>
        <w:rPr>
          <w:rFonts w:ascii="Arial" w:hAnsi="Arial" w:cs="Arial"/>
          <w:sz w:val="20"/>
          <w:szCs w:val="20"/>
        </w:rPr>
      </w:pPr>
    </w:p>
    <w:p w14:paraId="572D1B9C" w14:textId="77777777" w:rsidR="005F7109" w:rsidRDefault="005F7109" w:rsidP="00FA65E5">
      <w:pPr>
        <w:rPr>
          <w:rFonts w:ascii="Arial" w:hAnsi="Arial" w:cs="Arial"/>
          <w:sz w:val="20"/>
          <w:szCs w:val="20"/>
        </w:rPr>
      </w:pPr>
    </w:p>
    <w:tbl>
      <w:tblPr>
        <w:tblW w:w="10098" w:type="dxa"/>
        <w:tblLayout w:type="fixed"/>
        <w:tblLook w:val="0000" w:firstRow="0" w:lastRow="0" w:firstColumn="0" w:lastColumn="0" w:noHBand="0" w:noVBand="0"/>
      </w:tblPr>
      <w:tblGrid>
        <w:gridCol w:w="1800"/>
        <w:gridCol w:w="8298"/>
      </w:tblGrid>
      <w:tr w:rsidR="005F7109" w:rsidRPr="00701825" w14:paraId="4A372722" w14:textId="77777777" w:rsidTr="005F7109">
        <w:trPr>
          <w:trHeight w:val="387"/>
        </w:trPr>
        <w:tc>
          <w:tcPr>
            <w:tcW w:w="1800" w:type="dxa"/>
            <w:shd w:val="clear" w:color="auto" w:fill="auto"/>
          </w:tcPr>
          <w:p w14:paraId="2E027F90" w14:textId="32F3BED1" w:rsidR="005F7109" w:rsidRPr="005F7109" w:rsidRDefault="005F7109" w:rsidP="005F7109">
            <w:pPr>
              <w:pStyle w:val="Header"/>
              <w:tabs>
                <w:tab w:val="clear" w:pos="4320"/>
                <w:tab w:val="clear" w:pos="8640"/>
              </w:tabs>
              <w:jc w:val="both"/>
              <w:rPr>
                <w:rFonts w:ascii="Arial" w:hAnsi="Arial" w:cs="Arial"/>
                <w:b/>
                <w:bCs/>
                <w:color w:val="000000"/>
              </w:rPr>
            </w:pPr>
            <w:r w:rsidRPr="005F7109">
              <w:rPr>
                <w:rFonts w:ascii="Arial" w:hAnsi="Arial" w:cs="Arial"/>
                <w:b/>
              </w:rPr>
              <w:t>Project</w:t>
            </w:r>
            <w:r w:rsidRPr="005F7109">
              <w:rPr>
                <w:rFonts w:ascii="Arial" w:hAnsi="Arial" w:cs="Arial"/>
                <w:b/>
                <w:spacing w:val="-9"/>
              </w:rPr>
              <w:t xml:space="preserve"> </w:t>
            </w:r>
            <w:r w:rsidRPr="005F7109">
              <w:rPr>
                <w:rFonts w:ascii="Arial" w:hAnsi="Arial" w:cs="Arial"/>
                <w:b/>
                <w:spacing w:val="-5"/>
              </w:rPr>
              <w:t>#2</w:t>
            </w:r>
          </w:p>
        </w:tc>
        <w:tc>
          <w:tcPr>
            <w:tcW w:w="8298" w:type="dxa"/>
            <w:shd w:val="clear" w:color="auto" w:fill="auto"/>
          </w:tcPr>
          <w:p w14:paraId="30E487B6" w14:textId="3B418BC9" w:rsidR="005F7109" w:rsidRPr="005F7109" w:rsidRDefault="005F7109" w:rsidP="005F7109">
            <w:pPr>
              <w:rPr>
                <w:rFonts w:ascii="Arial" w:hAnsi="Arial" w:cs="Arial"/>
                <w:b/>
                <w:sz w:val="20"/>
                <w:szCs w:val="20"/>
              </w:rPr>
            </w:pPr>
            <w:r w:rsidRPr="005F7109">
              <w:rPr>
                <w:rFonts w:ascii="Arial" w:hAnsi="Arial" w:cs="Arial"/>
                <w:sz w:val="20"/>
              </w:rPr>
              <w:t>Reece</w:t>
            </w:r>
            <w:r w:rsidRPr="005F7109">
              <w:rPr>
                <w:rFonts w:ascii="Arial" w:hAnsi="Arial" w:cs="Arial"/>
                <w:spacing w:val="-9"/>
                <w:sz w:val="20"/>
              </w:rPr>
              <w:t xml:space="preserve"> </w:t>
            </w:r>
            <w:r w:rsidRPr="005F7109">
              <w:rPr>
                <w:rFonts w:ascii="Arial" w:hAnsi="Arial" w:cs="Arial"/>
                <w:sz w:val="20"/>
              </w:rPr>
              <w:t>e-commerce</w:t>
            </w:r>
            <w:r w:rsidRPr="005F7109">
              <w:rPr>
                <w:rFonts w:ascii="Arial" w:hAnsi="Arial" w:cs="Arial"/>
                <w:spacing w:val="-7"/>
                <w:sz w:val="20"/>
              </w:rPr>
              <w:t xml:space="preserve"> </w:t>
            </w:r>
            <w:r w:rsidRPr="005F7109">
              <w:rPr>
                <w:rFonts w:ascii="Arial" w:hAnsi="Arial" w:cs="Arial"/>
                <w:spacing w:val="-2"/>
                <w:sz w:val="20"/>
              </w:rPr>
              <w:t>Application</w:t>
            </w:r>
          </w:p>
        </w:tc>
      </w:tr>
      <w:tr w:rsidR="005F7109" w14:paraId="1E8B800C" w14:textId="77777777" w:rsidTr="005F7109">
        <w:trPr>
          <w:trHeight w:val="387"/>
        </w:trPr>
        <w:tc>
          <w:tcPr>
            <w:tcW w:w="1800" w:type="dxa"/>
            <w:shd w:val="clear" w:color="auto" w:fill="auto"/>
          </w:tcPr>
          <w:p w14:paraId="40E53146" w14:textId="7A641C71" w:rsidR="005F7109" w:rsidRPr="005F7109" w:rsidRDefault="005F7109" w:rsidP="005F7109">
            <w:pPr>
              <w:pStyle w:val="Header"/>
              <w:tabs>
                <w:tab w:val="clear" w:pos="4320"/>
                <w:tab w:val="clear" w:pos="8640"/>
              </w:tabs>
              <w:jc w:val="both"/>
              <w:rPr>
                <w:rFonts w:ascii="Arial" w:hAnsi="Arial" w:cs="Arial"/>
                <w:b/>
                <w:bCs/>
                <w:color w:val="000000"/>
              </w:rPr>
            </w:pPr>
            <w:r w:rsidRPr="005F7109">
              <w:rPr>
                <w:rFonts w:ascii="Arial" w:hAnsi="Arial" w:cs="Arial"/>
                <w:b/>
                <w:spacing w:val="-2"/>
              </w:rPr>
              <w:t>Client</w:t>
            </w:r>
          </w:p>
        </w:tc>
        <w:tc>
          <w:tcPr>
            <w:tcW w:w="8298" w:type="dxa"/>
            <w:shd w:val="clear" w:color="auto" w:fill="auto"/>
          </w:tcPr>
          <w:p w14:paraId="33A00FD0" w14:textId="4CFB2FAC" w:rsidR="005F7109" w:rsidRPr="005F7109" w:rsidRDefault="005F7109" w:rsidP="005F7109">
            <w:pPr>
              <w:jc w:val="both"/>
              <w:rPr>
                <w:rFonts w:ascii="Arial" w:hAnsi="Arial" w:cs="Arial"/>
                <w:sz w:val="20"/>
                <w:szCs w:val="20"/>
              </w:rPr>
            </w:pPr>
            <w:r w:rsidRPr="005F7109">
              <w:rPr>
                <w:rFonts w:ascii="Arial" w:hAnsi="Arial" w:cs="Arial"/>
                <w:spacing w:val="-2"/>
                <w:sz w:val="20"/>
              </w:rPr>
              <w:t>Reece</w:t>
            </w:r>
          </w:p>
        </w:tc>
      </w:tr>
      <w:tr w:rsidR="005F7109" w14:paraId="66A6B8D1" w14:textId="77777777" w:rsidTr="005F7109">
        <w:trPr>
          <w:trHeight w:val="441"/>
        </w:trPr>
        <w:tc>
          <w:tcPr>
            <w:tcW w:w="1800" w:type="dxa"/>
            <w:shd w:val="clear" w:color="auto" w:fill="auto"/>
          </w:tcPr>
          <w:p w14:paraId="11215199" w14:textId="5B60ADA1" w:rsidR="005F7109" w:rsidRPr="005F7109" w:rsidRDefault="005F7109" w:rsidP="005F7109">
            <w:pPr>
              <w:pStyle w:val="Header"/>
              <w:tabs>
                <w:tab w:val="clear" w:pos="4320"/>
                <w:tab w:val="clear" w:pos="8640"/>
              </w:tabs>
              <w:jc w:val="both"/>
              <w:rPr>
                <w:rFonts w:ascii="Arial" w:hAnsi="Arial" w:cs="Arial"/>
                <w:b/>
              </w:rPr>
            </w:pPr>
            <w:r w:rsidRPr="005F7109">
              <w:rPr>
                <w:rFonts w:ascii="Arial" w:hAnsi="Arial" w:cs="Arial"/>
                <w:b/>
                <w:spacing w:val="-2"/>
              </w:rPr>
              <w:t>Duration</w:t>
            </w:r>
          </w:p>
        </w:tc>
        <w:tc>
          <w:tcPr>
            <w:tcW w:w="8298" w:type="dxa"/>
            <w:shd w:val="clear" w:color="auto" w:fill="auto"/>
          </w:tcPr>
          <w:p w14:paraId="3A18DB6D" w14:textId="26F1D2A8" w:rsidR="005F7109" w:rsidRPr="005F7109" w:rsidRDefault="005F7109" w:rsidP="005F7109">
            <w:pPr>
              <w:pStyle w:val="Header"/>
              <w:tabs>
                <w:tab w:val="clear" w:pos="4320"/>
                <w:tab w:val="clear" w:pos="8640"/>
              </w:tabs>
              <w:jc w:val="both"/>
              <w:rPr>
                <w:rFonts w:ascii="Arial" w:hAnsi="Arial" w:cs="Arial"/>
                <w:b/>
              </w:rPr>
            </w:pPr>
            <w:r w:rsidRPr="005F7109">
              <w:rPr>
                <w:rFonts w:ascii="Arial" w:hAnsi="Arial" w:cs="Arial"/>
                <w:b/>
              </w:rPr>
              <w:t>March</w:t>
            </w:r>
            <w:r w:rsidRPr="005F7109">
              <w:rPr>
                <w:rFonts w:ascii="Arial" w:hAnsi="Arial" w:cs="Arial"/>
                <w:b/>
                <w:spacing w:val="-5"/>
              </w:rPr>
              <w:t xml:space="preserve"> </w:t>
            </w:r>
            <w:r w:rsidRPr="005F7109">
              <w:rPr>
                <w:rFonts w:ascii="Arial" w:hAnsi="Arial" w:cs="Arial"/>
                <w:b/>
              </w:rPr>
              <w:t>2023</w:t>
            </w:r>
            <w:r w:rsidRPr="005F7109">
              <w:rPr>
                <w:rFonts w:ascii="Arial" w:hAnsi="Arial" w:cs="Arial"/>
                <w:b/>
                <w:spacing w:val="-4"/>
              </w:rPr>
              <w:t xml:space="preserve"> </w:t>
            </w:r>
            <w:r w:rsidRPr="005F7109">
              <w:rPr>
                <w:rFonts w:ascii="Arial" w:hAnsi="Arial" w:cs="Arial"/>
                <w:b/>
              </w:rPr>
              <w:t>–</w:t>
            </w:r>
            <w:r w:rsidRPr="005F7109">
              <w:rPr>
                <w:rFonts w:ascii="Arial" w:hAnsi="Arial" w:cs="Arial"/>
                <w:b/>
                <w:spacing w:val="-6"/>
              </w:rPr>
              <w:t xml:space="preserve"> </w:t>
            </w:r>
            <w:r w:rsidRPr="005F7109">
              <w:rPr>
                <w:rFonts w:ascii="Arial" w:hAnsi="Arial" w:cs="Arial"/>
                <w:b/>
              </w:rPr>
              <w:t>March</w:t>
            </w:r>
            <w:r w:rsidRPr="005F7109">
              <w:rPr>
                <w:rFonts w:ascii="Arial" w:hAnsi="Arial" w:cs="Arial"/>
                <w:b/>
                <w:spacing w:val="-3"/>
              </w:rPr>
              <w:t xml:space="preserve"> </w:t>
            </w:r>
            <w:r w:rsidRPr="005F7109">
              <w:rPr>
                <w:rFonts w:ascii="Arial" w:hAnsi="Arial" w:cs="Arial"/>
                <w:b/>
                <w:spacing w:val="-4"/>
              </w:rPr>
              <w:t>2024</w:t>
            </w:r>
          </w:p>
        </w:tc>
      </w:tr>
      <w:tr w:rsidR="005F7109" w14:paraId="5B2AF494" w14:textId="77777777" w:rsidTr="005F7109">
        <w:trPr>
          <w:trHeight w:val="996"/>
        </w:trPr>
        <w:tc>
          <w:tcPr>
            <w:tcW w:w="1800" w:type="dxa"/>
            <w:shd w:val="clear" w:color="auto" w:fill="auto"/>
          </w:tcPr>
          <w:p w14:paraId="250D0A10" w14:textId="61EAC4CF" w:rsidR="005F7109" w:rsidRPr="005F7109" w:rsidRDefault="005F7109" w:rsidP="005F7109">
            <w:pPr>
              <w:pStyle w:val="Header"/>
              <w:tabs>
                <w:tab w:val="clear" w:pos="4320"/>
                <w:tab w:val="clear" w:pos="8640"/>
              </w:tabs>
              <w:jc w:val="both"/>
              <w:rPr>
                <w:rFonts w:ascii="Arial" w:hAnsi="Arial" w:cs="Arial"/>
                <w:b/>
                <w:bCs/>
                <w:caps/>
              </w:rPr>
            </w:pPr>
            <w:r w:rsidRPr="005F7109">
              <w:rPr>
                <w:rFonts w:ascii="Arial" w:hAnsi="Arial" w:cs="Arial"/>
                <w:b/>
                <w:spacing w:val="-2"/>
              </w:rPr>
              <w:t>Technologies</w:t>
            </w:r>
          </w:p>
        </w:tc>
        <w:tc>
          <w:tcPr>
            <w:tcW w:w="8298" w:type="dxa"/>
            <w:shd w:val="clear" w:color="auto" w:fill="auto"/>
          </w:tcPr>
          <w:p w14:paraId="0047BD04" w14:textId="3F09CA5A" w:rsidR="005F7109" w:rsidRPr="005F7109" w:rsidRDefault="005F7109" w:rsidP="005F7109">
            <w:pPr>
              <w:rPr>
                <w:rFonts w:ascii="Arial" w:hAnsi="Arial" w:cs="Arial"/>
                <w:sz w:val="20"/>
                <w:szCs w:val="20"/>
              </w:rPr>
            </w:pPr>
            <w:r w:rsidRPr="005F7109">
              <w:rPr>
                <w:rFonts w:ascii="Arial" w:hAnsi="Arial" w:cs="Arial"/>
                <w:sz w:val="20"/>
              </w:rPr>
              <w:t>JDK11,</w:t>
            </w:r>
            <w:r w:rsidRPr="005F7109">
              <w:rPr>
                <w:rFonts w:ascii="Arial" w:hAnsi="Arial" w:cs="Arial"/>
                <w:spacing w:val="-4"/>
                <w:sz w:val="20"/>
              </w:rPr>
              <w:t xml:space="preserve"> </w:t>
            </w:r>
            <w:r w:rsidRPr="005F7109">
              <w:rPr>
                <w:rFonts w:ascii="Arial" w:hAnsi="Arial" w:cs="Arial"/>
                <w:sz w:val="20"/>
              </w:rPr>
              <w:t>PostgreSQL,</w:t>
            </w:r>
            <w:r w:rsidRPr="005F7109">
              <w:rPr>
                <w:rFonts w:ascii="Arial" w:hAnsi="Arial" w:cs="Arial"/>
                <w:spacing w:val="-6"/>
                <w:sz w:val="20"/>
              </w:rPr>
              <w:t xml:space="preserve"> </w:t>
            </w:r>
            <w:r w:rsidRPr="005F7109">
              <w:rPr>
                <w:rFonts w:ascii="Arial" w:hAnsi="Arial" w:cs="Arial"/>
                <w:sz w:val="20"/>
              </w:rPr>
              <w:t>ReactJS,</w:t>
            </w:r>
            <w:r w:rsidRPr="005F7109">
              <w:rPr>
                <w:rFonts w:ascii="Arial" w:hAnsi="Arial" w:cs="Arial"/>
                <w:spacing w:val="-6"/>
                <w:sz w:val="20"/>
              </w:rPr>
              <w:t xml:space="preserve"> </w:t>
            </w:r>
            <w:r w:rsidRPr="005F7109">
              <w:rPr>
                <w:rFonts w:ascii="Arial" w:hAnsi="Arial" w:cs="Arial"/>
                <w:sz w:val="20"/>
              </w:rPr>
              <w:t>CloudFormation,</w:t>
            </w:r>
            <w:r w:rsidRPr="005F7109">
              <w:rPr>
                <w:rFonts w:ascii="Arial" w:hAnsi="Arial" w:cs="Arial"/>
                <w:spacing w:val="-6"/>
                <w:sz w:val="20"/>
              </w:rPr>
              <w:t xml:space="preserve"> </w:t>
            </w:r>
            <w:r w:rsidRPr="005F7109">
              <w:rPr>
                <w:rFonts w:ascii="Arial" w:hAnsi="Arial" w:cs="Arial"/>
                <w:sz w:val="20"/>
              </w:rPr>
              <w:t>S3,</w:t>
            </w:r>
            <w:r w:rsidRPr="005F7109">
              <w:rPr>
                <w:rFonts w:ascii="Arial" w:hAnsi="Arial" w:cs="Arial"/>
                <w:spacing w:val="-2"/>
                <w:sz w:val="20"/>
              </w:rPr>
              <w:t xml:space="preserve"> </w:t>
            </w:r>
            <w:r w:rsidRPr="005F7109">
              <w:rPr>
                <w:rFonts w:ascii="Arial" w:hAnsi="Arial" w:cs="Arial"/>
                <w:sz w:val="20"/>
              </w:rPr>
              <w:t>DynamoDB,</w:t>
            </w:r>
            <w:r w:rsidRPr="005F7109">
              <w:rPr>
                <w:rFonts w:ascii="Arial" w:hAnsi="Arial" w:cs="Arial"/>
                <w:spacing w:val="-5"/>
                <w:sz w:val="20"/>
              </w:rPr>
              <w:t xml:space="preserve"> </w:t>
            </w:r>
            <w:r w:rsidRPr="005F7109">
              <w:rPr>
                <w:rFonts w:ascii="Arial" w:hAnsi="Arial" w:cs="Arial"/>
                <w:sz w:val="20"/>
              </w:rPr>
              <w:t>CloudFront</w:t>
            </w:r>
            <w:r w:rsidRPr="005F7109">
              <w:rPr>
                <w:rFonts w:ascii="Arial" w:hAnsi="Arial" w:cs="Arial"/>
                <w:sz w:val="20"/>
              </w:rPr>
              <w:t>,</w:t>
            </w:r>
            <w:r w:rsidRPr="005F7109">
              <w:rPr>
                <w:rFonts w:ascii="Arial" w:hAnsi="Arial" w:cs="Arial"/>
                <w:spacing w:val="40"/>
                <w:sz w:val="20"/>
              </w:rPr>
              <w:t xml:space="preserve"> </w:t>
            </w:r>
            <w:proofErr w:type="gramStart"/>
            <w:r w:rsidRPr="005F7109">
              <w:rPr>
                <w:rFonts w:ascii="Arial" w:hAnsi="Arial" w:cs="Arial"/>
                <w:sz w:val="20"/>
              </w:rPr>
              <w:t>CDK,AWS</w:t>
            </w:r>
            <w:proofErr w:type="gramEnd"/>
            <w:r w:rsidRPr="005F7109">
              <w:rPr>
                <w:rFonts w:ascii="Arial" w:hAnsi="Arial" w:cs="Arial"/>
                <w:sz w:val="20"/>
              </w:rPr>
              <w:t xml:space="preserve"> </w:t>
            </w:r>
            <w:r w:rsidRPr="005F7109">
              <w:rPr>
                <w:rFonts w:ascii="Arial" w:hAnsi="Arial" w:cs="Arial"/>
                <w:spacing w:val="-2"/>
                <w:sz w:val="20"/>
              </w:rPr>
              <w:t>Lambda,Docker,k8s,Apigateway</w:t>
            </w:r>
          </w:p>
        </w:tc>
      </w:tr>
      <w:tr w:rsidR="005F7109" w14:paraId="501A3CC4" w14:textId="77777777" w:rsidTr="005F7109">
        <w:trPr>
          <w:trHeight w:val="528"/>
        </w:trPr>
        <w:tc>
          <w:tcPr>
            <w:tcW w:w="1800" w:type="dxa"/>
            <w:shd w:val="clear" w:color="auto" w:fill="auto"/>
          </w:tcPr>
          <w:p w14:paraId="19F5BF77" w14:textId="5C0E2A22" w:rsidR="005F7109" w:rsidRPr="005F7109" w:rsidRDefault="005F7109" w:rsidP="005F7109">
            <w:pPr>
              <w:pStyle w:val="Header"/>
              <w:tabs>
                <w:tab w:val="clear" w:pos="4320"/>
                <w:tab w:val="clear" w:pos="8640"/>
              </w:tabs>
              <w:jc w:val="both"/>
              <w:rPr>
                <w:rFonts w:ascii="Arial" w:hAnsi="Arial" w:cs="Arial"/>
                <w:b/>
              </w:rPr>
            </w:pPr>
            <w:r w:rsidRPr="005F7109">
              <w:rPr>
                <w:rFonts w:ascii="Arial" w:hAnsi="Arial" w:cs="Arial"/>
                <w:b/>
              </w:rPr>
              <w:t>Tool</w:t>
            </w:r>
            <w:r w:rsidRPr="005F7109">
              <w:rPr>
                <w:rFonts w:ascii="Arial" w:hAnsi="Arial" w:cs="Arial"/>
                <w:b/>
                <w:spacing w:val="-6"/>
              </w:rPr>
              <w:t xml:space="preserve"> </w:t>
            </w:r>
            <w:r w:rsidRPr="005F7109">
              <w:rPr>
                <w:rFonts w:ascii="Arial" w:hAnsi="Arial" w:cs="Arial"/>
                <w:b/>
                <w:spacing w:val="-4"/>
              </w:rPr>
              <w:t>Used</w:t>
            </w:r>
          </w:p>
        </w:tc>
        <w:tc>
          <w:tcPr>
            <w:tcW w:w="8298" w:type="dxa"/>
            <w:shd w:val="clear" w:color="auto" w:fill="auto"/>
          </w:tcPr>
          <w:p w14:paraId="03BEF719" w14:textId="3E20EE82" w:rsidR="005F7109" w:rsidRPr="005F7109" w:rsidRDefault="005F7109" w:rsidP="005F7109">
            <w:pPr>
              <w:rPr>
                <w:rFonts w:ascii="Arial" w:hAnsi="Arial" w:cs="Arial"/>
                <w:sz w:val="20"/>
                <w:szCs w:val="20"/>
              </w:rPr>
            </w:pPr>
            <w:r w:rsidRPr="005F7109">
              <w:rPr>
                <w:rFonts w:ascii="Arial" w:hAnsi="Arial" w:cs="Arial"/>
                <w:sz w:val="20"/>
              </w:rPr>
              <w:t>IntelliJ,</w:t>
            </w:r>
            <w:r w:rsidRPr="005F7109">
              <w:rPr>
                <w:rFonts w:ascii="Arial" w:hAnsi="Arial" w:cs="Arial"/>
                <w:spacing w:val="-8"/>
                <w:sz w:val="20"/>
              </w:rPr>
              <w:t xml:space="preserve"> </w:t>
            </w:r>
            <w:r w:rsidRPr="005F7109">
              <w:rPr>
                <w:rFonts w:ascii="Arial" w:hAnsi="Arial" w:cs="Arial"/>
                <w:sz w:val="20"/>
              </w:rPr>
              <w:t>AWS</w:t>
            </w:r>
            <w:r w:rsidRPr="005F7109">
              <w:rPr>
                <w:rFonts w:ascii="Arial" w:hAnsi="Arial" w:cs="Arial"/>
                <w:spacing w:val="-5"/>
                <w:sz w:val="20"/>
              </w:rPr>
              <w:t xml:space="preserve"> </w:t>
            </w:r>
            <w:r w:rsidRPr="005F7109">
              <w:rPr>
                <w:rFonts w:ascii="Arial" w:hAnsi="Arial" w:cs="Arial"/>
                <w:sz w:val="20"/>
              </w:rPr>
              <w:t>Cloud,</w:t>
            </w:r>
            <w:r w:rsidRPr="005F7109">
              <w:rPr>
                <w:rFonts w:ascii="Arial" w:hAnsi="Arial" w:cs="Arial"/>
                <w:spacing w:val="-4"/>
                <w:sz w:val="20"/>
              </w:rPr>
              <w:t xml:space="preserve"> </w:t>
            </w:r>
            <w:r w:rsidRPr="005F7109">
              <w:rPr>
                <w:rFonts w:ascii="Arial" w:hAnsi="Arial" w:cs="Arial"/>
                <w:sz w:val="20"/>
              </w:rPr>
              <w:t>IBM</w:t>
            </w:r>
            <w:r w:rsidRPr="005F7109">
              <w:rPr>
                <w:rFonts w:ascii="Arial" w:hAnsi="Arial" w:cs="Arial"/>
                <w:spacing w:val="-8"/>
                <w:sz w:val="20"/>
              </w:rPr>
              <w:t xml:space="preserve"> </w:t>
            </w:r>
            <w:r w:rsidRPr="005F7109">
              <w:rPr>
                <w:rFonts w:ascii="Arial" w:hAnsi="Arial" w:cs="Arial"/>
                <w:sz w:val="20"/>
              </w:rPr>
              <w:t>Acoustic</w:t>
            </w:r>
            <w:r w:rsidRPr="005F7109">
              <w:rPr>
                <w:rFonts w:ascii="Arial" w:hAnsi="Arial" w:cs="Arial"/>
                <w:spacing w:val="-6"/>
                <w:sz w:val="20"/>
              </w:rPr>
              <w:t xml:space="preserve"> </w:t>
            </w:r>
            <w:r w:rsidRPr="005F7109">
              <w:rPr>
                <w:rFonts w:ascii="Arial" w:hAnsi="Arial" w:cs="Arial"/>
                <w:spacing w:val="-5"/>
                <w:sz w:val="20"/>
              </w:rPr>
              <w:t>CMS</w:t>
            </w:r>
          </w:p>
        </w:tc>
      </w:tr>
      <w:tr w:rsidR="005F7109" w14:paraId="30F2D15A" w14:textId="77777777" w:rsidTr="005F7109">
        <w:trPr>
          <w:trHeight w:val="387"/>
        </w:trPr>
        <w:tc>
          <w:tcPr>
            <w:tcW w:w="1800" w:type="dxa"/>
            <w:shd w:val="clear" w:color="auto" w:fill="auto"/>
          </w:tcPr>
          <w:p w14:paraId="698D58E9" w14:textId="77777777" w:rsidR="005F7109" w:rsidRPr="005F7109" w:rsidRDefault="005F7109" w:rsidP="005F7109">
            <w:pPr>
              <w:pStyle w:val="TableParagraph"/>
              <w:spacing w:before="130" w:line="256" w:lineRule="auto"/>
              <w:rPr>
                <w:b/>
                <w:sz w:val="20"/>
              </w:rPr>
            </w:pPr>
            <w:r w:rsidRPr="005F7109">
              <w:rPr>
                <w:b/>
                <w:spacing w:val="-2"/>
                <w:sz w:val="20"/>
              </w:rPr>
              <w:t>Project Description</w:t>
            </w:r>
          </w:p>
          <w:p w14:paraId="6E98C7F2" w14:textId="77777777" w:rsidR="005F7109" w:rsidRPr="005F7109" w:rsidRDefault="005F7109" w:rsidP="005F7109">
            <w:pPr>
              <w:pStyle w:val="TableParagraph"/>
              <w:ind w:left="0"/>
              <w:rPr>
                <w:sz w:val="20"/>
              </w:rPr>
            </w:pPr>
          </w:p>
          <w:p w14:paraId="763B7EEE" w14:textId="77777777" w:rsidR="005F7109" w:rsidRPr="005F7109" w:rsidRDefault="005F7109" w:rsidP="005F7109">
            <w:pPr>
              <w:pStyle w:val="TableParagraph"/>
              <w:spacing w:before="39"/>
              <w:ind w:left="0"/>
              <w:rPr>
                <w:sz w:val="20"/>
              </w:rPr>
            </w:pPr>
          </w:p>
          <w:p w14:paraId="199A1E5F" w14:textId="63815F94" w:rsidR="005F7109" w:rsidRPr="005F7109" w:rsidRDefault="005F7109" w:rsidP="005F7109">
            <w:pPr>
              <w:pStyle w:val="Header"/>
              <w:tabs>
                <w:tab w:val="clear" w:pos="4320"/>
                <w:tab w:val="clear" w:pos="8640"/>
              </w:tabs>
              <w:jc w:val="both"/>
              <w:rPr>
                <w:rFonts w:ascii="Arial" w:hAnsi="Arial" w:cs="Arial"/>
                <w:color w:val="000000"/>
              </w:rPr>
            </w:pPr>
            <w:r w:rsidRPr="005F7109">
              <w:rPr>
                <w:rFonts w:ascii="Arial" w:hAnsi="Arial" w:cs="Arial"/>
                <w:b/>
                <w:spacing w:val="-2"/>
              </w:rPr>
              <w:t>Responsibilities</w:t>
            </w:r>
          </w:p>
        </w:tc>
        <w:tc>
          <w:tcPr>
            <w:tcW w:w="8298" w:type="dxa"/>
            <w:shd w:val="clear" w:color="auto" w:fill="auto"/>
          </w:tcPr>
          <w:p w14:paraId="30C61527" w14:textId="77777777" w:rsidR="005F7109" w:rsidRPr="005F7109" w:rsidRDefault="005F7109" w:rsidP="005F7109">
            <w:pPr>
              <w:pStyle w:val="TableParagraph"/>
              <w:spacing w:before="130" w:line="259" w:lineRule="auto"/>
              <w:ind w:left="136"/>
              <w:rPr>
                <w:sz w:val="20"/>
              </w:rPr>
            </w:pPr>
            <w:r w:rsidRPr="005F7109">
              <w:rPr>
                <w:sz w:val="20"/>
              </w:rPr>
              <w:t>Reece</w:t>
            </w:r>
            <w:r w:rsidRPr="005F7109">
              <w:rPr>
                <w:spacing w:val="-4"/>
                <w:sz w:val="20"/>
              </w:rPr>
              <w:t xml:space="preserve"> </w:t>
            </w:r>
            <w:r w:rsidRPr="005F7109">
              <w:rPr>
                <w:sz w:val="20"/>
              </w:rPr>
              <w:t>Group</w:t>
            </w:r>
            <w:r w:rsidRPr="005F7109">
              <w:rPr>
                <w:spacing w:val="-4"/>
                <w:sz w:val="20"/>
              </w:rPr>
              <w:t xml:space="preserve"> </w:t>
            </w:r>
            <w:r w:rsidRPr="005F7109">
              <w:rPr>
                <w:sz w:val="20"/>
              </w:rPr>
              <w:t>is</w:t>
            </w:r>
            <w:r w:rsidRPr="005F7109">
              <w:rPr>
                <w:spacing w:val="-1"/>
                <w:sz w:val="20"/>
              </w:rPr>
              <w:t xml:space="preserve"> </w:t>
            </w:r>
            <w:r w:rsidRPr="005F7109">
              <w:rPr>
                <w:sz w:val="20"/>
              </w:rPr>
              <w:t>a</w:t>
            </w:r>
            <w:r w:rsidRPr="005F7109">
              <w:rPr>
                <w:spacing w:val="-4"/>
                <w:sz w:val="20"/>
              </w:rPr>
              <w:t xml:space="preserve"> </w:t>
            </w:r>
            <w:r w:rsidRPr="005F7109">
              <w:rPr>
                <w:sz w:val="20"/>
              </w:rPr>
              <w:t>leading</w:t>
            </w:r>
            <w:r w:rsidRPr="005F7109">
              <w:rPr>
                <w:spacing w:val="-2"/>
                <w:sz w:val="20"/>
              </w:rPr>
              <w:t xml:space="preserve"> </w:t>
            </w:r>
            <w:r w:rsidRPr="005F7109">
              <w:rPr>
                <w:sz w:val="20"/>
              </w:rPr>
              <w:t>distributor</w:t>
            </w:r>
            <w:r w:rsidRPr="005F7109">
              <w:rPr>
                <w:spacing w:val="-4"/>
                <w:sz w:val="20"/>
              </w:rPr>
              <w:t xml:space="preserve"> </w:t>
            </w:r>
            <w:r w:rsidRPr="005F7109">
              <w:rPr>
                <w:sz w:val="20"/>
              </w:rPr>
              <w:t>of</w:t>
            </w:r>
            <w:r w:rsidRPr="005F7109">
              <w:rPr>
                <w:spacing w:val="-2"/>
                <w:sz w:val="20"/>
              </w:rPr>
              <w:t xml:space="preserve"> </w:t>
            </w:r>
            <w:r w:rsidRPr="005F7109">
              <w:rPr>
                <w:sz w:val="20"/>
              </w:rPr>
              <w:t>plumbing,</w:t>
            </w:r>
            <w:r w:rsidRPr="005F7109">
              <w:rPr>
                <w:spacing w:val="-4"/>
                <w:sz w:val="20"/>
              </w:rPr>
              <w:t xml:space="preserve"> </w:t>
            </w:r>
            <w:r w:rsidRPr="005F7109">
              <w:rPr>
                <w:sz w:val="20"/>
              </w:rPr>
              <w:t>waterworks</w:t>
            </w:r>
            <w:r w:rsidRPr="005F7109">
              <w:rPr>
                <w:spacing w:val="-3"/>
                <w:sz w:val="20"/>
              </w:rPr>
              <w:t xml:space="preserve"> </w:t>
            </w:r>
            <w:r w:rsidRPr="005F7109">
              <w:rPr>
                <w:sz w:val="20"/>
              </w:rPr>
              <w:t>and</w:t>
            </w:r>
            <w:r w:rsidRPr="005F7109">
              <w:rPr>
                <w:spacing w:val="-4"/>
                <w:sz w:val="20"/>
              </w:rPr>
              <w:t xml:space="preserve"> </w:t>
            </w:r>
            <w:r w:rsidRPr="005F7109">
              <w:rPr>
                <w:sz w:val="20"/>
              </w:rPr>
              <w:t>HVAC-R</w:t>
            </w:r>
            <w:r w:rsidRPr="005F7109">
              <w:rPr>
                <w:spacing w:val="-1"/>
                <w:sz w:val="20"/>
              </w:rPr>
              <w:t xml:space="preserve"> </w:t>
            </w:r>
            <w:r w:rsidRPr="005F7109">
              <w:rPr>
                <w:sz w:val="20"/>
              </w:rPr>
              <w:t>products</w:t>
            </w:r>
            <w:r w:rsidRPr="005F7109">
              <w:rPr>
                <w:spacing w:val="-3"/>
                <w:sz w:val="20"/>
              </w:rPr>
              <w:t xml:space="preserve"> </w:t>
            </w:r>
            <w:r w:rsidRPr="005F7109">
              <w:rPr>
                <w:sz w:val="20"/>
              </w:rPr>
              <w:t>to commercial and residential customers through over 800 branches in Australia, New Zealand and the United States</w:t>
            </w:r>
          </w:p>
          <w:p w14:paraId="3A263ABB" w14:textId="77777777" w:rsidR="005F7109" w:rsidRPr="005F7109" w:rsidRDefault="005F7109" w:rsidP="005F7109">
            <w:pPr>
              <w:pStyle w:val="TableParagraph"/>
              <w:spacing w:before="16"/>
              <w:ind w:left="0"/>
              <w:rPr>
                <w:sz w:val="20"/>
              </w:rPr>
            </w:pPr>
          </w:p>
          <w:p w14:paraId="67A7EF4C" w14:textId="77777777" w:rsidR="005F7109" w:rsidRPr="005F7109" w:rsidRDefault="005F7109" w:rsidP="005F7109">
            <w:pPr>
              <w:pStyle w:val="TableParagraph"/>
              <w:numPr>
                <w:ilvl w:val="0"/>
                <w:numId w:val="15"/>
              </w:numPr>
              <w:tabs>
                <w:tab w:val="left" w:pos="315"/>
              </w:tabs>
              <w:ind w:left="315" w:hanging="124"/>
              <w:rPr>
                <w:sz w:val="20"/>
              </w:rPr>
            </w:pPr>
            <w:r w:rsidRPr="005F7109">
              <w:rPr>
                <w:sz w:val="20"/>
              </w:rPr>
              <w:t>Migrated</w:t>
            </w:r>
            <w:r w:rsidRPr="005F7109">
              <w:rPr>
                <w:spacing w:val="-8"/>
                <w:sz w:val="20"/>
              </w:rPr>
              <w:t xml:space="preserve"> </w:t>
            </w:r>
            <w:r w:rsidRPr="005F7109">
              <w:rPr>
                <w:sz w:val="20"/>
              </w:rPr>
              <w:t>around</w:t>
            </w:r>
            <w:r w:rsidRPr="005F7109">
              <w:rPr>
                <w:spacing w:val="-5"/>
                <w:sz w:val="20"/>
              </w:rPr>
              <w:t xml:space="preserve"> </w:t>
            </w:r>
            <w:r w:rsidRPr="005F7109">
              <w:rPr>
                <w:sz w:val="20"/>
              </w:rPr>
              <w:t>200</w:t>
            </w:r>
            <w:r w:rsidRPr="005F7109">
              <w:rPr>
                <w:spacing w:val="-8"/>
                <w:sz w:val="20"/>
              </w:rPr>
              <w:t xml:space="preserve"> </w:t>
            </w:r>
            <w:r w:rsidRPr="005F7109">
              <w:rPr>
                <w:sz w:val="20"/>
              </w:rPr>
              <w:t>bitbuckets</w:t>
            </w:r>
            <w:r w:rsidRPr="005F7109">
              <w:rPr>
                <w:spacing w:val="-6"/>
                <w:sz w:val="20"/>
              </w:rPr>
              <w:t xml:space="preserve"> </w:t>
            </w:r>
            <w:r w:rsidRPr="005F7109">
              <w:rPr>
                <w:sz w:val="20"/>
              </w:rPr>
              <w:t>repo</w:t>
            </w:r>
            <w:r w:rsidRPr="005F7109">
              <w:rPr>
                <w:spacing w:val="-8"/>
                <w:sz w:val="20"/>
              </w:rPr>
              <w:t xml:space="preserve"> </w:t>
            </w:r>
            <w:r w:rsidRPr="005F7109">
              <w:rPr>
                <w:sz w:val="20"/>
              </w:rPr>
              <w:t>to</w:t>
            </w:r>
            <w:r w:rsidRPr="005F7109">
              <w:rPr>
                <w:spacing w:val="-5"/>
                <w:sz w:val="20"/>
              </w:rPr>
              <w:t xml:space="preserve"> </w:t>
            </w:r>
            <w:proofErr w:type="spellStart"/>
            <w:r w:rsidRPr="005F7109">
              <w:rPr>
                <w:sz w:val="20"/>
              </w:rPr>
              <w:t>github</w:t>
            </w:r>
            <w:proofErr w:type="spellEnd"/>
            <w:r w:rsidRPr="005F7109">
              <w:rPr>
                <w:spacing w:val="-7"/>
                <w:sz w:val="20"/>
              </w:rPr>
              <w:t xml:space="preserve"> </w:t>
            </w:r>
            <w:r w:rsidRPr="005F7109">
              <w:rPr>
                <w:sz w:val="20"/>
              </w:rPr>
              <w:t>with</w:t>
            </w:r>
            <w:r w:rsidRPr="005F7109">
              <w:rPr>
                <w:spacing w:val="-2"/>
                <w:sz w:val="20"/>
              </w:rPr>
              <w:t xml:space="preserve"> </w:t>
            </w:r>
            <w:proofErr w:type="spellStart"/>
            <w:r w:rsidRPr="005F7109">
              <w:rPr>
                <w:sz w:val="20"/>
              </w:rPr>
              <w:t>github</w:t>
            </w:r>
            <w:proofErr w:type="spellEnd"/>
            <w:r w:rsidRPr="005F7109">
              <w:rPr>
                <w:spacing w:val="-7"/>
                <w:sz w:val="20"/>
              </w:rPr>
              <w:t xml:space="preserve"> </w:t>
            </w:r>
            <w:r w:rsidRPr="005F7109">
              <w:rPr>
                <w:sz w:val="20"/>
              </w:rPr>
              <w:t>Action</w:t>
            </w:r>
            <w:r w:rsidRPr="005F7109">
              <w:rPr>
                <w:spacing w:val="-5"/>
                <w:sz w:val="20"/>
              </w:rPr>
              <w:t xml:space="preserve"> </w:t>
            </w:r>
            <w:r w:rsidRPr="005F7109">
              <w:rPr>
                <w:sz w:val="20"/>
              </w:rPr>
              <w:t>CI/CD</w:t>
            </w:r>
            <w:r w:rsidRPr="005F7109">
              <w:rPr>
                <w:spacing w:val="-7"/>
                <w:sz w:val="20"/>
              </w:rPr>
              <w:t xml:space="preserve"> </w:t>
            </w:r>
            <w:r w:rsidRPr="005F7109">
              <w:rPr>
                <w:spacing w:val="-2"/>
                <w:sz w:val="20"/>
              </w:rPr>
              <w:t>pipeline.</w:t>
            </w:r>
          </w:p>
          <w:p w14:paraId="30942EDF" w14:textId="77777777" w:rsidR="005F7109" w:rsidRPr="005F7109" w:rsidRDefault="005F7109" w:rsidP="005F7109">
            <w:pPr>
              <w:pStyle w:val="TableParagraph"/>
              <w:numPr>
                <w:ilvl w:val="0"/>
                <w:numId w:val="15"/>
              </w:numPr>
              <w:tabs>
                <w:tab w:val="left" w:pos="315"/>
              </w:tabs>
              <w:spacing w:before="20"/>
              <w:ind w:left="315" w:hanging="124"/>
              <w:rPr>
                <w:sz w:val="20"/>
              </w:rPr>
            </w:pPr>
            <w:r w:rsidRPr="005F7109">
              <w:rPr>
                <w:sz w:val="20"/>
              </w:rPr>
              <w:t>Developed</w:t>
            </w:r>
            <w:r w:rsidRPr="005F7109">
              <w:rPr>
                <w:spacing w:val="-5"/>
                <w:sz w:val="20"/>
              </w:rPr>
              <w:t xml:space="preserve"> </w:t>
            </w:r>
            <w:r w:rsidRPr="005F7109">
              <w:rPr>
                <w:sz w:val="20"/>
              </w:rPr>
              <w:t>PLP</w:t>
            </w:r>
            <w:r w:rsidRPr="005F7109">
              <w:rPr>
                <w:spacing w:val="-8"/>
                <w:sz w:val="20"/>
              </w:rPr>
              <w:t xml:space="preserve"> </w:t>
            </w:r>
            <w:r w:rsidRPr="005F7109">
              <w:rPr>
                <w:sz w:val="20"/>
              </w:rPr>
              <w:t>and</w:t>
            </w:r>
            <w:r w:rsidRPr="005F7109">
              <w:rPr>
                <w:spacing w:val="-6"/>
                <w:sz w:val="20"/>
              </w:rPr>
              <w:t xml:space="preserve"> </w:t>
            </w:r>
            <w:r w:rsidRPr="005F7109">
              <w:rPr>
                <w:sz w:val="20"/>
              </w:rPr>
              <w:t>PDP</w:t>
            </w:r>
            <w:r w:rsidRPr="005F7109">
              <w:rPr>
                <w:spacing w:val="-5"/>
                <w:sz w:val="20"/>
              </w:rPr>
              <w:t xml:space="preserve"> </w:t>
            </w:r>
            <w:r w:rsidRPr="005F7109">
              <w:rPr>
                <w:sz w:val="20"/>
              </w:rPr>
              <w:t>backend</w:t>
            </w:r>
            <w:r w:rsidRPr="005F7109">
              <w:rPr>
                <w:spacing w:val="-8"/>
                <w:sz w:val="20"/>
              </w:rPr>
              <w:t xml:space="preserve"> </w:t>
            </w:r>
            <w:r w:rsidRPr="005F7109">
              <w:rPr>
                <w:spacing w:val="-2"/>
                <w:sz w:val="20"/>
              </w:rPr>
              <w:t>service.</w:t>
            </w:r>
          </w:p>
          <w:p w14:paraId="3FD6E8F1" w14:textId="77777777" w:rsidR="005F7109" w:rsidRPr="005F7109" w:rsidRDefault="005F7109" w:rsidP="005F7109">
            <w:pPr>
              <w:pStyle w:val="TableParagraph"/>
              <w:numPr>
                <w:ilvl w:val="0"/>
                <w:numId w:val="15"/>
              </w:numPr>
              <w:tabs>
                <w:tab w:val="left" w:pos="315"/>
              </w:tabs>
              <w:spacing w:before="17"/>
              <w:ind w:left="315" w:hanging="124"/>
              <w:rPr>
                <w:sz w:val="20"/>
              </w:rPr>
            </w:pPr>
            <w:r w:rsidRPr="005F7109">
              <w:rPr>
                <w:sz w:val="20"/>
              </w:rPr>
              <w:t>Developed</w:t>
            </w:r>
            <w:r w:rsidRPr="005F7109">
              <w:rPr>
                <w:spacing w:val="-9"/>
                <w:sz w:val="20"/>
              </w:rPr>
              <w:t xml:space="preserve"> </w:t>
            </w:r>
            <w:r w:rsidRPr="005F7109">
              <w:rPr>
                <w:sz w:val="20"/>
              </w:rPr>
              <w:t>stencil</w:t>
            </w:r>
            <w:r w:rsidRPr="005F7109">
              <w:rPr>
                <w:spacing w:val="-6"/>
                <w:sz w:val="20"/>
              </w:rPr>
              <w:t xml:space="preserve"> </w:t>
            </w:r>
            <w:r w:rsidRPr="005F7109">
              <w:rPr>
                <w:sz w:val="20"/>
              </w:rPr>
              <w:t>and</w:t>
            </w:r>
            <w:r w:rsidRPr="005F7109">
              <w:rPr>
                <w:spacing w:val="-7"/>
                <w:sz w:val="20"/>
              </w:rPr>
              <w:t xml:space="preserve"> </w:t>
            </w:r>
            <w:r w:rsidRPr="005F7109">
              <w:rPr>
                <w:sz w:val="20"/>
              </w:rPr>
              <w:t>react</w:t>
            </w:r>
            <w:r w:rsidRPr="005F7109">
              <w:rPr>
                <w:spacing w:val="-7"/>
                <w:sz w:val="20"/>
              </w:rPr>
              <w:t xml:space="preserve"> </w:t>
            </w:r>
            <w:proofErr w:type="spellStart"/>
            <w:r w:rsidRPr="005F7109">
              <w:rPr>
                <w:sz w:val="20"/>
              </w:rPr>
              <w:t>js</w:t>
            </w:r>
            <w:proofErr w:type="spellEnd"/>
            <w:r w:rsidRPr="005F7109">
              <w:rPr>
                <w:spacing w:val="-7"/>
                <w:sz w:val="20"/>
              </w:rPr>
              <w:t xml:space="preserve"> </w:t>
            </w:r>
            <w:r w:rsidRPr="005F7109">
              <w:rPr>
                <w:sz w:val="20"/>
              </w:rPr>
              <w:t>web</w:t>
            </w:r>
            <w:r w:rsidRPr="005F7109">
              <w:rPr>
                <w:spacing w:val="-8"/>
                <w:sz w:val="20"/>
              </w:rPr>
              <w:t xml:space="preserve"> </w:t>
            </w:r>
            <w:r w:rsidRPr="005F7109">
              <w:rPr>
                <w:sz w:val="20"/>
              </w:rPr>
              <w:t>components</w:t>
            </w:r>
            <w:r w:rsidRPr="005F7109">
              <w:rPr>
                <w:spacing w:val="-6"/>
                <w:sz w:val="20"/>
              </w:rPr>
              <w:t xml:space="preserve"> </w:t>
            </w:r>
            <w:r w:rsidRPr="005F7109">
              <w:rPr>
                <w:sz w:val="20"/>
              </w:rPr>
              <w:t>for</w:t>
            </w:r>
            <w:r w:rsidRPr="005F7109">
              <w:rPr>
                <w:spacing w:val="-4"/>
                <w:sz w:val="20"/>
              </w:rPr>
              <w:t xml:space="preserve"> </w:t>
            </w:r>
            <w:r w:rsidRPr="005F7109">
              <w:rPr>
                <w:sz w:val="20"/>
              </w:rPr>
              <w:t>Reece</w:t>
            </w:r>
            <w:r w:rsidRPr="005F7109">
              <w:rPr>
                <w:spacing w:val="-8"/>
                <w:sz w:val="20"/>
              </w:rPr>
              <w:t xml:space="preserve"> </w:t>
            </w:r>
            <w:r w:rsidRPr="005F7109">
              <w:rPr>
                <w:spacing w:val="-2"/>
                <w:sz w:val="20"/>
              </w:rPr>
              <w:t>frontend.</w:t>
            </w:r>
          </w:p>
          <w:p w14:paraId="32B34DC7" w14:textId="77777777" w:rsidR="005F7109" w:rsidRPr="005F7109" w:rsidRDefault="005F7109" w:rsidP="005F7109">
            <w:pPr>
              <w:pStyle w:val="TableParagraph"/>
              <w:numPr>
                <w:ilvl w:val="0"/>
                <w:numId w:val="15"/>
              </w:numPr>
              <w:tabs>
                <w:tab w:val="left" w:pos="315"/>
              </w:tabs>
              <w:spacing w:before="19"/>
              <w:ind w:left="315" w:hanging="124"/>
              <w:rPr>
                <w:sz w:val="20"/>
              </w:rPr>
            </w:pPr>
            <w:r w:rsidRPr="005F7109">
              <w:rPr>
                <w:sz w:val="20"/>
              </w:rPr>
              <w:t>Maintained</w:t>
            </w:r>
            <w:r w:rsidRPr="005F7109">
              <w:rPr>
                <w:spacing w:val="-8"/>
                <w:sz w:val="20"/>
              </w:rPr>
              <w:t xml:space="preserve"> </w:t>
            </w:r>
            <w:r w:rsidRPr="005F7109">
              <w:rPr>
                <w:sz w:val="20"/>
              </w:rPr>
              <w:t>and</w:t>
            </w:r>
            <w:r w:rsidRPr="005F7109">
              <w:rPr>
                <w:spacing w:val="-7"/>
                <w:sz w:val="20"/>
              </w:rPr>
              <w:t xml:space="preserve"> </w:t>
            </w:r>
            <w:r w:rsidRPr="005F7109">
              <w:rPr>
                <w:sz w:val="20"/>
              </w:rPr>
              <w:t>developed</w:t>
            </w:r>
            <w:r w:rsidRPr="005F7109">
              <w:rPr>
                <w:spacing w:val="-9"/>
                <w:sz w:val="20"/>
              </w:rPr>
              <w:t xml:space="preserve"> </w:t>
            </w:r>
            <w:r w:rsidRPr="005F7109">
              <w:rPr>
                <w:sz w:val="20"/>
              </w:rPr>
              <w:t>front</w:t>
            </w:r>
            <w:r w:rsidRPr="005F7109">
              <w:rPr>
                <w:spacing w:val="-7"/>
                <w:sz w:val="20"/>
              </w:rPr>
              <w:t xml:space="preserve"> </w:t>
            </w:r>
            <w:r w:rsidRPr="005F7109">
              <w:rPr>
                <w:sz w:val="20"/>
              </w:rPr>
              <w:t>pages</w:t>
            </w:r>
            <w:r w:rsidRPr="005F7109">
              <w:rPr>
                <w:spacing w:val="-7"/>
                <w:sz w:val="20"/>
              </w:rPr>
              <w:t xml:space="preserve"> </w:t>
            </w:r>
            <w:r w:rsidRPr="005F7109">
              <w:rPr>
                <w:sz w:val="20"/>
              </w:rPr>
              <w:t>on</w:t>
            </w:r>
            <w:r w:rsidRPr="005F7109">
              <w:rPr>
                <w:spacing w:val="-8"/>
                <w:sz w:val="20"/>
              </w:rPr>
              <w:t xml:space="preserve"> </w:t>
            </w:r>
            <w:r w:rsidRPr="005F7109">
              <w:rPr>
                <w:sz w:val="20"/>
              </w:rPr>
              <w:t>Acoustic</w:t>
            </w:r>
            <w:r w:rsidRPr="005F7109">
              <w:rPr>
                <w:spacing w:val="-6"/>
                <w:sz w:val="20"/>
              </w:rPr>
              <w:t xml:space="preserve"> </w:t>
            </w:r>
            <w:r w:rsidRPr="005F7109">
              <w:rPr>
                <w:spacing w:val="-5"/>
                <w:sz w:val="20"/>
              </w:rPr>
              <w:t>CMS</w:t>
            </w:r>
          </w:p>
          <w:p w14:paraId="38A8708E" w14:textId="23BB982C" w:rsidR="005F7109" w:rsidRPr="005F7109" w:rsidRDefault="005F7109" w:rsidP="005F7109">
            <w:pPr>
              <w:pStyle w:val="ListParagraph"/>
              <w:widowControl/>
              <w:autoSpaceDE/>
              <w:ind w:left="0"/>
              <w:rPr>
                <w:rFonts w:ascii="Arial" w:hAnsi="Arial" w:cs="Arial"/>
                <w:bCs/>
                <w:color w:val="000000"/>
                <w:sz w:val="20"/>
                <w:szCs w:val="20"/>
              </w:rPr>
            </w:pPr>
            <w:r w:rsidRPr="005F7109">
              <w:rPr>
                <w:rFonts w:ascii="Arial" w:hAnsi="Arial" w:cs="Arial"/>
                <w:sz w:val="20"/>
              </w:rPr>
              <w:t>Developed</w:t>
            </w:r>
            <w:r w:rsidRPr="005F7109">
              <w:rPr>
                <w:rFonts w:ascii="Arial" w:hAnsi="Arial" w:cs="Arial"/>
                <w:spacing w:val="-8"/>
                <w:sz w:val="20"/>
              </w:rPr>
              <w:t xml:space="preserve"> </w:t>
            </w:r>
            <w:r w:rsidRPr="005F7109">
              <w:rPr>
                <w:rFonts w:ascii="Arial" w:hAnsi="Arial" w:cs="Arial"/>
                <w:sz w:val="20"/>
              </w:rPr>
              <w:t>Lambda</w:t>
            </w:r>
            <w:r w:rsidRPr="005F7109">
              <w:rPr>
                <w:rFonts w:ascii="Arial" w:hAnsi="Arial" w:cs="Arial"/>
                <w:spacing w:val="-6"/>
                <w:sz w:val="20"/>
              </w:rPr>
              <w:t xml:space="preserve"> </w:t>
            </w:r>
            <w:r w:rsidRPr="005F7109">
              <w:rPr>
                <w:rFonts w:ascii="Arial" w:hAnsi="Arial" w:cs="Arial"/>
                <w:sz w:val="20"/>
              </w:rPr>
              <w:t>function</w:t>
            </w:r>
            <w:r w:rsidRPr="005F7109">
              <w:rPr>
                <w:rFonts w:ascii="Arial" w:hAnsi="Arial" w:cs="Arial"/>
                <w:spacing w:val="-8"/>
                <w:sz w:val="20"/>
              </w:rPr>
              <w:t xml:space="preserve"> </w:t>
            </w:r>
            <w:r w:rsidRPr="005F7109">
              <w:rPr>
                <w:rFonts w:ascii="Arial" w:hAnsi="Arial" w:cs="Arial"/>
                <w:sz w:val="20"/>
              </w:rPr>
              <w:t>using</w:t>
            </w:r>
            <w:r w:rsidRPr="005F7109">
              <w:rPr>
                <w:rFonts w:ascii="Arial" w:hAnsi="Arial" w:cs="Arial"/>
                <w:spacing w:val="-7"/>
                <w:sz w:val="20"/>
              </w:rPr>
              <w:t xml:space="preserve"> </w:t>
            </w:r>
            <w:r w:rsidRPr="005F7109">
              <w:rPr>
                <w:rFonts w:ascii="Arial" w:hAnsi="Arial" w:cs="Arial"/>
                <w:sz w:val="20"/>
              </w:rPr>
              <w:t>NodeJS</w:t>
            </w:r>
            <w:r w:rsidRPr="005F7109">
              <w:rPr>
                <w:rFonts w:ascii="Arial" w:hAnsi="Arial" w:cs="Arial"/>
                <w:spacing w:val="-8"/>
                <w:sz w:val="20"/>
              </w:rPr>
              <w:t xml:space="preserve"> </w:t>
            </w:r>
            <w:r w:rsidRPr="005F7109">
              <w:rPr>
                <w:rFonts w:ascii="Arial" w:hAnsi="Arial" w:cs="Arial"/>
                <w:sz w:val="20"/>
              </w:rPr>
              <w:t>and</w:t>
            </w:r>
            <w:r w:rsidRPr="005F7109">
              <w:rPr>
                <w:rFonts w:ascii="Arial" w:hAnsi="Arial" w:cs="Arial"/>
                <w:spacing w:val="-7"/>
                <w:sz w:val="20"/>
              </w:rPr>
              <w:t xml:space="preserve"> </w:t>
            </w:r>
            <w:r w:rsidRPr="005F7109">
              <w:rPr>
                <w:rFonts w:ascii="Arial" w:hAnsi="Arial" w:cs="Arial"/>
                <w:sz w:val="20"/>
              </w:rPr>
              <w:t>deployed</w:t>
            </w:r>
            <w:r w:rsidRPr="005F7109">
              <w:rPr>
                <w:rFonts w:ascii="Arial" w:hAnsi="Arial" w:cs="Arial"/>
                <w:spacing w:val="-8"/>
                <w:sz w:val="20"/>
              </w:rPr>
              <w:t xml:space="preserve"> </w:t>
            </w:r>
            <w:r w:rsidRPr="005F7109">
              <w:rPr>
                <w:rFonts w:ascii="Arial" w:hAnsi="Arial" w:cs="Arial"/>
                <w:sz w:val="20"/>
              </w:rPr>
              <w:t>vis</w:t>
            </w:r>
            <w:r w:rsidRPr="005F7109">
              <w:rPr>
                <w:rFonts w:ascii="Arial" w:hAnsi="Arial" w:cs="Arial"/>
                <w:spacing w:val="-6"/>
                <w:sz w:val="20"/>
              </w:rPr>
              <w:t xml:space="preserve"> </w:t>
            </w:r>
            <w:r w:rsidRPr="005F7109">
              <w:rPr>
                <w:rFonts w:ascii="Arial" w:hAnsi="Arial" w:cs="Arial"/>
                <w:sz w:val="20"/>
              </w:rPr>
              <w:t>AWS</w:t>
            </w:r>
            <w:r w:rsidRPr="005F7109">
              <w:rPr>
                <w:rFonts w:ascii="Arial" w:hAnsi="Arial" w:cs="Arial"/>
                <w:spacing w:val="-8"/>
                <w:sz w:val="20"/>
              </w:rPr>
              <w:t xml:space="preserve"> </w:t>
            </w:r>
            <w:r w:rsidRPr="005F7109">
              <w:rPr>
                <w:rFonts w:ascii="Arial" w:hAnsi="Arial" w:cs="Arial"/>
                <w:sz w:val="20"/>
              </w:rPr>
              <w:t>cloud</w:t>
            </w:r>
            <w:r w:rsidRPr="005F7109">
              <w:rPr>
                <w:rFonts w:ascii="Arial" w:hAnsi="Arial" w:cs="Arial"/>
                <w:spacing w:val="-7"/>
                <w:sz w:val="20"/>
              </w:rPr>
              <w:t xml:space="preserve"> </w:t>
            </w:r>
            <w:r w:rsidRPr="005F7109">
              <w:rPr>
                <w:rFonts w:ascii="Arial" w:hAnsi="Arial" w:cs="Arial"/>
                <w:spacing w:val="-2"/>
                <w:sz w:val="20"/>
              </w:rPr>
              <w:t>formation</w:t>
            </w:r>
          </w:p>
        </w:tc>
      </w:tr>
      <w:tr w:rsidR="00754B3C" w14:paraId="34132A87" w14:textId="77777777" w:rsidTr="005F7109">
        <w:trPr>
          <w:trHeight w:val="387"/>
        </w:trPr>
        <w:tc>
          <w:tcPr>
            <w:tcW w:w="1800" w:type="dxa"/>
            <w:shd w:val="clear" w:color="auto" w:fill="auto"/>
          </w:tcPr>
          <w:p w14:paraId="422F66D9" w14:textId="77777777" w:rsidR="00754B3C" w:rsidRDefault="00754B3C" w:rsidP="00A4736F">
            <w:pPr>
              <w:pStyle w:val="Header"/>
              <w:tabs>
                <w:tab w:val="clear" w:pos="4320"/>
                <w:tab w:val="clear" w:pos="8640"/>
              </w:tabs>
              <w:jc w:val="both"/>
              <w:rPr>
                <w:rFonts w:ascii="Arial" w:hAnsi="Arial" w:cs="Arial"/>
              </w:rPr>
            </w:pPr>
          </w:p>
          <w:p w14:paraId="43DBEE05" w14:textId="77777777" w:rsidR="005F7109" w:rsidRDefault="005F7109" w:rsidP="00A4736F">
            <w:pPr>
              <w:pStyle w:val="Header"/>
              <w:tabs>
                <w:tab w:val="clear" w:pos="4320"/>
                <w:tab w:val="clear" w:pos="8640"/>
              </w:tabs>
              <w:jc w:val="both"/>
              <w:rPr>
                <w:rFonts w:ascii="Arial" w:hAnsi="Arial" w:cs="Arial"/>
              </w:rPr>
            </w:pPr>
          </w:p>
          <w:p w14:paraId="6E563465" w14:textId="77777777" w:rsidR="005F7109" w:rsidRDefault="005F7109" w:rsidP="00A4736F">
            <w:pPr>
              <w:pStyle w:val="Header"/>
              <w:tabs>
                <w:tab w:val="clear" w:pos="4320"/>
                <w:tab w:val="clear" w:pos="8640"/>
              </w:tabs>
              <w:jc w:val="both"/>
              <w:rPr>
                <w:rFonts w:ascii="Arial" w:hAnsi="Arial" w:cs="Arial"/>
              </w:rPr>
            </w:pPr>
          </w:p>
        </w:tc>
        <w:tc>
          <w:tcPr>
            <w:tcW w:w="8298" w:type="dxa"/>
            <w:shd w:val="clear" w:color="auto" w:fill="auto"/>
          </w:tcPr>
          <w:p w14:paraId="7C250A90" w14:textId="77777777" w:rsidR="00754B3C" w:rsidRDefault="00754B3C" w:rsidP="00A4736F">
            <w:pPr>
              <w:rPr>
                <w:rFonts w:ascii="Arial" w:hAnsi="Arial" w:cs="Arial"/>
                <w:sz w:val="20"/>
                <w:szCs w:val="20"/>
              </w:rPr>
            </w:pPr>
          </w:p>
        </w:tc>
      </w:tr>
      <w:tr w:rsidR="00754B3C" w14:paraId="20467467" w14:textId="77777777" w:rsidTr="005F7109">
        <w:trPr>
          <w:trHeight w:val="387"/>
        </w:trPr>
        <w:tc>
          <w:tcPr>
            <w:tcW w:w="1800" w:type="dxa"/>
            <w:shd w:val="clear" w:color="auto" w:fill="auto"/>
          </w:tcPr>
          <w:p w14:paraId="02625CFD" w14:textId="77777777" w:rsidR="00754B3C" w:rsidRDefault="00754B3C" w:rsidP="00A4736F">
            <w:pPr>
              <w:pStyle w:val="Header"/>
              <w:tabs>
                <w:tab w:val="clear" w:pos="4320"/>
                <w:tab w:val="clear" w:pos="8640"/>
              </w:tabs>
              <w:jc w:val="both"/>
              <w:rPr>
                <w:rFonts w:ascii="Arial" w:hAnsi="Arial" w:cs="Arial"/>
              </w:rPr>
            </w:pPr>
          </w:p>
        </w:tc>
        <w:tc>
          <w:tcPr>
            <w:tcW w:w="8298" w:type="dxa"/>
            <w:shd w:val="clear" w:color="auto" w:fill="auto"/>
          </w:tcPr>
          <w:p w14:paraId="129604E5" w14:textId="77777777" w:rsidR="00754B3C" w:rsidRDefault="00754B3C" w:rsidP="00A4736F">
            <w:pPr>
              <w:rPr>
                <w:rFonts w:ascii="Arial" w:hAnsi="Arial" w:cs="Arial"/>
                <w:sz w:val="20"/>
                <w:szCs w:val="20"/>
              </w:rPr>
            </w:pPr>
          </w:p>
        </w:tc>
      </w:tr>
      <w:tr w:rsidR="00754B3C" w:rsidRPr="00701825" w14:paraId="01374FD2" w14:textId="77777777" w:rsidTr="005F7109">
        <w:trPr>
          <w:trHeight w:val="387"/>
        </w:trPr>
        <w:tc>
          <w:tcPr>
            <w:tcW w:w="1800" w:type="dxa"/>
            <w:shd w:val="clear" w:color="auto" w:fill="auto"/>
          </w:tcPr>
          <w:p w14:paraId="49EC482B" w14:textId="3F8CE51F" w:rsidR="00754B3C" w:rsidRPr="005F7109" w:rsidRDefault="00754B3C" w:rsidP="00A4736F">
            <w:pPr>
              <w:pStyle w:val="Header"/>
              <w:tabs>
                <w:tab w:val="clear" w:pos="4320"/>
                <w:tab w:val="clear" w:pos="8640"/>
              </w:tabs>
              <w:jc w:val="both"/>
              <w:rPr>
                <w:rFonts w:ascii="Arial" w:hAnsi="Arial" w:cs="Arial"/>
                <w:b/>
                <w:bCs/>
              </w:rPr>
            </w:pPr>
            <w:r w:rsidRPr="005F7109">
              <w:rPr>
                <w:rFonts w:ascii="Arial" w:hAnsi="Arial" w:cs="Arial"/>
                <w:b/>
                <w:bCs/>
              </w:rPr>
              <w:t>Project #</w:t>
            </w:r>
            <w:r w:rsidR="005F7109" w:rsidRPr="005F7109">
              <w:rPr>
                <w:rFonts w:ascii="Arial" w:hAnsi="Arial" w:cs="Arial"/>
                <w:b/>
                <w:bCs/>
              </w:rPr>
              <w:t>3</w:t>
            </w:r>
          </w:p>
        </w:tc>
        <w:tc>
          <w:tcPr>
            <w:tcW w:w="8298" w:type="dxa"/>
            <w:shd w:val="clear" w:color="auto" w:fill="auto"/>
          </w:tcPr>
          <w:p w14:paraId="08996EAB" w14:textId="77777777" w:rsidR="00754B3C" w:rsidRPr="00754B3C" w:rsidRDefault="00754B3C" w:rsidP="00A4736F">
            <w:pPr>
              <w:rPr>
                <w:rFonts w:ascii="Arial" w:hAnsi="Arial" w:cs="Arial"/>
                <w:sz w:val="20"/>
                <w:szCs w:val="20"/>
              </w:rPr>
            </w:pPr>
            <w:r w:rsidRPr="00754B3C">
              <w:rPr>
                <w:rFonts w:ascii="Arial" w:hAnsi="Arial" w:cs="Arial"/>
                <w:sz w:val="20"/>
                <w:szCs w:val="20"/>
              </w:rPr>
              <w:t xml:space="preserve">Energy Real </w:t>
            </w:r>
            <w:proofErr w:type="gramStart"/>
            <w:r w:rsidRPr="00754B3C">
              <w:rPr>
                <w:rFonts w:ascii="Arial" w:hAnsi="Arial" w:cs="Arial"/>
                <w:sz w:val="20"/>
                <w:szCs w:val="20"/>
              </w:rPr>
              <w:t>Time(</w:t>
            </w:r>
            <w:proofErr w:type="gramEnd"/>
            <w:r w:rsidRPr="00754B3C">
              <w:rPr>
                <w:rFonts w:ascii="Arial" w:hAnsi="Arial" w:cs="Arial"/>
                <w:sz w:val="20"/>
                <w:szCs w:val="20"/>
              </w:rPr>
              <w:t>ETR)</w:t>
            </w:r>
          </w:p>
        </w:tc>
      </w:tr>
      <w:tr w:rsidR="00754B3C" w14:paraId="749A3FE1" w14:textId="77777777" w:rsidTr="005F7109">
        <w:trPr>
          <w:trHeight w:val="387"/>
        </w:trPr>
        <w:tc>
          <w:tcPr>
            <w:tcW w:w="1800" w:type="dxa"/>
            <w:shd w:val="clear" w:color="auto" w:fill="auto"/>
          </w:tcPr>
          <w:p w14:paraId="41FDD985" w14:textId="77777777" w:rsidR="00754B3C" w:rsidRPr="00754B3C" w:rsidRDefault="00754B3C" w:rsidP="00A4736F">
            <w:pPr>
              <w:pStyle w:val="Header"/>
              <w:tabs>
                <w:tab w:val="clear" w:pos="4320"/>
                <w:tab w:val="clear" w:pos="8640"/>
              </w:tabs>
              <w:jc w:val="both"/>
              <w:rPr>
                <w:rFonts w:ascii="Arial" w:hAnsi="Arial" w:cs="Arial"/>
              </w:rPr>
            </w:pPr>
            <w:r w:rsidRPr="00754B3C">
              <w:rPr>
                <w:rFonts w:ascii="Arial" w:hAnsi="Arial" w:cs="Arial"/>
              </w:rPr>
              <w:t>Client</w:t>
            </w:r>
          </w:p>
        </w:tc>
        <w:tc>
          <w:tcPr>
            <w:tcW w:w="8298" w:type="dxa"/>
            <w:shd w:val="clear" w:color="auto" w:fill="auto"/>
          </w:tcPr>
          <w:p w14:paraId="428E9FEE" w14:textId="55FDA231" w:rsidR="00754B3C" w:rsidRPr="0047491D" w:rsidRDefault="005F7109" w:rsidP="00754B3C">
            <w:pPr>
              <w:rPr>
                <w:rFonts w:ascii="Arial" w:hAnsi="Arial" w:cs="Arial"/>
                <w:sz w:val="20"/>
                <w:szCs w:val="20"/>
              </w:rPr>
            </w:pPr>
            <w:proofErr w:type="spellStart"/>
            <w:r w:rsidRPr="0047491D">
              <w:rPr>
                <w:rFonts w:ascii="Arial" w:hAnsi="Arial" w:cs="Arial"/>
                <w:sz w:val="20"/>
                <w:szCs w:val="20"/>
              </w:rPr>
              <w:t>GRTgaz</w:t>
            </w:r>
            <w:proofErr w:type="spellEnd"/>
            <w:r w:rsidRPr="0047491D">
              <w:rPr>
                <w:rFonts w:ascii="Arial" w:hAnsi="Arial" w:cs="Arial"/>
                <w:sz w:val="20"/>
                <w:szCs w:val="20"/>
              </w:rPr>
              <w:t>, France</w:t>
            </w:r>
          </w:p>
        </w:tc>
      </w:tr>
      <w:tr w:rsidR="00754B3C" w14:paraId="23A2F3C2" w14:textId="77777777" w:rsidTr="005F7109">
        <w:trPr>
          <w:trHeight w:val="387"/>
        </w:trPr>
        <w:tc>
          <w:tcPr>
            <w:tcW w:w="1800" w:type="dxa"/>
            <w:shd w:val="clear" w:color="auto" w:fill="auto"/>
          </w:tcPr>
          <w:p w14:paraId="5C919372" w14:textId="77777777" w:rsidR="00754B3C" w:rsidRPr="00754B3C" w:rsidRDefault="00754B3C" w:rsidP="00A4736F">
            <w:pPr>
              <w:pStyle w:val="Header"/>
              <w:tabs>
                <w:tab w:val="clear" w:pos="4320"/>
                <w:tab w:val="clear" w:pos="8640"/>
              </w:tabs>
              <w:jc w:val="both"/>
              <w:rPr>
                <w:rFonts w:ascii="Arial" w:hAnsi="Arial" w:cs="Arial"/>
              </w:rPr>
            </w:pPr>
            <w:r w:rsidRPr="00754B3C">
              <w:rPr>
                <w:rFonts w:ascii="Arial" w:hAnsi="Arial" w:cs="Arial"/>
              </w:rPr>
              <w:t>Duration</w:t>
            </w:r>
          </w:p>
          <w:p w14:paraId="57D26E3B" w14:textId="77777777" w:rsidR="00754B3C" w:rsidRPr="00754B3C" w:rsidRDefault="00754B3C" w:rsidP="00A4736F">
            <w:pPr>
              <w:pStyle w:val="Header"/>
              <w:tabs>
                <w:tab w:val="clear" w:pos="4320"/>
                <w:tab w:val="clear" w:pos="8640"/>
              </w:tabs>
              <w:jc w:val="both"/>
              <w:rPr>
                <w:rFonts w:ascii="Arial" w:hAnsi="Arial" w:cs="Arial"/>
              </w:rPr>
            </w:pPr>
          </w:p>
        </w:tc>
        <w:tc>
          <w:tcPr>
            <w:tcW w:w="8298" w:type="dxa"/>
            <w:shd w:val="clear" w:color="auto" w:fill="auto"/>
          </w:tcPr>
          <w:p w14:paraId="3EDBA3E7" w14:textId="77777777" w:rsidR="00754B3C" w:rsidRPr="00754B3C" w:rsidRDefault="00754B3C" w:rsidP="00754B3C">
            <w:pPr>
              <w:rPr>
                <w:rFonts w:ascii="Arial" w:hAnsi="Arial" w:cs="Arial"/>
                <w:sz w:val="20"/>
                <w:szCs w:val="20"/>
              </w:rPr>
            </w:pPr>
            <w:r w:rsidRPr="00754B3C">
              <w:rPr>
                <w:rFonts w:ascii="Arial" w:hAnsi="Arial" w:cs="Arial"/>
                <w:sz w:val="20"/>
                <w:szCs w:val="20"/>
              </w:rPr>
              <w:t>Sep 2019– till date</w:t>
            </w:r>
          </w:p>
          <w:p w14:paraId="0B2B9FED" w14:textId="77777777" w:rsidR="00754B3C" w:rsidRPr="00754B3C" w:rsidRDefault="00754B3C" w:rsidP="00754B3C">
            <w:pPr>
              <w:rPr>
                <w:rFonts w:ascii="Arial" w:hAnsi="Arial" w:cs="Arial"/>
                <w:sz w:val="20"/>
                <w:szCs w:val="20"/>
              </w:rPr>
            </w:pPr>
          </w:p>
        </w:tc>
      </w:tr>
      <w:tr w:rsidR="00754B3C" w14:paraId="1B277606" w14:textId="77777777" w:rsidTr="005F7109">
        <w:trPr>
          <w:trHeight w:val="387"/>
        </w:trPr>
        <w:tc>
          <w:tcPr>
            <w:tcW w:w="1800" w:type="dxa"/>
            <w:shd w:val="clear" w:color="auto" w:fill="auto"/>
          </w:tcPr>
          <w:p w14:paraId="3D6E16D8" w14:textId="77777777" w:rsidR="00754B3C" w:rsidRPr="00754B3C" w:rsidRDefault="00754B3C" w:rsidP="00A4736F">
            <w:pPr>
              <w:pStyle w:val="Header"/>
              <w:tabs>
                <w:tab w:val="clear" w:pos="4320"/>
                <w:tab w:val="clear" w:pos="8640"/>
              </w:tabs>
              <w:jc w:val="both"/>
              <w:rPr>
                <w:rFonts w:ascii="Arial" w:hAnsi="Arial" w:cs="Arial"/>
              </w:rPr>
            </w:pPr>
            <w:r w:rsidRPr="00754B3C">
              <w:rPr>
                <w:rFonts w:ascii="Arial" w:hAnsi="Arial" w:cs="Arial"/>
              </w:rPr>
              <w:t>Technologies</w:t>
            </w:r>
          </w:p>
        </w:tc>
        <w:tc>
          <w:tcPr>
            <w:tcW w:w="8298" w:type="dxa"/>
            <w:shd w:val="clear" w:color="auto" w:fill="auto"/>
          </w:tcPr>
          <w:p w14:paraId="436F2D3E" w14:textId="150687B9" w:rsidR="00754B3C" w:rsidRPr="008D42E4" w:rsidRDefault="00754B3C" w:rsidP="00A4736F">
            <w:pPr>
              <w:rPr>
                <w:rFonts w:ascii="Arial" w:hAnsi="Arial" w:cs="Arial"/>
                <w:sz w:val="20"/>
                <w:szCs w:val="20"/>
              </w:rPr>
            </w:pPr>
            <w:r w:rsidRPr="008D42E4">
              <w:rPr>
                <w:rFonts w:ascii="Arial" w:hAnsi="Arial" w:cs="Arial"/>
                <w:sz w:val="20"/>
                <w:szCs w:val="20"/>
              </w:rPr>
              <w:t>JDK</w:t>
            </w:r>
            <w:r w:rsidR="005F7109">
              <w:rPr>
                <w:rFonts w:ascii="Arial" w:hAnsi="Arial" w:cs="Arial"/>
                <w:sz w:val="20"/>
                <w:szCs w:val="20"/>
              </w:rPr>
              <w:t>8</w:t>
            </w:r>
            <w:r w:rsidRPr="008D42E4">
              <w:rPr>
                <w:rFonts w:ascii="Arial" w:hAnsi="Arial" w:cs="Arial"/>
                <w:sz w:val="20"/>
                <w:szCs w:val="20"/>
              </w:rPr>
              <w:t>,</w:t>
            </w:r>
            <w:r w:rsidR="005F7109">
              <w:rPr>
                <w:rFonts w:ascii="Arial" w:hAnsi="Arial" w:cs="Arial"/>
                <w:sz w:val="20"/>
                <w:szCs w:val="20"/>
              </w:rPr>
              <w:t xml:space="preserve"> Multithreading, Oracle</w:t>
            </w:r>
            <w:r w:rsidRPr="008D42E4">
              <w:rPr>
                <w:rFonts w:ascii="Arial" w:hAnsi="Arial" w:cs="Arial"/>
                <w:sz w:val="20"/>
                <w:szCs w:val="20"/>
              </w:rPr>
              <w:t>11g, Angular JS/Angular</w:t>
            </w:r>
            <w:proofErr w:type="gramStart"/>
            <w:r w:rsidRPr="008D42E4">
              <w:rPr>
                <w:rFonts w:ascii="Arial" w:hAnsi="Arial" w:cs="Arial"/>
                <w:sz w:val="20"/>
                <w:szCs w:val="20"/>
              </w:rPr>
              <w:t>10,Typescript</w:t>
            </w:r>
            <w:proofErr w:type="gramEnd"/>
            <w:r w:rsidRPr="008D42E4">
              <w:rPr>
                <w:rFonts w:ascii="Arial" w:hAnsi="Arial" w:cs="Arial"/>
                <w:sz w:val="20"/>
                <w:szCs w:val="20"/>
              </w:rPr>
              <w:t xml:space="preserve">,ReactJS and JavaScript, ActiveMQ, Rest Easy, MyBatis, EhCache with SAG Terracotta Big Memory, Swagger, SAG </w:t>
            </w:r>
            <w:r w:rsidR="005F7109" w:rsidRPr="008D42E4">
              <w:rPr>
                <w:rFonts w:ascii="Arial" w:hAnsi="Arial" w:cs="Arial"/>
                <w:sz w:val="20"/>
                <w:szCs w:val="20"/>
              </w:rPr>
              <w:t>webMethod</w:t>
            </w:r>
            <w:r w:rsidR="005F7109">
              <w:rPr>
                <w:rFonts w:ascii="Arial" w:hAnsi="Arial" w:cs="Arial"/>
                <w:sz w:val="20"/>
                <w:szCs w:val="20"/>
              </w:rPr>
              <w:t>, SpringBoot</w:t>
            </w:r>
            <w:r>
              <w:rPr>
                <w:rFonts w:ascii="Arial" w:hAnsi="Arial" w:cs="Arial"/>
                <w:sz w:val="20"/>
                <w:szCs w:val="20"/>
              </w:rPr>
              <w:t xml:space="preserve"> Microservice, Docker  and K8s on WAS </w:t>
            </w:r>
            <w:r w:rsidRPr="008D42E4">
              <w:rPr>
                <w:rFonts w:ascii="Arial" w:hAnsi="Arial" w:cs="Arial"/>
                <w:sz w:val="20"/>
                <w:szCs w:val="20"/>
              </w:rPr>
              <w:t xml:space="preserve"> </w:t>
            </w:r>
          </w:p>
        </w:tc>
      </w:tr>
      <w:tr w:rsidR="00754B3C" w14:paraId="2453A28C" w14:textId="77777777" w:rsidTr="005F7109">
        <w:trPr>
          <w:trHeight w:val="387"/>
        </w:trPr>
        <w:tc>
          <w:tcPr>
            <w:tcW w:w="1800" w:type="dxa"/>
            <w:shd w:val="clear" w:color="auto" w:fill="auto"/>
          </w:tcPr>
          <w:p w14:paraId="53E77721" w14:textId="77777777" w:rsidR="00754B3C" w:rsidRPr="00754B3C" w:rsidRDefault="00754B3C" w:rsidP="00A4736F">
            <w:pPr>
              <w:pStyle w:val="Header"/>
              <w:tabs>
                <w:tab w:val="clear" w:pos="4320"/>
                <w:tab w:val="clear" w:pos="8640"/>
              </w:tabs>
              <w:jc w:val="both"/>
              <w:rPr>
                <w:rFonts w:ascii="Arial" w:hAnsi="Arial" w:cs="Arial"/>
              </w:rPr>
            </w:pPr>
            <w:r w:rsidRPr="00754B3C">
              <w:rPr>
                <w:rFonts w:ascii="Arial" w:hAnsi="Arial" w:cs="Arial"/>
              </w:rPr>
              <w:t>Tool Used</w:t>
            </w:r>
          </w:p>
        </w:tc>
        <w:tc>
          <w:tcPr>
            <w:tcW w:w="8298" w:type="dxa"/>
            <w:shd w:val="clear" w:color="auto" w:fill="auto"/>
          </w:tcPr>
          <w:p w14:paraId="71D21A9B" w14:textId="58C889D8" w:rsidR="00754B3C" w:rsidRPr="008D42E4" w:rsidRDefault="005F7109" w:rsidP="00A4736F">
            <w:pPr>
              <w:rPr>
                <w:rFonts w:ascii="Arial" w:hAnsi="Arial" w:cs="Arial"/>
                <w:sz w:val="20"/>
                <w:szCs w:val="20"/>
              </w:rPr>
            </w:pPr>
            <w:r w:rsidRPr="008D42E4">
              <w:rPr>
                <w:rFonts w:ascii="Arial" w:hAnsi="Arial" w:cs="Arial"/>
                <w:sz w:val="20"/>
                <w:szCs w:val="20"/>
              </w:rPr>
              <w:t>SVN, JIRA</w:t>
            </w:r>
            <w:r w:rsidR="00754B3C" w:rsidRPr="008D42E4">
              <w:rPr>
                <w:rFonts w:ascii="Arial" w:hAnsi="Arial" w:cs="Arial"/>
                <w:sz w:val="20"/>
                <w:szCs w:val="20"/>
              </w:rPr>
              <w:t>, JbossAS7/WildFly, Eclipse, Web Storm, VS Code, AWS Cloud, Maven, SAG WebMethod,Ehcache,MyBatis, SAG Big Memory Terracotta</w:t>
            </w:r>
            <w:r w:rsidR="00754B3C">
              <w:rPr>
                <w:rFonts w:ascii="Arial" w:hAnsi="Arial" w:cs="Arial"/>
                <w:sz w:val="20"/>
                <w:szCs w:val="20"/>
              </w:rPr>
              <w:t xml:space="preserve"> and JMeter</w:t>
            </w:r>
          </w:p>
        </w:tc>
      </w:tr>
      <w:tr w:rsidR="00754B3C" w14:paraId="21F596FA" w14:textId="77777777" w:rsidTr="005F7109">
        <w:trPr>
          <w:trHeight w:val="387"/>
        </w:trPr>
        <w:tc>
          <w:tcPr>
            <w:tcW w:w="1800" w:type="dxa"/>
            <w:shd w:val="clear" w:color="auto" w:fill="auto"/>
          </w:tcPr>
          <w:p w14:paraId="378FA09D" w14:textId="77777777" w:rsidR="00754B3C" w:rsidRPr="00754B3C" w:rsidRDefault="00754B3C" w:rsidP="00A4736F">
            <w:pPr>
              <w:pStyle w:val="Header"/>
              <w:tabs>
                <w:tab w:val="clear" w:pos="4320"/>
                <w:tab w:val="clear" w:pos="8640"/>
              </w:tabs>
              <w:jc w:val="both"/>
              <w:rPr>
                <w:rFonts w:ascii="Arial" w:hAnsi="Arial" w:cs="Arial"/>
              </w:rPr>
            </w:pPr>
            <w:r w:rsidRPr="00ED61F0">
              <w:rPr>
                <w:rFonts w:ascii="Arial" w:hAnsi="Arial" w:cs="Arial"/>
              </w:rPr>
              <w:t>Project Description</w:t>
            </w:r>
          </w:p>
        </w:tc>
        <w:tc>
          <w:tcPr>
            <w:tcW w:w="8298" w:type="dxa"/>
            <w:shd w:val="clear" w:color="auto" w:fill="auto"/>
          </w:tcPr>
          <w:p w14:paraId="1C117304" w14:textId="77777777" w:rsidR="00754B3C" w:rsidRPr="00754B3C" w:rsidRDefault="00754B3C" w:rsidP="00754B3C">
            <w:pPr>
              <w:rPr>
                <w:rFonts w:ascii="Arial" w:hAnsi="Arial" w:cs="Arial"/>
                <w:sz w:val="20"/>
                <w:szCs w:val="20"/>
              </w:rPr>
            </w:pPr>
            <w:r w:rsidRPr="00754B3C">
              <w:rPr>
                <w:rFonts w:ascii="Arial" w:hAnsi="Arial" w:cs="Arial"/>
                <w:sz w:val="20"/>
                <w:szCs w:val="20"/>
              </w:rPr>
              <w:t>ETR-Simone  application is a Web based Applications of GRTGaz (Natural Gas transmission, France) which is used across its organization to manage the metering of Gas data. It mainly targets to calculate the Energy that is transmitted by the business to its end users. </w:t>
            </w:r>
          </w:p>
          <w:p w14:paraId="64761AF8" w14:textId="77777777" w:rsidR="00754B3C" w:rsidRPr="00754B3C" w:rsidRDefault="00754B3C" w:rsidP="00754B3C">
            <w:pPr>
              <w:rPr>
                <w:rFonts w:ascii="Arial" w:hAnsi="Arial" w:cs="Arial"/>
                <w:sz w:val="20"/>
                <w:szCs w:val="20"/>
              </w:rPr>
            </w:pPr>
            <w:r w:rsidRPr="00754B3C">
              <w:rPr>
                <w:rFonts w:ascii="Arial" w:hAnsi="Arial" w:cs="Arial"/>
                <w:sz w:val="20"/>
                <w:szCs w:val="20"/>
              </w:rPr>
              <w:t>GRTGaz is mainly into transmissions and ETR play a critical role which gives LIVE Metering data that is coming from each node – PCE/  FGAs. They basically provide the GCV that is used for calculating the Energy in the system.</w:t>
            </w:r>
          </w:p>
        </w:tc>
      </w:tr>
      <w:tr w:rsidR="00754B3C" w14:paraId="5A8E6AB0" w14:textId="77777777" w:rsidTr="005F7109">
        <w:trPr>
          <w:trHeight w:val="387"/>
        </w:trPr>
        <w:tc>
          <w:tcPr>
            <w:tcW w:w="1800" w:type="dxa"/>
            <w:shd w:val="clear" w:color="auto" w:fill="auto"/>
          </w:tcPr>
          <w:p w14:paraId="65ADCA76" w14:textId="77777777" w:rsidR="00754B3C" w:rsidRDefault="00754B3C" w:rsidP="00A4736F">
            <w:pPr>
              <w:pStyle w:val="Header"/>
              <w:tabs>
                <w:tab w:val="clear" w:pos="4320"/>
                <w:tab w:val="clear" w:pos="8640"/>
              </w:tabs>
              <w:jc w:val="both"/>
              <w:rPr>
                <w:rFonts w:ascii="Arial" w:hAnsi="Arial" w:cs="Arial"/>
              </w:rPr>
            </w:pPr>
          </w:p>
        </w:tc>
        <w:tc>
          <w:tcPr>
            <w:tcW w:w="8298" w:type="dxa"/>
            <w:shd w:val="clear" w:color="auto" w:fill="auto"/>
          </w:tcPr>
          <w:p w14:paraId="573D024F" w14:textId="77777777" w:rsidR="00754B3C" w:rsidRDefault="00754B3C" w:rsidP="00A4736F">
            <w:pPr>
              <w:rPr>
                <w:rFonts w:ascii="Arial" w:hAnsi="Arial" w:cs="Arial"/>
                <w:sz w:val="20"/>
                <w:szCs w:val="20"/>
              </w:rPr>
            </w:pPr>
          </w:p>
        </w:tc>
      </w:tr>
    </w:tbl>
    <w:p w14:paraId="56AC6098" w14:textId="77777777" w:rsidR="00754B3C" w:rsidRDefault="00754B3C" w:rsidP="00FA65E5">
      <w:pPr>
        <w:rPr>
          <w:rFonts w:ascii="Arial" w:hAnsi="Arial" w:cs="Arial"/>
          <w:sz w:val="20"/>
          <w:szCs w:val="20"/>
        </w:rPr>
      </w:pPr>
    </w:p>
    <w:p w14:paraId="0D1FBAE9" w14:textId="77777777" w:rsidR="00A93F14" w:rsidRDefault="00A93F14" w:rsidP="00FA65E5">
      <w:pPr>
        <w:rPr>
          <w:rFonts w:ascii="Arial" w:hAnsi="Arial" w:cs="Arial"/>
          <w:sz w:val="20"/>
          <w:szCs w:val="20"/>
        </w:rPr>
      </w:pPr>
    </w:p>
    <w:p w14:paraId="0C0472D6" w14:textId="77777777" w:rsidR="00A93F14" w:rsidRDefault="00A93F14" w:rsidP="00FA65E5">
      <w:pPr>
        <w:rPr>
          <w:rFonts w:ascii="Arial" w:hAnsi="Arial" w:cs="Arial"/>
          <w:sz w:val="20"/>
          <w:szCs w:val="20"/>
        </w:rPr>
      </w:pPr>
    </w:p>
    <w:p w14:paraId="6480918D" w14:textId="77777777" w:rsidR="00A93F14" w:rsidRDefault="00A93F14" w:rsidP="00FA65E5">
      <w:pPr>
        <w:rPr>
          <w:rFonts w:ascii="Arial" w:hAnsi="Arial" w:cs="Arial"/>
          <w:sz w:val="20"/>
          <w:szCs w:val="20"/>
        </w:rPr>
      </w:pPr>
    </w:p>
    <w:p w14:paraId="051B3A51" w14:textId="77777777" w:rsidR="00A93F14" w:rsidRDefault="00A93F14" w:rsidP="00FA65E5">
      <w:pPr>
        <w:rPr>
          <w:rFonts w:ascii="Arial" w:hAnsi="Arial" w:cs="Arial"/>
          <w:sz w:val="20"/>
          <w:szCs w:val="20"/>
        </w:rPr>
      </w:pPr>
    </w:p>
    <w:p w14:paraId="03658C07" w14:textId="77777777" w:rsidR="00A93F14" w:rsidRDefault="00A93F14" w:rsidP="00FA65E5">
      <w:pPr>
        <w:rPr>
          <w:rFonts w:ascii="Arial" w:hAnsi="Arial" w:cs="Arial"/>
          <w:sz w:val="20"/>
          <w:szCs w:val="20"/>
        </w:rPr>
      </w:pPr>
    </w:p>
    <w:p w14:paraId="1069CB93" w14:textId="77777777" w:rsidR="00A93F14" w:rsidRDefault="00A93F14" w:rsidP="00FA65E5">
      <w:pPr>
        <w:rPr>
          <w:rFonts w:ascii="Arial" w:hAnsi="Arial" w:cs="Arial"/>
          <w:sz w:val="20"/>
          <w:szCs w:val="20"/>
        </w:rPr>
      </w:pPr>
    </w:p>
    <w:p w14:paraId="132EE934" w14:textId="77777777" w:rsidR="00A93F14" w:rsidRDefault="00A93F14" w:rsidP="00FA65E5">
      <w:pPr>
        <w:rPr>
          <w:rFonts w:ascii="Arial" w:hAnsi="Arial" w:cs="Arial"/>
          <w:sz w:val="20"/>
          <w:szCs w:val="20"/>
        </w:rPr>
      </w:pPr>
    </w:p>
    <w:p w14:paraId="073CC641" w14:textId="77777777" w:rsidR="00A93F14" w:rsidRDefault="00A93F14" w:rsidP="00FA65E5">
      <w:pPr>
        <w:rPr>
          <w:rFonts w:ascii="Arial" w:hAnsi="Arial" w:cs="Arial"/>
          <w:sz w:val="20"/>
          <w:szCs w:val="20"/>
        </w:rPr>
      </w:pPr>
    </w:p>
    <w:p w14:paraId="0B75E2F7" w14:textId="77777777" w:rsidR="00A93F14" w:rsidRDefault="00A93F14" w:rsidP="00FA65E5">
      <w:pPr>
        <w:rPr>
          <w:rFonts w:ascii="Arial" w:hAnsi="Arial" w:cs="Arial"/>
          <w:sz w:val="20"/>
          <w:szCs w:val="20"/>
        </w:rPr>
      </w:pPr>
    </w:p>
    <w:p w14:paraId="16E75D5D" w14:textId="77777777" w:rsidR="00435996" w:rsidRDefault="00435996" w:rsidP="00FA65E5">
      <w:pPr>
        <w:rPr>
          <w:rFonts w:ascii="Arial" w:hAnsi="Arial" w:cs="Arial"/>
          <w:sz w:val="20"/>
          <w:szCs w:val="20"/>
        </w:rPr>
      </w:pPr>
    </w:p>
    <w:p w14:paraId="44F578B3" w14:textId="77777777" w:rsidR="00435996" w:rsidRDefault="00435996" w:rsidP="00FA65E5">
      <w:pPr>
        <w:rPr>
          <w:rFonts w:ascii="Arial" w:hAnsi="Arial" w:cs="Arial"/>
          <w:sz w:val="20"/>
          <w:szCs w:val="20"/>
        </w:rPr>
      </w:pPr>
    </w:p>
    <w:tbl>
      <w:tblPr>
        <w:tblW w:w="0" w:type="auto"/>
        <w:tblLayout w:type="fixed"/>
        <w:tblLook w:val="0000" w:firstRow="0" w:lastRow="0" w:firstColumn="0" w:lastColumn="0" w:noHBand="0" w:noVBand="0"/>
      </w:tblPr>
      <w:tblGrid>
        <w:gridCol w:w="1800"/>
        <w:gridCol w:w="8298"/>
      </w:tblGrid>
      <w:tr w:rsidR="00ED61F0" w:rsidRPr="00701825" w14:paraId="6E41B291" w14:textId="77777777" w:rsidTr="003A74C1">
        <w:trPr>
          <w:trHeight w:val="387"/>
        </w:trPr>
        <w:tc>
          <w:tcPr>
            <w:tcW w:w="1800" w:type="dxa"/>
            <w:shd w:val="clear" w:color="auto" w:fill="auto"/>
          </w:tcPr>
          <w:p w14:paraId="1824428C" w14:textId="4CB7C0FB" w:rsidR="00ED61F0" w:rsidRDefault="00ED61F0" w:rsidP="00FA65E5">
            <w:pPr>
              <w:pStyle w:val="Header"/>
              <w:tabs>
                <w:tab w:val="clear" w:pos="4320"/>
                <w:tab w:val="clear" w:pos="8640"/>
              </w:tabs>
              <w:jc w:val="both"/>
              <w:rPr>
                <w:rFonts w:ascii="Arial" w:hAnsi="Arial" w:cs="Arial"/>
                <w:b/>
                <w:bCs/>
                <w:color w:val="000000"/>
              </w:rPr>
            </w:pPr>
            <w:r>
              <w:rPr>
                <w:rFonts w:ascii="Arial" w:hAnsi="Arial" w:cs="Arial"/>
                <w:b/>
                <w:color w:val="000000"/>
              </w:rPr>
              <w:t>Project #</w:t>
            </w:r>
            <w:r w:rsidR="005F7109">
              <w:rPr>
                <w:rFonts w:ascii="Arial" w:hAnsi="Arial" w:cs="Arial"/>
                <w:b/>
                <w:color w:val="000000"/>
              </w:rPr>
              <w:t>4</w:t>
            </w:r>
          </w:p>
        </w:tc>
        <w:tc>
          <w:tcPr>
            <w:tcW w:w="8298" w:type="dxa"/>
            <w:shd w:val="clear" w:color="auto" w:fill="auto"/>
          </w:tcPr>
          <w:p w14:paraId="4219AE54" w14:textId="77777777" w:rsidR="00ED61F0" w:rsidRPr="00701825" w:rsidRDefault="00ED61F0" w:rsidP="00FA65E5">
            <w:pPr>
              <w:rPr>
                <w:rFonts w:ascii="Arial" w:hAnsi="Arial" w:cs="Arial"/>
                <w:b/>
                <w:sz w:val="20"/>
                <w:szCs w:val="20"/>
              </w:rPr>
            </w:pPr>
            <w:r>
              <w:rPr>
                <w:rFonts w:ascii="Arial" w:hAnsi="Arial" w:cs="Arial"/>
                <w:b/>
                <w:sz w:val="20"/>
                <w:szCs w:val="20"/>
              </w:rPr>
              <w:t xml:space="preserve">Garda Information </w:t>
            </w:r>
            <w:r w:rsidRPr="00383EAB">
              <w:rPr>
                <w:rFonts w:ascii="Arial" w:hAnsi="Arial" w:cs="Arial"/>
                <w:b/>
                <w:sz w:val="20"/>
                <w:szCs w:val="20"/>
              </w:rPr>
              <w:t>Bureau System</w:t>
            </w:r>
            <w:r>
              <w:rPr>
                <w:rFonts w:ascii="Arial" w:hAnsi="Arial" w:cs="Arial"/>
                <w:b/>
                <w:sz w:val="20"/>
                <w:szCs w:val="20"/>
              </w:rPr>
              <w:t>(GIBS)</w:t>
            </w:r>
          </w:p>
        </w:tc>
      </w:tr>
      <w:tr w:rsidR="00ED61F0" w14:paraId="4207844D" w14:textId="77777777" w:rsidTr="003A74C1">
        <w:trPr>
          <w:trHeight w:val="387"/>
        </w:trPr>
        <w:tc>
          <w:tcPr>
            <w:tcW w:w="1800" w:type="dxa"/>
            <w:shd w:val="clear" w:color="auto" w:fill="auto"/>
          </w:tcPr>
          <w:p w14:paraId="696C4DA6" w14:textId="77777777" w:rsidR="00ED61F0" w:rsidRDefault="00ED61F0" w:rsidP="00FA65E5">
            <w:pPr>
              <w:pStyle w:val="Header"/>
              <w:tabs>
                <w:tab w:val="clear" w:pos="4320"/>
                <w:tab w:val="clear" w:pos="8640"/>
              </w:tabs>
              <w:jc w:val="both"/>
              <w:rPr>
                <w:rFonts w:ascii="Arial" w:hAnsi="Arial" w:cs="Arial"/>
                <w:b/>
                <w:bCs/>
                <w:color w:val="000000"/>
              </w:rPr>
            </w:pPr>
            <w:r>
              <w:rPr>
                <w:rFonts w:ascii="Arial" w:hAnsi="Arial" w:cs="Arial"/>
                <w:b/>
              </w:rPr>
              <w:t>Client</w:t>
            </w:r>
          </w:p>
        </w:tc>
        <w:tc>
          <w:tcPr>
            <w:tcW w:w="8298" w:type="dxa"/>
            <w:shd w:val="clear" w:color="auto" w:fill="auto"/>
          </w:tcPr>
          <w:p w14:paraId="7AEBC593" w14:textId="77777777" w:rsidR="00ED61F0" w:rsidRPr="00133AEB" w:rsidRDefault="00ED61F0" w:rsidP="00FA65E5">
            <w:pPr>
              <w:jc w:val="both"/>
              <w:rPr>
                <w:rFonts w:ascii="Arial" w:hAnsi="Arial" w:cs="Arial"/>
                <w:sz w:val="20"/>
                <w:szCs w:val="20"/>
              </w:rPr>
            </w:pPr>
            <w:r w:rsidRPr="00133AEB">
              <w:rPr>
                <w:rFonts w:ascii="Arial" w:hAnsi="Arial" w:cs="Arial"/>
                <w:sz w:val="20"/>
                <w:szCs w:val="20"/>
              </w:rPr>
              <w:t>Irish Police (</w:t>
            </w:r>
            <w:r w:rsidRPr="00133AEB">
              <w:rPr>
                <w:rFonts w:ascii="Arial" w:eastAsia="Calibri" w:hAnsi="Arial" w:cs="Arial"/>
                <w:sz w:val="20"/>
                <w:szCs w:val="20"/>
              </w:rPr>
              <w:t>SIRENE Bureau)</w:t>
            </w:r>
            <w:r w:rsidRPr="00133AEB">
              <w:rPr>
                <w:rFonts w:ascii="Arial" w:hAnsi="Arial" w:cs="Arial"/>
                <w:sz w:val="20"/>
                <w:szCs w:val="20"/>
              </w:rPr>
              <w:t>, Government of Ireland</w:t>
            </w:r>
          </w:p>
        </w:tc>
      </w:tr>
      <w:tr w:rsidR="00ED61F0" w14:paraId="02921CBB" w14:textId="77777777" w:rsidTr="003A74C1">
        <w:trPr>
          <w:trHeight w:val="441"/>
        </w:trPr>
        <w:tc>
          <w:tcPr>
            <w:tcW w:w="1800" w:type="dxa"/>
            <w:shd w:val="clear" w:color="auto" w:fill="auto"/>
          </w:tcPr>
          <w:p w14:paraId="356B4707" w14:textId="77777777" w:rsidR="00ED61F0" w:rsidRDefault="00ED61F0" w:rsidP="00FA65E5">
            <w:pPr>
              <w:pStyle w:val="Header"/>
              <w:tabs>
                <w:tab w:val="clear" w:pos="4320"/>
                <w:tab w:val="clear" w:pos="8640"/>
              </w:tabs>
              <w:jc w:val="both"/>
              <w:rPr>
                <w:rFonts w:ascii="Arial" w:hAnsi="Arial" w:cs="Arial"/>
                <w:b/>
              </w:rPr>
            </w:pPr>
            <w:r>
              <w:rPr>
                <w:rFonts w:ascii="Arial" w:hAnsi="Arial" w:cs="Arial"/>
                <w:b/>
              </w:rPr>
              <w:t>Duration</w:t>
            </w:r>
          </w:p>
          <w:p w14:paraId="6F90B533" w14:textId="77777777" w:rsidR="00ED61F0" w:rsidRDefault="00ED61F0" w:rsidP="00FA65E5">
            <w:pPr>
              <w:pStyle w:val="Header"/>
              <w:tabs>
                <w:tab w:val="clear" w:pos="4320"/>
                <w:tab w:val="clear" w:pos="8640"/>
              </w:tabs>
              <w:jc w:val="both"/>
              <w:rPr>
                <w:rFonts w:ascii="Arial" w:hAnsi="Arial" w:cs="Arial"/>
                <w:b/>
              </w:rPr>
            </w:pPr>
          </w:p>
        </w:tc>
        <w:tc>
          <w:tcPr>
            <w:tcW w:w="8298" w:type="dxa"/>
            <w:shd w:val="clear" w:color="auto" w:fill="auto"/>
          </w:tcPr>
          <w:p w14:paraId="1D8467AE" w14:textId="77777777" w:rsidR="00ED61F0" w:rsidRDefault="00ED61F0" w:rsidP="00FA65E5">
            <w:pPr>
              <w:pStyle w:val="Header"/>
              <w:tabs>
                <w:tab w:val="clear" w:pos="4320"/>
                <w:tab w:val="clear" w:pos="8640"/>
              </w:tabs>
              <w:jc w:val="both"/>
              <w:rPr>
                <w:rFonts w:ascii="Arial" w:hAnsi="Arial" w:cs="Arial"/>
                <w:b/>
              </w:rPr>
            </w:pPr>
            <w:r>
              <w:rPr>
                <w:rFonts w:ascii="Arial" w:hAnsi="Arial" w:cs="Arial"/>
                <w:b/>
              </w:rPr>
              <w:t xml:space="preserve">December 2017– </w:t>
            </w:r>
            <w:r w:rsidR="0023020A">
              <w:rPr>
                <w:rFonts w:ascii="Arial" w:hAnsi="Arial" w:cs="Arial"/>
                <w:b/>
              </w:rPr>
              <w:t>September 2018</w:t>
            </w:r>
          </w:p>
          <w:p w14:paraId="7B8A4551" w14:textId="77777777" w:rsidR="00ED61F0" w:rsidRDefault="00ED61F0" w:rsidP="00FA65E5">
            <w:pPr>
              <w:pStyle w:val="Header"/>
              <w:tabs>
                <w:tab w:val="clear" w:pos="4320"/>
                <w:tab w:val="clear" w:pos="8640"/>
              </w:tabs>
              <w:jc w:val="both"/>
              <w:rPr>
                <w:rFonts w:ascii="Arial" w:hAnsi="Arial" w:cs="Arial"/>
                <w:b/>
              </w:rPr>
            </w:pPr>
          </w:p>
        </w:tc>
      </w:tr>
      <w:tr w:rsidR="00ED61F0" w14:paraId="4A8426BA" w14:textId="77777777" w:rsidTr="003A74C1">
        <w:trPr>
          <w:trHeight w:val="996"/>
        </w:trPr>
        <w:tc>
          <w:tcPr>
            <w:tcW w:w="1800" w:type="dxa"/>
            <w:shd w:val="clear" w:color="auto" w:fill="auto"/>
          </w:tcPr>
          <w:p w14:paraId="3A64DF6A" w14:textId="77777777" w:rsidR="00ED61F0" w:rsidRDefault="00ED61F0" w:rsidP="00FA65E5">
            <w:pPr>
              <w:pStyle w:val="Header"/>
              <w:tabs>
                <w:tab w:val="clear" w:pos="4320"/>
                <w:tab w:val="clear" w:pos="8640"/>
              </w:tabs>
              <w:jc w:val="both"/>
              <w:rPr>
                <w:rFonts w:ascii="Arial" w:hAnsi="Arial" w:cs="Arial"/>
                <w:b/>
                <w:bCs/>
                <w:caps/>
              </w:rPr>
            </w:pPr>
            <w:r>
              <w:rPr>
                <w:rFonts w:ascii="Arial" w:hAnsi="Arial" w:cs="Arial"/>
                <w:b/>
              </w:rPr>
              <w:t>Technologies</w:t>
            </w:r>
          </w:p>
        </w:tc>
        <w:tc>
          <w:tcPr>
            <w:tcW w:w="8298" w:type="dxa"/>
            <w:shd w:val="clear" w:color="auto" w:fill="auto"/>
          </w:tcPr>
          <w:p w14:paraId="4ADBC92A" w14:textId="170F4A0B" w:rsidR="00ED61F0" w:rsidRPr="0011546C" w:rsidRDefault="00ED61F0" w:rsidP="00FA65E5">
            <w:pPr>
              <w:rPr>
                <w:rFonts w:ascii="Arial" w:hAnsi="Arial" w:cs="Arial"/>
                <w:sz w:val="20"/>
                <w:szCs w:val="20"/>
              </w:rPr>
            </w:pPr>
            <w:r w:rsidRPr="0011546C">
              <w:rPr>
                <w:rFonts w:ascii="Arial" w:hAnsi="Arial" w:cs="Arial"/>
                <w:sz w:val="20"/>
                <w:szCs w:val="20"/>
              </w:rPr>
              <w:t>JDK</w:t>
            </w:r>
            <w:r w:rsidR="005F7109">
              <w:rPr>
                <w:rFonts w:ascii="Arial" w:hAnsi="Arial" w:cs="Arial"/>
                <w:sz w:val="20"/>
                <w:szCs w:val="20"/>
              </w:rPr>
              <w:t>8</w:t>
            </w:r>
            <w:r w:rsidRPr="0011546C">
              <w:rPr>
                <w:rFonts w:ascii="Arial" w:hAnsi="Arial" w:cs="Arial"/>
                <w:sz w:val="20"/>
                <w:szCs w:val="20"/>
              </w:rPr>
              <w:t>, SOAP, SOAP UI, Oracle11g, Angular2/4/5, ES5/6, Typescript, and JavaScript, Atomikos, RabbitMQ, Lombock,</w:t>
            </w:r>
          </w:p>
          <w:p w14:paraId="6CC13110" w14:textId="77777777" w:rsidR="00ED61F0" w:rsidRPr="0011546C" w:rsidRDefault="00ED61F0" w:rsidP="00FA65E5">
            <w:pPr>
              <w:rPr>
                <w:rFonts w:ascii="Arial" w:hAnsi="Arial" w:cs="Arial"/>
                <w:sz w:val="20"/>
                <w:szCs w:val="20"/>
              </w:rPr>
            </w:pPr>
            <w:r w:rsidRPr="0011546C">
              <w:rPr>
                <w:rFonts w:ascii="Arial" w:hAnsi="Arial" w:cs="Arial"/>
                <w:sz w:val="20"/>
                <w:szCs w:val="20"/>
              </w:rPr>
              <w:t xml:space="preserve">Spring (REST, JPA, Hibernate, IOC, AOP, Spring Boot), JMS, AWS, DevOps                                                                                </w:t>
            </w:r>
          </w:p>
        </w:tc>
      </w:tr>
      <w:tr w:rsidR="00ED61F0" w14:paraId="204C6351" w14:textId="77777777" w:rsidTr="003A74C1">
        <w:trPr>
          <w:trHeight w:val="528"/>
        </w:trPr>
        <w:tc>
          <w:tcPr>
            <w:tcW w:w="1800" w:type="dxa"/>
            <w:shd w:val="clear" w:color="auto" w:fill="auto"/>
          </w:tcPr>
          <w:p w14:paraId="4ACE8769" w14:textId="77777777" w:rsidR="00ED61F0" w:rsidRDefault="00ED61F0" w:rsidP="00FA65E5">
            <w:pPr>
              <w:pStyle w:val="Header"/>
              <w:tabs>
                <w:tab w:val="clear" w:pos="4320"/>
                <w:tab w:val="clear" w:pos="8640"/>
              </w:tabs>
              <w:jc w:val="both"/>
              <w:rPr>
                <w:rFonts w:ascii="Arial" w:hAnsi="Arial" w:cs="Arial"/>
                <w:b/>
              </w:rPr>
            </w:pPr>
            <w:r>
              <w:rPr>
                <w:rFonts w:ascii="Arial" w:hAnsi="Arial" w:cs="Arial"/>
                <w:b/>
              </w:rPr>
              <w:t>Tool Used</w:t>
            </w:r>
          </w:p>
        </w:tc>
        <w:tc>
          <w:tcPr>
            <w:tcW w:w="8298" w:type="dxa"/>
            <w:shd w:val="clear" w:color="auto" w:fill="auto"/>
          </w:tcPr>
          <w:p w14:paraId="702D98D0" w14:textId="77777777" w:rsidR="00ED61F0" w:rsidRPr="0011546C" w:rsidRDefault="00ED61F0" w:rsidP="00FA65E5">
            <w:pPr>
              <w:rPr>
                <w:rFonts w:ascii="Arial" w:hAnsi="Arial" w:cs="Arial"/>
                <w:sz w:val="20"/>
                <w:szCs w:val="20"/>
              </w:rPr>
            </w:pPr>
            <w:r w:rsidRPr="0011546C">
              <w:rPr>
                <w:rFonts w:ascii="Arial" w:hAnsi="Arial" w:cs="Arial"/>
                <w:sz w:val="20"/>
                <w:szCs w:val="20"/>
              </w:rPr>
              <w:t>GIT, Gerrit, JIRA, JbossAS7, Eclipse, Web Storm, V</w:t>
            </w:r>
            <w:r w:rsidR="00133AEB" w:rsidRPr="0011546C">
              <w:rPr>
                <w:rFonts w:ascii="Arial" w:hAnsi="Arial" w:cs="Arial"/>
                <w:sz w:val="20"/>
                <w:szCs w:val="20"/>
              </w:rPr>
              <w:t>S Code</w:t>
            </w:r>
            <w:r w:rsidRPr="0011546C">
              <w:rPr>
                <w:rFonts w:ascii="Arial" w:hAnsi="Arial" w:cs="Arial"/>
                <w:sz w:val="20"/>
                <w:szCs w:val="20"/>
              </w:rPr>
              <w:t xml:space="preserve"> ,AWS Cloud, Maven</w:t>
            </w:r>
          </w:p>
        </w:tc>
      </w:tr>
      <w:tr w:rsidR="00ED61F0" w14:paraId="50DCE1B4" w14:textId="77777777" w:rsidTr="003A74C1">
        <w:trPr>
          <w:trHeight w:val="387"/>
        </w:trPr>
        <w:tc>
          <w:tcPr>
            <w:tcW w:w="1800" w:type="dxa"/>
            <w:shd w:val="clear" w:color="auto" w:fill="auto"/>
          </w:tcPr>
          <w:p w14:paraId="2D8AE8BA" w14:textId="77777777" w:rsidR="00ED61F0" w:rsidRDefault="00ED61F0" w:rsidP="00FA65E5">
            <w:pPr>
              <w:pStyle w:val="Header"/>
              <w:tabs>
                <w:tab w:val="clear" w:pos="4320"/>
                <w:tab w:val="clear" w:pos="8640"/>
              </w:tabs>
              <w:jc w:val="both"/>
              <w:rPr>
                <w:rFonts w:ascii="Arial" w:hAnsi="Arial" w:cs="Arial"/>
                <w:color w:val="000000"/>
              </w:rPr>
            </w:pPr>
            <w:r>
              <w:rPr>
                <w:rFonts w:ascii="Arial" w:hAnsi="Arial" w:cs="Arial"/>
                <w:b/>
              </w:rPr>
              <w:t>Project Description</w:t>
            </w:r>
          </w:p>
        </w:tc>
        <w:tc>
          <w:tcPr>
            <w:tcW w:w="8298" w:type="dxa"/>
            <w:shd w:val="clear" w:color="auto" w:fill="auto"/>
          </w:tcPr>
          <w:p w14:paraId="450EFA4B" w14:textId="77777777" w:rsidR="00ED61F0" w:rsidRPr="00851DCC" w:rsidRDefault="00ED61F0" w:rsidP="00FA65E5">
            <w:pPr>
              <w:pStyle w:val="ListParagraph"/>
              <w:ind w:left="0"/>
              <w:rPr>
                <w:rFonts w:ascii="Arial" w:hAnsi="Arial" w:cs="Arial"/>
                <w:bCs/>
                <w:color w:val="000000"/>
                <w:sz w:val="20"/>
                <w:szCs w:val="20"/>
              </w:rPr>
            </w:pPr>
            <w:r w:rsidRPr="00851DCC">
              <w:rPr>
                <w:rFonts w:ascii="Arial" w:hAnsi="Arial" w:cs="Arial"/>
                <w:bCs/>
                <w:color w:val="000000"/>
                <w:sz w:val="20"/>
                <w:szCs w:val="20"/>
              </w:rPr>
              <w:t xml:space="preserve">GIBS is a part of the Schengen Information System II (SIS II) Project for </w:t>
            </w:r>
            <w:r w:rsidR="0011546C" w:rsidRPr="00851DCC">
              <w:rPr>
                <w:rFonts w:ascii="Arial" w:hAnsi="Arial" w:cs="Arial"/>
                <w:bCs/>
                <w:color w:val="000000"/>
                <w:sz w:val="20"/>
                <w:szCs w:val="20"/>
              </w:rPr>
              <w:t>A</w:t>
            </w:r>
            <w:r w:rsidRPr="00851DCC">
              <w:rPr>
                <w:rFonts w:ascii="Arial" w:hAnsi="Arial" w:cs="Arial"/>
                <w:bCs/>
                <w:color w:val="000000"/>
                <w:sz w:val="20"/>
                <w:szCs w:val="20"/>
              </w:rPr>
              <w:t xml:space="preserve"> Garda Síochána.</w:t>
            </w:r>
            <w:r>
              <w:rPr>
                <w:rFonts w:ascii="Arial" w:hAnsi="Arial" w:cs="Arial"/>
                <w:bCs/>
                <w:color w:val="000000"/>
                <w:sz w:val="20"/>
                <w:szCs w:val="20"/>
              </w:rPr>
              <w:t xml:space="preserve"> And </w:t>
            </w:r>
            <w:r w:rsidRPr="00851DCC">
              <w:rPr>
                <w:rFonts w:ascii="Arial" w:hAnsi="Arial" w:cs="Arial"/>
                <w:bCs/>
                <w:color w:val="000000"/>
                <w:sz w:val="20"/>
                <w:szCs w:val="20"/>
              </w:rPr>
              <w:t xml:space="preserve">will support the </w:t>
            </w:r>
            <w:r w:rsidR="00F94557" w:rsidRPr="00851DCC">
              <w:rPr>
                <w:rFonts w:ascii="Arial" w:hAnsi="Arial" w:cs="Arial"/>
                <w:bCs/>
                <w:color w:val="000000"/>
                <w:sz w:val="20"/>
                <w:szCs w:val="20"/>
              </w:rPr>
              <w:t>A</w:t>
            </w:r>
            <w:r w:rsidRPr="00851DCC">
              <w:rPr>
                <w:rFonts w:ascii="Arial" w:hAnsi="Arial" w:cs="Arial"/>
                <w:bCs/>
                <w:color w:val="000000"/>
                <w:sz w:val="20"/>
                <w:szCs w:val="20"/>
              </w:rPr>
              <w:t xml:space="preserve"> Garda Síochána (AGS) in the management of Case Files and the sharing of information with other member states as part of the operational function of SIS II and enable users within the AGS to create, manage and exchange information on Case Files. </w:t>
            </w:r>
          </w:p>
          <w:p w14:paraId="6AA4D71A" w14:textId="77777777" w:rsidR="00ED61F0" w:rsidRDefault="00ED61F0" w:rsidP="00FA65E5">
            <w:pPr>
              <w:pStyle w:val="ListParagraph"/>
              <w:widowControl/>
              <w:autoSpaceDE/>
              <w:ind w:left="0"/>
              <w:rPr>
                <w:rFonts w:ascii="Arial" w:hAnsi="Arial" w:cs="Arial"/>
                <w:b/>
                <w:bCs/>
                <w:color w:val="000000"/>
                <w:sz w:val="20"/>
                <w:szCs w:val="20"/>
              </w:rPr>
            </w:pPr>
            <w:r w:rsidRPr="00851DCC">
              <w:rPr>
                <w:rFonts w:ascii="Arial" w:hAnsi="Arial" w:cs="Arial"/>
                <w:bCs/>
                <w:color w:val="000000"/>
                <w:sz w:val="20"/>
                <w:szCs w:val="20"/>
              </w:rPr>
              <w:t>Key modules used in GIBS are GIBS Inbox,</w:t>
            </w:r>
            <w:r>
              <w:rPr>
                <w:rFonts w:ascii="Arial" w:hAnsi="Arial" w:cs="Arial"/>
                <w:bCs/>
                <w:color w:val="000000"/>
                <w:sz w:val="20"/>
                <w:szCs w:val="20"/>
              </w:rPr>
              <w:t xml:space="preserve"> Case</w:t>
            </w:r>
            <w:r w:rsidRPr="00851DCC">
              <w:rPr>
                <w:rFonts w:ascii="Arial" w:hAnsi="Arial" w:cs="Arial"/>
                <w:bCs/>
                <w:color w:val="000000"/>
                <w:sz w:val="20"/>
                <w:szCs w:val="20"/>
              </w:rPr>
              <w:t xml:space="preserve"> File Details (CFD),</w:t>
            </w:r>
            <w:r>
              <w:rPr>
                <w:rFonts w:ascii="Arial" w:hAnsi="Arial" w:cs="Arial"/>
                <w:bCs/>
                <w:color w:val="000000"/>
                <w:sz w:val="20"/>
                <w:szCs w:val="20"/>
              </w:rPr>
              <w:t xml:space="preserve"> </w:t>
            </w:r>
            <w:r w:rsidRPr="00851DCC">
              <w:rPr>
                <w:rFonts w:ascii="Arial" w:hAnsi="Arial" w:cs="Arial"/>
                <w:bCs/>
                <w:color w:val="000000"/>
                <w:sz w:val="20"/>
                <w:szCs w:val="20"/>
              </w:rPr>
              <w:t>Case File Management (CFM), and common modules of GPP will be same Dashboard,</w:t>
            </w:r>
            <w:r>
              <w:rPr>
                <w:rFonts w:ascii="Arial" w:hAnsi="Arial" w:cs="Arial"/>
                <w:bCs/>
                <w:color w:val="000000"/>
                <w:sz w:val="20"/>
                <w:szCs w:val="20"/>
              </w:rPr>
              <w:t xml:space="preserve"> </w:t>
            </w:r>
            <w:r w:rsidRPr="00851DCC">
              <w:rPr>
                <w:rFonts w:ascii="Arial" w:hAnsi="Arial" w:cs="Arial"/>
                <w:bCs/>
                <w:color w:val="000000"/>
                <w:sz w:val="20"/>
                <w:szCs w:val="20"/>
              </w:rPr>
              <w:t>Search,</w:t>
            </w:r>
            <w:r>
              <w:rPr>
                <w:rFonts w:ascii="Arial" w:hAnsi="Arial" w:cs="Arial"/>
                <w:bCs/>
                <w:color w:val="000000"/>
                <w:sz w:val="20"/>
                <w:szCs w:val="20"/>
              </w:rPr>
              <w:t xml:space="preserve"> </w:t>
            </w:r>
            <w:r w:rsidRPr="00851DCC">
              <w:rPr>
                <w:rFonts w:ascii="Arial" w:hAnsi="Arial" w:cs="Arial"/>
                <w:bCs/>
                <w:color w:val="000000"/>
                <w:sz w:val="20"/>
                <w:szCs w:val="20"/>
              </w:rPr>
              <w:t>Reporting,</w:t>
            </w:r>
            <w:r>
              <w:rPr>
                <w:rFonts w:ascii="Arial" w:hAnsi="Arial" w:cs="Arial"/>
                <w:bCs/>
                <w:color w:val="000000"/>
                <w:sz w:val="20"/>
                <w:szCs w:val="20"/>
              </w:rPr>
              <w:t xml:space="preserve"> </w:t>
            </w:r>
            <w:r w:rsidRPr="00851DCC">
              <w:rPr>
                <w:rFonts w:ascii="Arial" w:hAnsi="Arial" w:cs="Arial"/>
                <w:bCs/>
                <w:color w:val="000000"/>
                <w:sz w:val="20"/>
                <w:szCs w:val="20"/>
              </w:rPr>
              <w:t>admin and Audit.</w:t>
            </w:r>
          </w:p>
        </w:tc>
      </w:tr>
      <w:tr w:rsidR="00ED61F0" w14:paraId="476B8252" w14:textId="77777777" w:rsidTr="003A74C1">
        <w:trPr>
          <w:trHeight w:val="387"/>
        </w:trPr>
        <w:tc>
          <w:tcPr>
            <w:tcW w:w="1800" w:type="dxa"/>
            <w:shd w:val="clear" w:color="auto" w:fill="auto"/>
          </w:tcPr>
          <w:p w14:paraId="44CB8763" w14:textId="77777777" w:rsidR="00ED61F0" w:rsidRDefault="00ED61F0" w:rsidP="00FA65E5">
            <w:pPr>
              <w:pStyle w:val="Header"/>
              <w:tabs>
                <w:tab w:val="clear" w:pos="4320"/>
                <w:tab w:val="clear" w:pos="8640"/>
              </w:tabs>
              <w:jc w:val="both"/>
              <w:rPr>
                <w:rFonts w:ascii="Arial" w:hAnsi="Arial" w:cs="Arial"/>
              </w:rPr>
            </w:pPr>
            <w:r>
              <w:rPr>
                <w:rFonts w:ascii="Arial" w:hAnsi="Arial" w:cs="Arial"/>
                <w:b/>
              </w:rPr>
              <w:t>Responsibilities</w:t>
            </w:r>
          </w:p>
        </w:tc>
        <w:tc>
          <w:tcPr>
            <w:tcW w:w="8298" w:type="dxa"/>
            <w:shd w:val="clear" w:color="auto" w:fill="auto"/>
          </w:tcPr>
          <w:p w14:paraId="4F15C85E" w14:textId="77777777" w:rsidR="00ED61F0" w:rsidRDefault="00ED61F0" w:rsidP="00FA65E5">
            <w:pPr>
              <w:numPr>
                <w:ilvl w:val="0"/>
                <w:numId w:val="8"/>
              </w:numPr>
              <w:rPr>
                <w:rFonts w:ascii="Arial" w:hAnsi="Arial" w:cs="Arial"/>
                <w:sz w:val="20"/>
                <w:szCs w:val="20"/>
              </w:rPr>
            </w:pPr>
            <w:r>
              <w:rPr>
                <w:rFonts w:ascii="Arial" w:hAnsi="Arial" w:cs="Arial"/>
                <w:sz w:val="20"/>
                <w:szCs w:val="20"/>
              </w:rPr>
              <w:t xml:space="preserve">Gathering requirement from client </w:t>
            </w:r>
          </w:p>
          <w:p w14:paraId="11B48B1A" w14:textId="77777777" w:rsidR="00ED61F0" w:rsidRDefault="00ED61F0" w:rsidP="00FA65E5">
            <w:pPr>
              <w:numPr>
                <w:ilvl w:val="0"/>
                <w:numId w:val="8"/>
              </w:numPr>
              <w:rPr>
                <w:rFonts w:ascii="Arial" w:hAnsi="Arial" w:cs="Arial"/>
                <w:sz w:val="20"/>
                <w:szCs w:val="20"/>
              </w:rPr>
            </w:pPr>
            <w:r>
              <w:rPr>
                <w:rFonts w:ascii="Arial" w:hAnsi="Arial" w:cs="Arial"/>
                <w:sz w:val="20"/>
                <w:szCs w:val="20"/>
              </w:rPr>
              <w:t>Prepare design document.</w:t>
            </w:r>
          </w:p>
          <w:p w14:paraId="56492CD3" w14:textId="77777777" w:rsidR="00ED61F0" w:rsidRDefault="00ED61F0" w:rsidP="00FA65E5">
            <w:pPr>
              <w:numPr>
                <w:ilvl w:val="0"/>
                <w:numId w:val="8"/>
              </w:numPr>
              <w:rPr>
                <w:rFonts w:ascii="Arial" w:hAnsi="Arial" w:cs="Arial"/>
                <w:sz w:val="20"/>
                <w:szCs w:val="20"/>
              </w:rPr>
            </w:pPr>
            <w:r>
              <w:rPr>
                <w:rFonts w:ascii="Arial" w:hAnsi="Arial" w:cs="Arial"/>
                <w:sz w:val="20"/>
                <w:szCs w:val="20"/>
              </w:rPr>
              <w:t>Individual contributor for CFD and CFM</w:t>
            </w:r>
          </w:p>
          <w:p w14:paraId="50498653" w14:textId="77777777" w:rsidR="00ED61F0" w:rsidRDefault="00ED61F0" w:rsidP="00FA65E5">
            <w:pPr>
              <w:numPr>
                <w:ilvl w:val="0"/>
                <w:numId w:val="8"/>
              </w:numPr>
              <w:rPr>
                <w:rFonts w:ascii="Arial" w:hAnsi="Arial" w:cs="Arial"/>
                <w:sz w:val="20"/>
                <w:szCs w:val="20"/>
              </w:rPr>
            </w:pPr>
            <w:r>
              <w:rPr>
                <w:rFonts w:ascii="Arial" w:hAnsi="Arial" w:cs="Arial"/>
                <w:sz w:val="20"/>
                <w:szCs w:val="20"/>
              </w:rPr>
              <w:t>Worked as Full Stack developer (Frond end and backend developer)</w:t>
            </w:r>
          </w:p>
          <w:p w14:paraId="2FB2F8AB" w14:textId="77777777" w:rsidR="00ED61F0" w:rsidRDefault="00ED61F0" w:rsidP="00FA65E5">
            <w:pPr>
              <w:numPr>
                <w:ilvl w:val="0"/>
                <w:numId w:val="8"/>
              </w:numPr>
              <w:rPr>
                <w:rFonts w:ascii="Arial" w:hAnsi="Arial" w:cs="Arial"/>
                <w:sz w:val="20"/>
                <w:szCs w:val="20"/>
              </w:rPr>
            </w:pPr>
            <w:r>
              <w:rPr>
                <w:rFonts w:ascii="Arial" w:hAnsi="Arial" w:cs="Arial"/>
                <w:sz w:val="20"/>
                <w:szCs w:val="20"/>
              </w:rPr>
              <w:t>Unit testing for Java and Angular2</w:t>
            </w:r>
          </w:p>
          <w:p w14:paraId="7FFA7BC7" w14:textId="77777777" w:rsidR="00ED61F0" w:rsidRDefault="00ED61F0" w:rsidP="00FA65E5">
            <w:pPr>
              <w:numPr>
                <w:ilvl w:val="0"/>
                <w:numId w:val="8"/>
              </w:numPr>
              <w:rPr>
                <w:rFonts w:ascii="Arial" w:hAnsi="Arial" w:cs="Arial"/>
                <w:sz w:val="20"/>
                <w:szCs w:val="20"/>
              </w:rPr>
            </w:pPr>
            <w:r>
              <w:rPr>
                <w:rFonts w:ascii="Arial" w:hAnsi="Arial" w:cs="Arial"/>
                <w:sz w:val="20"/>
                <w:szCs w:val="20"/>
              </w:rPr>
              <w:t>Worked as a Module Lead for CFD/CFM.</w:t>
            </w:r>
          </w:p>
        </w:tc>
      </w:tr>
    </w:tbl>
    <w:p w14:paraId="0273558A" w14:textId="77777777" w:rsidR="00ED61F0" w:rsidRDefault="00ED61F0" w:rsidP="00FA65E5">
      <w:pPr>
        <w:rPr>
          <w:rFonts w:ascii="Arial" w:hAnsi="Arial" w:cs="Arial"/>
          <w:sz w:val="20"/>
          <w:szCs w:val="20"/>
        </w:rPr>
      </w:pPr>
    </w:p>
    <w:p w14:paraId="2F69A39C" w14:textId="77777777" w:rsidR="00504B2E" w:rsidRDefault="00870030" w:rsidP="00FA65E5">
      <w:pPr>
        <w:pStyle w:val="SectionTitle"/>
        <w:pBdr>
          <w:top w:val="none" w:sz="0" w:space="0" w:color="auto"/>
          <w:left w:val="none" w:sz="0" w:space="0" w:color="auto"/>
          <w:bottom w:val="none" w:sz="0" w:space="0" w:color="auto"/>
          <w:right w:val="none" w:sz="0" w:space="0" w:color="auto"/>
        </w:pBdr>
        <w:tabs>
          <w:tab w:val="left" w:pos="7755"/>
        </w:tabs>
        <w:spacing w:before="0" w:line="240" w:lineRule="auto"/>
        <w:jc w:val="both"/>
        <w:rPr>
          <w:rFonts w:ascii="Calibri" w:hAnsi="Calibri" w:cs="Calibri"/>
          <w:sz w:val="22"/>
          <w:szCs w:val="22"/>
        </w:rPr>
      </w:pPr>
      <w:r>
        <w:t>Achievements</w:t>
      </w:r>
      <w:r w:rsidR="00504B2E">
        <w:tab/>
      </w:r>
    </w:p>
    <w:p w14:paraId="02B66321" w14:textId="77777777" w:rsidR="00504B2E" w:rsidRDefault="00504B2E" w:rsidP="00FA65E5">
      <w:pPr>
        <w:tabs>
          <w:tab w:val="left" w:pos="2898"/>
          <w:tab w:val="left" w:pos="8838"/>
        </w:tabs>
        <w:spacing w:after="120"/>
        <w:rPr>
          <w:rFonts w:ascii="Calibri" w:hAnsi="Calibri" w:cs="Calibri"/>
          <w:b/>
          <w:sz w:val="22"/>
          <w:szCs w:val="22"/>
        </w:rPr>
      </w:pPr>
    </w:p>
    <w:p w14:paraId="2A059918" w14:textId="77777777" w:rsidR="00504B2E" w:rsidRDefault="00504B2E" w:rsidP="00FA65E5">
      <w:pPr>
        <w:tabs>
          <w:tab w:val="left" w:pos="2898"/>
          <w:tab w:val="left" w:pos="8838"/>
        </w:tabs>
        <w:spacing w:after="120"/>
        <w:ind w:right="-90"/>
        <w:jc w:val="both"/>
        <w:rPr>
          <w:rFonts w:ascii="Arial" w:hAnsi="Arial" w:cs="Arial"/>
          <w:sz w:val="20"/>
          <w:szCs w:val="20"/>
        </w:rPr>
      </w:pPr>
      <w:r>
        <w:rPr>
          <w:rFonts w:ascii="Arial" w:hAnsi="Arial" w:cs="Arial"/>
          <w:b/>
          <w:sz w:val="20"/>
          <w:szCs w:val="20"/>
        </w:rPr>
        <w:t>List all the professional and unprofessional achievements or the awards received during the tenure.</w:t>
      </w:r>
    </w:p>
    <w:p w14:paraId="67B127E7" w14:textId="39DAB076" w:rsidR="001058C5" w:rsidRPr="001058C5" w:rsidRDefault="001058C5" w:rsidP="00FA65E5">
      <w:pPr>
        <w:widowControl w:val="0"/>
        <w:numPr>
          <w:ilvl w:val="0"/>
          <w:numId w:val="7"/>
        </w:numPr>
        <w:tabs>
          <w:tab w:val="left" w:pos="0"/>
        </w:tabs>
        <w:overflowPunct w:val="0"/>
        <w:rPr>
          <w:rFonts w:ascii="Arial" w:hAnsi="Arial" w:cs="Arial"/>
          <w:b/>
          <w:bCs/>
          <w:sz w:val="20"/>
          <w:szCs w:val="20"/>
        </w:rPr>
      </w:pPr>
      <w:r w:rsidRPr="001058C5">
        <w:rPr>
          <w:rFonts w:ascii="Arial" w:hAnsi="Arial" w:cs="Arial"/>
          <w:b/>
          <w:bCs/>
          <w:sz w:val="20"/>
          <w:szCs w:val="20"/>
        </w:rPr>
        <w:t>AWS Certified Developer Associate at Brillio in 2023</w:t>
      </w:r>
    </w:p>
    <w:p w14:paraId="2B3F2A04" w14:textId="1963FD36" w:rsidR="001058C5" w:rsidRPr="001058C5" w:rsidRDefault="001058C5" w:rsidP="00FA65E5">
      <w:pPr>
        <w:widowControl w:val="0"/>
        <w:numPr>
          <w:ilvl w:val="0"/>
          <w:numId w:val="7"/>
        </w:numPr>
        <w:tabs>
          <w:tab w:val="left" w:pos="0"/>
        </w:tabs>
        <w:overflowPunct w:val="0"/>
        <w:rPr>
          <w:rFonts w:ascii="Arial" w:hAnsi="Arial" w:cs="Arial"/>
          <w:b/>
          <w:bCs/>
          <w:sz w:val="20"/>
          <w:szCs w:val="20"/>
        </w:rPr>
      </w:pPr>
      <w:r w:rsidRPr="001058C5">
        <w:rPr>
          <w:rFonts w:ascii="Arial" w:hAnsi="Arial" w:cs="Arial"/>
          <w:b/>
          <w:bCs/>
          <w:sz w:val="20"/>
          <w:szCs w:val="20"/>
        </w:rPr>
        <w:t>AWS Certified Solutions Architect Associate at Brillio in 2024</w:t>
      </w:r>
    </w:p>
    <w:p w14:paraId="71658FEE" w14:textId="77777777" w:rsidR="001058C5" w:rsidRDefault="001058C5" w:rsidP="001058C5">
      <w:pPr>
        <w:widowControl w:val="0"/>
        <w:numPr>
          <w:ilvl w:val="0"/>
          <w:numId w:val="7"/>
        </w:numPr>
        <w:tabs>
          <w:tab w:val="left" w:pos="0"/>
        </w:tabs>
        <w:overflowPunct w:val="0"/>
        <w:rPr>
          <w:rFonts w:ascii="Arial" w:hAnsi="Arial" w:cs="Arial"/>
          <w:sz w:val="20"/>
          <w:szCs w:val="20"/>
        </w:rPr>
      </w:pPr>
      <w:r>
        <w:rPr>
          <w:rFonts w:ascii="Arial" w:hAnsi="Arial" w:cs="Arial"/>
          <w:sz w:val="20"/>
          <w:szCs w:val="20"/>
        </w:rPr>
        <w:t xml:space="preserve">Awarded as the </w:t>
      </w:r>
      <w:r>
        <w:rPr>
          <w:rFonts w:ascii="Arial" w:hAnsi="Arial" w:cs="Arial"/>
          <w:b/>
          <w:sz w:val="20"/>
          <w:szCs w:val="20"/>
        </w:rPr>
        <w:t>Capgemini Start award</w:t>
      </w:r>
      <w:r>
        <w:rPr>
          <w:rFonts w:ascii="Arial" w:hAnsi="Arial" w:cs="Arial"/>
          <w:b/>
          <w:bCs/>
          <w:sz w:val="20"/>
          <w:szCs w:val="20"/>
        </w:rPr>
        <w:t xml:space="preserve"> </w:t>
      </w:r>
      <w:r>
        <w:rPr>
          <w:rFonts w:ascii="Arial" w:hAnsi="Arial" w:cs="Arial"/>
          <w:sz w:val="20"/>
          <w:szCs w:val="20"/>
        </w:rPr>
        <w:t>for Q4 2019.</w:t>
      </w:r>
    </w:p>
    <w:p w14:paraId="2628BB3C" w14:textId="77777777" w:rsidR="00B91ED3" w:rsidRDefault="00B91ED3" w:rsidP="00FA65E5">
      <w:pPr>
        <w:widowControl w:val="0"/>
        <w:numPr>
          <w:ilvl w:val="0"/>
          <w:numId w:val="7"/>
        </w:numPr>
        <w:tabs>
          <w:tab w:val="left" w:pos="0"/>
        </w:tabs>
        <w:overflowPunct w:val="0"/>
        <w:rPr>
          <w:rFonts w:ascii="Arial" w:hAnsi="Arial" w:cs="Arial"/>
          <w:sz w:val="20"/>
          <w:szCs w:val="20"/>
        </w:rPr>
      </w:pPr>
      <w:r>
        <w:rPr>
          <w:rFonts w:ascii="Arial" w:hAnsi="Arial" w:cs="Arial"/>
          <w:sz w:val="20"/>
          <w:szCs w:val="20"/>
        </w:rPr>
        <w:t xml:space="preserve">Awarded as the </w:t>
      </w:r>
      <w:r>
        <w:rPr>
          <w:rFonts w:ascii="Arial" w:hAnsi="Arial" w:cs="Arial"/>
          <w:b/>
          <w:sz w:val="20"/>
          <w:szCs w:val="20"/>
        </w:rPr>
        <w:t>Accenture ACE award</w:t>
      </w:r>
      <w:r>
        <w:rPr>
          <w:rFonts w:ascii="Arial" w:hAnsi="Arial" w:cs="Arial"/>
          <w:b/>
          <w:bCs/>
          <w:sz w:val="20"/>
          <w:szCs w:val="20"/>
        </w:rPr>
        <w:t xml:space="preserve">  </w:t>
      </w:r>
      <w:r>
        <w:rPr>
          <w:rFonts w:ascii="Arial" w:hAnsi="Arial" w:cs="Arial"/>
          <w:sz w:val="20"/>
          <w:szCs w:val="20"/>
        </w:rPr>
        <w:t>for Q4 2017</w:t>
      </w:r>
    </w:p>
    <w:p w14:paraId="03A3A11A" w14:textId="77777777" w:rsidR="00BA6D91" w:rsidRDefault="00BA6D91" w:rsidP="00FA65E5">
      <w:pPr>
        <w:widowControl w:val="0"/>
        <w:numPr>
          <w:ilvl w:val="0"/>
          <w:numId w:val="7"/>
        </w:numPr>
        <w:tabs>
          <w:tab w:val="left" w:pos="0"/>
        </w:tabs>
        <w:overflowPunct w:val="0"/>
        <w:rPr>
          <w:rFonts w:ascii="Arial" w:hAnsi="Arial" w:cs="Arial"/>
          <w:sz w:val="20"/>
          <w:szCs w:val="20"/>
        </w:rPr>
      </w:pPr>
      <w:r>
        <w:rPr>
          <w:rFonts w:ascii="Arial" w:hAnsi="Arial" w:cs="Arial"/>
          <w:sz w:val="20"/>
          <w:szCs w:val="20"/>
        </w:rPr>
        <w:t xml:space="preserve">Awarded as the </w:t>
      </w:r>
      <w:r>
        <w:rPr>
          <w:rFonts w:ascii="Arial" w:hAnsi="Arial" w:cs="Arial"/>
          <w:b/>
          <w:sz w:val="20"/>
          <w:szCs w:val="20"/>
        </w:rPr>
        <w:t xml:space="preserve">Birla soft Star </w:t>
      </w:r>
      <w:r>
        <w:rPr>
          <w:rFonts w:ascii="Arial" w:hAnsi="Arial" w:cs="Arial"/>
          <w:b/>
          <w:bCs/>
          <w:sz w:val="20"/>
          <w:szCs w:val="20"/>
        </w:rPr>
        <w:t xml:space="preserve">Team </w:t>
      </w:r>
      <w:r>
        <w:rPr>
          <w:rFonts w:ascii="Arial" w:hAnsi="Arial" w:cs="Arial"/>
          <w:sz w:val="20"/>
          <w:szCs w:val="20"/>
        </w:rPr>
        <w:t>for Q3 2014</w:t>
      </w:r>
    </w:p>
    <w:p w14:paraId="37680DAE" w14:textId="77777777" w:rsidR="00504B2E" w:rsidRDefault="00504B2E" w:rsidP="00FA65E5">
      <w:pPr>
        <w:widowControl w:val="0"/>
        <w:numPr>
          <w:ilvl w:val="0"/>
          <w:numId w:val="7"/>
        </w:numPr>
        <w:tabs>
          <w:tab w:val="left" w:pos="0"/>
        </w:tabs>
        <w:overflowPunct w:val="0"/>
        <w:rPr>
          <w:rFonts w:ascii="Arial" w:hAnsi="Arial" w:cs="Arial"/>
          <w:sz w:val="20"/>
          <w:szCs w:val="20"/>
        </w:rPr>
      </w:pPr>
      <w:r>
        <w:rPr>
          <w:rFonts w:ascii="Arial" w:hAnsi="Arial" w:cs="Arial"/>
          <w:sz w:val="20"/>
          <w:szCs w:val="20"/>
        </w:rPr>
        <w:t>Appreciated multiple times by business users for my quick resolution to complex issues &amp; business critical Production Bugs Resolution.</w:t>
      </w:r>
    </w:p>
    <w:p w14:paraId="438F7F33" w14:textId="77777777" w:rsidR="001655B6" w:rsidRDefault="001655B6" w:rsidP="001655B6">
      <w:pPr>
        <w:widowControl w:val="0"/>
        <w:overflowPunct w:val="0"/>
        <w:rPr>
          <w:rFonts w:ascii="Arial" w:hAnsi="Arial" w:cs="Arial"/>
          <w:sz w:val="20"/>
          <w:szCs w:val="20"/>
        </w:rPr>
      </w:pPr>
    </w:p>
    <w:p w14:paraId="730F92E7" w14:textId="77777777" w:rsidR="001655B6" w:rsidRDefault="001655B6" w:rsidP="001655B6">
      <w:pPr>
        <w:widowControl w:val="0"/>
        <w:overflowPunct w:val="0"/>
        <w:rPr>
          <w:rFonts w:ascii="Arial" w:hAnsi="Arial" w:cs="Arial"/>
          <w:sz w:val="20"/>
          <w:szCs w:val="20"/>
        </w:rPr>
      </w:pPr>
    </w:p>
    <w:p w14:paraId="37839DC8" w14:textId="77777777" w:rsidR="001655B6" w:rsidRDefault="001655B6" w:rsidP="001655B6">
      <w:pPr>
        <w:widowControl w:val="0"/>
        <w:overflowPunct w:val="0"/>
        <w:rPr>
          <w:rFonts w:ascii="Arial" w:hAnsi="Arial" w:cs="Arial"/>
          <w:sz w:val="20"/>
          <w:szCs w:val="20"/>
        </w:rPr>
      </w:pPr>
    </w:p>
    <w:p w14:paraId="4F48D0DB" w14:textId="77777777" w:rsidR="0067646A" w:rsidRDefault="0067646A" w:rsidP="00FA65E5">
      <w:pPr>
        <w:widowControl w:val="0"/>
        <w:overflowPunct w:val="0"/>
        <w:ind w:left="720"/>
        <w:rPr>
          <w:rFonts w:ascii="Arial" w:hAnsi="Arial" w:cs="Arial"/>
          <w:sz w:val="20"/>
          <w:szCs w:val="20"/>
        </w:rPr>
      </w:pPr>
    </w:p>
    <w:p w14:paraId="37813B2C" w14:textId="77777777" w:rsidR="00504B2E" w:rsidRDefault="00504B2E" w:rsidP="00FA65E5">
      <w:pPr>
        <w:pStyle w:val="SectionTitle"/>
        <w:pBdr>
          <w:top w:val="none" w:sz="0" w:space="0" w:color="auto"/>
          <w:left w:val="none" w:sz="0" w:space="0" w:color="auto"/>
          <w:bottom w:val="none" w:sz="0" w:space="0" w:color="auto"/>
          <w:right w:val="none" w:sz="0" w:space="0" w:color="auto"/>
        </w:pBdr>
        <w:tabs>
          <w:tab w:val="left" w:pos="7755"/>
        </w:tabs>
        <w:spacing w:before="0" w:line="240" w:lineRule="auto"/>
        <w:jc w:val="both"/>
      </w:pPr>
      <w:r>
        <w:t>Personal Details</w:t>
      </w:r>
      <w:r>
        <w:tab/>
      </w:r>
    </w:p>
    <w:p w14:paraId="73C7EA1D" w14:textId="77777777" w:rsidR="00504B2E" w:rsidRDefault="00504B2E" w:rsidP="00FA65E5">
      <w:pPr>
        <w:tabs>
          <w:tab w:val="left" w:pos="2250"/>
        </w:tabs>
        <w:jc w:val="both"/>
        <w:rPr>
          <w:rFonts w:ascii="Arial" w:hAnsi="Arial" w:cs="Arial"/>
          <w:sz w:val="20"/>
          <w:szCs w:val="20"/>
        </w:rPr>
      </w:pPr>
    </w:p>
    <w:p w14:paraId="576D4049" w14:textId="77777777" w:rsidR="00504B2E" w:rsidRDefault="00504B2E" w:rsidP="00FA65E5">
      <w:pPr>
        <w:tabs>
          <w:tab w:val="left" w:pos="2250"/>
        </w:tabs>
        <w:jc w:val="both"/>
        <w:rPr>
          <w:rFonts w:ascii="Arial" w:hAnsi="Arial" w:cs="Arial"/>
          <w:sz w:val="20"/>
          <w:szCs w:val="20"/>
        </w:rPr>
      </w:pPr>
      <w:r>
        <w:rPr>
          <w:rFonts w:ascii="Arial" w:hAnsi="Arial" w:cs="Arial"/>
          <w:sz w:val="20"/>
          <w:szCs w:val="20"/>
        </w:rPr>
        <w:t xml:space="preserve">Name                             </w:t>
      </w:r>
      <w:r>
        <w:rPr>
          <w:rFonts w:ascii="Arial" w:hAnsi="Arial" w:cs="Arial"/>
          <w:b/>
          <w:sz w:val="20"/>
          <w:szCs w:val="20"/>
        </w:rPr>
        <w:t xml:space="preserve">:   </w:t>
      </w:r>
      <w:r>
        <w:rPr>
          <w:rFonts w:ascii="Arial" w:hAnsi="Arial" w:cs="Arial"/>
          <w:sz w:val="20"/>
          <w:szCs w:val="20"/>
        </w:rPr>
        <w:t>Mohan Prasad</w:t>
      </w:r>
    </w:p>
    <w:p w14:paraId="15482423" w14:textId="77777777" w:rsidR="00504B2E" w:rsidRDefault="00504B2E" w:rsidP="00FA65E5">
      <w:pPr>
        <w:jc w:val="both"/>
        <w:rPr>
          <w:rFonts w:ascii="Arial" w:hAnsi="Arial" w:cs="Arial"/>
          <w:sz w:val="20"/>
          <w:szCs w:val="20"/>
        </w:rPr>
      </w:pPr>
      <w:r>
        <w:rPr>
          <w:rFonts w:ascii="Arial" w:hAnsi="Arial" w:cs="Arial"/>
          <w:sz w:val="20"/>
          <w:szCs w:val="20"/>
        </w:rPr>
        <w:t>Date of birth</w:t>
      </w:r>
      <w:r>
        <w:rPr>
          <w:rFonts w:ascii="Arial" w:hAnsi="Arial" w:cs="Arial"/>
          <w:sz w:val="20"/>
          <w:szCs w:val="20"/>
        </w:rPr>
        <w:tab/>
      </w:r>
      <w:r>
        <w:rPr>
          <w:rFonts w:ascii="Arial" w:hAnsi="Arial" w:cs="Arial"/>
          <w:sz w:val="20"/>
          <w:szCs w:val="20"/>
        </w:rPr>
        <w:tab/>
      </w:r>
      <w:r>
        <w:rPr>
          <w:rFonts w:ascii="Arial" w:hAnsi="Arial" w:cs="Arial"/>
          <w:b/>
          <w:sz w:val="20"/>
          <w:szCs w:val="20"/>
        </w:rPr>
        <w:t>:</w:t>
      </w:r>
      <w:r>
        <w:rPr>
          <w:rFonts w:ascii="Arial" w:hAnsi="Arial" w:cs="Arial"/>
          <w:sz w:val="20"/>
          <w:szCs w:val="20"/>
        </w:rPr>
        <w:t xml:space="preserve">  15</w:t>
      </w:r>
      <w:r>
        <w:rPr>
          <w:rFonts w:ascii="Arial" w:hAnsi="Arial" w:cs="Arial"/>
          <w:sz w:val="20"/>
          <w:szCs w:val="20"/>
          <w:vertAlign w:val="superscript"/>
        </w:rPr>
        <w:t>th</w:t>
      </w:r>
      <w:r>
        <w:rPr>
          <w:rFonts w:ascii="Arial" w:hAnsi="Arial" w:cs="Arial"/>
          <w:sz w:val="20"/>
          <w:szCs w:val="20"/>
        </w:rPr>
        <w:t xml:space="preserve"> Oct, 1984</w:t>
      </w:r>
    </w:p>
    <w:p w14:paraId="0B9F109C" w14:textId="77777777" w:rsidR="00504B2E" w:rsidRDefault="00504B2E" w:rsidP="00FA65E5">
      <w:pPr>
        <w:jc w:val="both"/>
        <w:rPr>
          <w:rFonts w:ascii="Arial" w:hAnsi="Arial" w:cs="Arial"/>
          <w:sz w:val="20"/>
          <w:szCs w:val="20"/>
        </w:rPr>
      </w:pPr>
      <w:r>
        <w:rPr>
          <w:rFonts w:ascii="Arial" w:hAnsi="Arial" w:cs="Arial"/>
          <w:sz w:val="20"/>
          <w:szCs w:val="20"/>
        </w:rPr>
        <w:t>Status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w:t>
      </w:r>
      <w:r>
        <w:rPr>
          <w:rFonts w:ascii="Arial" w:hAnsi="Arial" w:cs="Arial"/>
          <w:sz w:val="20"/>
          <w:szCs w:val="20"/>
        </w:rPr>
        <w:t xml:space="preserve">   Married</w:t>
      </w:r>
    </w:p>
    <w:p w14:paraId="5DF50083" w14:textId="77777777" w:rsidR="00504B2E" w:rsidRPr="004E7F37" w:rsidRDefault="00504B2E" w:rsidP="00FA65E5">
      <w:pPr>
        <w:spacing w:line="480" w:lineRule="auto"/>
        <w:jc w:val="both"/>
        <w:rPr>
          <w:rFonts w:ascii="Arial" w:hAnsi="Arial" w:cs="Arial"/>
          <w:sz w:val="20"/>
          <w:szCs w:val="20"/>
          <w:lang w:val="fr-FR"/>
        </w:rPr>
      </w:pPr>
      <w:r w:rsidRPr="004E7F37">
        <w:rPr>
          <w:rFonts w:ascii="Arial" w:hAnsi="Arial" w:cs="Arial"/>
          <w:sz w:val="20"/>
          <w:szCs w:val="20"/>
          <w:lang w:val="fr-FR"/>
        </w:rPr>
        <w:t>E-Mail</w:t>
      </w:r>
      <w:r w:rsidRPr="004E7F37">
        <w:rPr>
          <w:rFonts w:ascii="Arial" w:hAnsi="Arial" w:cs="Arial"/>
          <w:sz w:val="20"/>
          <w:szCs w:val="20"/>
          <w:lang w:val="fr-FR"/>
        </w:rPr>
        <w:tab/>
      </w:r>
      <w:r w:rsidRPr="004E7F37">
        <w:rPr>
          <w:rFonts w:ascii="Arial" w:hAnsi="Arial" w:cs="Arial"/>
          <w:sz w:val="20"/>
          <w:szCs w:val="20"/>
          <w:lang w:val="fr-FR"/>
        </w:rPr>
        <w:tab/>
      </w:r>
      <w:r w:rsidRPr="004E7F37">
        <w:rPr>
          <w:rFonts w:ascii="Arial" w:hAnsi="Arial" w:cs="Arial"/>
          <w:sz w:val="20"/>
          <w:szCs w:val="20"/>
          <w:lang w:val="fr-FR"/>
        </w:rPr>
        <w:tab/>
      </w:r>
      <w:r w:rsidRPr="004E7F37">
        <w:rPr>
          <w:rFonts w:ascii="Arial" w:hAnsi="Arial" w:cs="Arial"/>
          <w:b/>
          <w:sz w:val="20"/>
          <w:szCs w:val="20"/>
          <w:lang w:val="fr-FR"/>
        </w:rPr>
        <w:t>:</w:t>
      </w:r>
      <w:r w:rsidRPr="004E7F37">
        <w:rPr>
          <w:rFonts w:ascii="Arial" w:hAnsi="Arial" w:cs="Arial"/>
          <w:sz w:val="20"/>
          <w:szCs w:val="20"/>
          <w:lang w:val="fr-FR"/>
        </w:rPr>
        <w:t xml:space="preserve">     </w:t>
      </w:r>
      <w:hyperlink r:id="rId10" w:history="1">
        <w:r w:rsidRPr="004E7F37">
          <w:rPr>
            <w:rStyle w:val="Hyperlink"/>
            <w:rFonts w:ascii="Arial" w:hAnsi="Arial"/>
            <w:lang w:val="fr-FR"/>
          </w:rPr>
          <w:t>dev.mohanj2ee@hotmail.com</w:t>
        </w:r>
      </w:hyperlink>
      <w:r w:rsidRPr="004E7F37">
        <w:rPr>
          <w:rFonts w:ascii="Arial" w:hAnsi="Arial" w:cs="Arial"/>
          <w:sz w:val="20"/>
          <w:szCs w:val="20"/>
          <w:lang w:val="fr-FR"/>
        </w:rPr>
        <w:t xml:space="preserve">; </w:t>
      </w:r>
      <w:hyperlink r:id="rId11" w:history="1">
        <w:r w:rsidRPr="004E7F37">
          <w:rPr>
            <w:rStyle w:val="Hyperlink"/>
            <w:rFonts w:ascii="Arial" w:hAnsi="Arial"/>
            <w:lang w:val="fr-FR"/>
          </w:rPr>
          <w:t>dev.mohanj2ee@gmail.com</w:t>
        </w:r>
      </w:hyperlink>
      <w:r w:rsidRPr="004E7F37">
        <w:rPr>
          <w:rFonts w:ascii="Arial" w:hAnsi="Arial" w:cs="Arial"/>
          <w:sz w:val="20"/>
          <w:szCs w:val="20"/>
          <w:lang w:val="fr-FR"/>
        </w:rPr>
        <w:t xml:space="preserve">                                                                                                  </w:t>
      </w:r>
    </w:p>
    <w:p w14:paraId="1B21883F" w14:textId="77777777" w:rsidR="00504B2E" w:rsidRDefault="00504B2E" w:rsidP="00FA65E5">
      <w:pPr>
        <w:tabs>
          <w:tab w:val="left" w:pos="7125"/>
        </w:tabs>
        <w:ind w:left="2160"/>
        <w:jc w:val="both"/>
      </w:pPr>
      <w:r w:rsidRPr="004E7F37">
        <w:rPr>
          <w:rFonts w:ascii="Arial" w:hAnsi="Arial" w:cs="Arial"/>
          <w:sz w:val="20"/>
          <w:szCs w:val="20"/>
          <w:lang w:val="fr-FR"/>
        </w:rPr>
        <w:t xml:space="preserve">                                                                                                   </w:t>
      </w:r>
      <w:r w:rsidRPr="004E7F37">
        <w:rPr>
          <w:rFonts w:ascii="Arial" w:hAnsi="Arial" w:cs="Arial"/>
          <w:sz w:val="20"/>
          <w:szCs w:val="20"/>
          <w:lang w:val="fr-FR"/>
        </w:rPr>
        <w:tab/>
      </w:r>
      <w:r w:rsidRPr="004E7F37">
        <w:rPr>
          <w:rFonts w:ascii="Arial" w:hAnsi="Arial" w:cs="Arial"/>
          <w:sz w:val="20"/>
          <w:szCs w:val="20"/>
          <w:lang w:val="fr-FR"/>
        </w:rPr>
        <w:tab/>
      </w:r>
      <w:r w:rsidRPr="004E7F37">
        <w:rPr>
          <w:rFonts w:ascii="Arial" w:hAnsi="Arial" w:cs="Arial"/>
          <w:sz w:val="20"/>
          <w:szCs w:val="20"/>
          <w:lang w:val="fr-FR"/>
        </w:rPr>
        <w:tab/>
      </w:r>
      <w:r w:rsidRPr="004E7F37">
        <w:rPr>
          <w:rFonts w:ascii="Arial" w:hAnsi="Arial" w:cs="Arial"/>
          <w:sz w:val="20"/>
          <w:szCs w:val="20"/>
          <w:lang w:val="fr-FR"/>
        </w:rPr>
        <w:tab/>
      </w:r>
      <w:r w:rsidRPr="004E7F37">
        <w:rPr>
          <w:rFonts w:ascii="Arial" w:hAnsi="Arial" w:cs="Arial"/>
          <w:sz w:val="20"/>
          <w:szCs w:val="20"/>
          <w:lang w:val="fr-FR"/>
        </w:rPr>
        <w:tab/>
        <w:t xml:space="preserve"> </w:t>
      </w:r>
      <w:r>
        <w:rPr>
          <w:rFonts w:ascii="Arial" w:hAnsi="Arial" w:cs="Arial"/>
          <w:b/>
        </w:rPr>
        <w:t xml:space="preserve">Mohan Prasad </w:t>
      </w:r>
      <w:r>
        <w:rPr>
          <w:rFonts w:ascii="Arial" w:hAnsi="Arial" w:cs="Arial"/>
          <w:sz w:val="20"/>
          <w:szCs w:val="20"/>
        </w:rPr>
        <w:tab/>
      </w:r>
      <w:bookmarkEnd w:id="0"/>
    </w:p>
    <w:sectPr w:rsidR="00504B2E">
      <w:headerReference w:type="default" r:id="rId12"/>
      <w:footerReference w:type="default" r:id="rId13"/>
      <w:pgSz w:w="12240" w:h="15840"/>
      <w:pgMar w:top="776" w:right="990" w:bottom="7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3D067" w14:textId="77777777" w:rsidR="00626E43" w:rsidRDefault="00626E43">
      <w:r>
        <w:separator/>
      </w:r>
    </w:p>
  </w:endnote>
  <w:endnote w:type="continuationSeparator" w:id="0">
    <w:p w14:paraId="3F89B408" w14:textId="77777777" w:rsidR="00626E43" w:rsidRDefault="0062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FED0B" w14:textId="77777777" w:rsidR="00504B2E" w:rsidRDefault="00504B2E">
    <w:pPr>
      <w:pStyle w:val="Footer"/>
      <w:jc w:val="center"/>
    </w:pPr>
  </w:p>
  <w:p w14:paraId="58D5AE6A" w14:textId="77777777" w:rsidR="00504B2E" w:rsidRDefault="00504B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9678B" w14:textId="77777777" w:rsidR="00626E43" w:rsidRDefault="00626E43">
      <w:r>
        <w:separator/>
      </w:r>
    </w:p>
  </w:footnote>
  <w:footnote w:type="continuationSeparator" w:id="0">
    <w:p w14:paraId="2183319A" w14:textId="77777777" w:rsidR="00626E43" w:rsidRDefault="00626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4C901" w14:textId="77777777" w:rsidR="00504B2E" w:rsidRDefault="00504B2E">
    <w:pPr>
      <w:pStyle w:val="Header"/>
      <w:tabs>
        <w:tab w:val="clear"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540"/>
        </w:tabs>
        <w:ind w:left="54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1800"/>
        </w:tabs>
        <w:ind w:left="288" w:firstLine="1152"/>
      </w:pPr>
      <w:rPr>
        <w:rFonts w:ascii="Symbol" w:hAnsi="Symbol" w:cs="Wingdings"/>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Wingdings"/>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sz w:val="20"/>
        <w:szCs w:val="20"/>
      </w:rPr>
    </w:lvl>
  </w:abstractNum>
  <w:abstractNum w:abstractNumId="8" w15:restartNumberingAfterBreak="0">
    <w:nsid w:val="1BD20F53"/>
    <w:multiLevelType w:val="hybridMultilevel"/>
    <w:tmpl w:val="24041FC2"/>
    <w:lvl w:ilvl="0" w:tplc="9BDCD188">
      <w:numFmt w:val="bullet"/>
      <w:lvlText w:val="•"/>
      <w:lvlJc w:val="left"/>
      <w:pPr>
        <w:ind w:left="780" w:hanging="360"/>
      </w:pPr>
      <w:rPr>
        <w:rFonts w:ascii="Arial" w:eastAsia="Arial" w:hAnsi="Arial" w:cs="Arial" w:hint="default"/>
        <w:b w:val="0"/>
        <w:bCs w:val="0"/>
        <w:i w:val="0"/>
        <w:iCs w:val="0"/>
        <w:spacing w:val="0"/>
        <w:w w:val="99"/>
        <w:sz w:val="20"/>
        <w:szCs w:val="20"/>
        <w:lang w:val="en-US" w:eastAsia="en-US" w:bidi="ar-SA"/>
      </w:rPr>
    </w:lvl>
    <w:lvl w:ilvl="1" w:tplc="E370E9B2">
      <w:numFmt w:val="bullet"/>
      <w:lvlText w:val="•"/>
      <w:lvlJc w:val="left"/>
      <w:pPr>
        <w:ind w:left="1732" w:hanging="360"/>
      </w:pPr>
      <w:rPr>
        <w:rFonts w:hint="default"/>
        <w:lang w:val="en-US" w:eastAsia="en-US" w:bidi="ar-SA"/>
      </w:rPr>
    </w:lvl>
    <w:lvl w:ilvl="2" w:tplc="0922CA00">
      <w:numFmt w:val="bullet"/>
      <w:lvlText w:val="•"/>
      <w:lvlJc w:val="left"/>
      <w:pPr>
        <w:ind w:left="2684" w:hanging="360"/>
      </w:pPr>
      <w:rPr>
        <w:rFonts w:hint="default"/>
        <w:lang w:val="en-US" w:eastAsia="en-US" w:bidi="ar-SA"/>
      </w:rPr>
    </w:lvl>
    <w:lvl w:ilvl="3" w:tplc="151E74C8">
      <w:numFmt w:val="bullet"/>
      <w:lvlText w:val="•"/>
      <w:lvlJc w:val="left"/>
      <w:pPr>
        <w:ind w:left="3636" w:hanging="360"/>
      </w:pPr>
      <w:rPr>
        <w:rFonts w:hint="default"/>
        <w:lang w:val="en-US" w:eastAsia="en-US" w:bidi="ar-SA"/>
      </w:rPr>
    </w:lvl>
    <w:lvl w:ilvl="4" w:tplc="86062D18">
      <w:numFmt w:val="bullet"/>
      <w:lvlText w:val="•"/>
      <w:lvlJc w:val="left"/>
      <w:pPr>
        <w:ind w:left="4588" w:hanging="360"/>
      </w:pPr>
      <w:rPr>
        <w:rFonts w:hint="default"/>
        <w:lang w:val="en-US" w:eastAsia="en-US" w:bidi="ar-SA"/>
      </w:rPr>
    </w:lvl>
    <w:lvl w:ilvl="5" w:tplc="3D9611F0">
      <w:numFmt w:val="bullet"/>
      <w:lvlText w:val="•"/>
      <w:lvlJc w:val="left"/>
      <w:pPr>
        <w:ind w:left="5540" w:hanging="360"/>
      </w:pPr>
      <w:rPr>
        <w:rFonts w:hint="default"/>
        <w:lang w:val="en-US" w:eastAsia="en-US" w:bidi="ar-SA"/>
      </w:rPr>
    </w:lvl>
    <w:lvl w:ilvl="6" w:tplc="74F09530">
      <w:numFmt w:val="bullet"/>
      <w:lvlText w:val="•"/>
      <w:lvlJc w:val="left"/>
      <w:pPr>
        <w:ind w:left="6492" w:hanging="360"/>
      </w:pPr>
      <w:rPr>
        <w:rFonts w:hint="default"/>
        <w:lang w:val="en-US" w:eastAsia="en-US" w:bidi="ar-SA"/>
      </w:rPr>
    </w:lvl>
    <w:lvl w:ilvl="7" w:tplc="DC2E8202">
      <w:numFmt w:val="bullet"/>
      <w:lvlText w:val="•"/>
      <w:lvlJc w:val="left"/>
      <w:pPr>
        <w:ind w:left="7444" w:hanging="360"/>
      </w:pPr>
      <w:rPr>
        <w:rFonts w:hint="default"/>
        <w:lang w:val="en-US" w:eastAsia="en-US" w:bidi="ar-SA"/>
      </w:rPr>
    </w:lvl>
    <w:lvl w:ilvl="8" w:tplc="2CE01996">
      <w:numFmt w:val="bullet"/>
      <w:lvlText w:val="•"/>
      <w:lvlJc w:val="left"/>
      <w:pPr>
        <w:ind w:left="8396" w:hanging="360"/>
      </w:pPr>
      <w:rPr>
        <w:rFonts w:hint="default"/>
        <w:lang w:val="en-US" w:eastAsia="en-US" w:bidi="ar-SA"/>
      </w:rPr>
    </w:lvl>
  </w:abstractNum>
  <w:abstractNum w:abstractNumId="9" w15:restartNumberingAfterBreak="0">
    <w:nsid w:val="1FEC4A2B"/>
    <w:multiLevelType w:val="hybridMultilevel"/>
    <w:tmpl w:val="1690FEF2"/>
    <w:lvl w:ilvl="0" w:tplc="2562ADCA">
      <w:numFmt w:val="bullet"/>
      <w:lvlText w:val="•"/>
      <w:lvlJc w:val="left"/>
      <w:pPr>
        <w:ind w:left="600" w:hanging="360"/>
      </w:pPr>
      <w:rPr>
        <w:rFonts w:ascii="Arial" w:eastAsia="Arial" w:hAnsi="Arial" w:cs="Arial" w:hint="default"/>
        <w:b w:val="0"/>
        <w:bCs w:val="0"/>
        <w:i w:val="0"/>
        <w:iCs w:val="0"/>
        <w:spacing w:val="0"/>
        <w:w w:val="99"/>
        <w:sz w:val="20"/>
        <w:szCs w:val="20"/>
        <w:lang w:val="en-US" w:eastAsia="en-US" w:bidi="ar-SA"/>
      </w:rPr>
    </w:lvl>
    <w:lvl w:ilvl="1" w:tplc="8D380698">
      <w:numFmt w:val="bullet"/>
      <w:lvlText w:val="•"/>
      <w:lvlJc w:val="left"/>
      <w:pPr>
        <w:ind w:left="960" w:hanging="540"/>
      </w:pPr>
      <w:rPr>
        <w:rFonts w:ascii="Arial" w:eastAsia="Arial" w:hAnsi="Arial" w:cs="Arial" w:hint="default"/>
        <w:b w:val="0"/>
        <w:bCs w:val="0"/>
        <w:i w:val="0"/>
        <w:iCs w:val="0"/>
        <w:spacing w:val="0"/>
        <w:w w:val="99"/>
        <w:sz w:val="20"/>
        <w:szCs w:val="20"/>
        <w:lang w:val="en-US" w:eastAsia="en-US" w:bidi="ar-SA"/>
      </w:rPr>
    </w:lvl>
    <w:lvl w:ilvl="2" w:tplc="71122B86">
      <w:numFmt w:val="bullet"/>
      <w:lvlText w:val="•"/>
      <w:lvlJc w:val="left"/>
      <w:pPr>
        <w:ind w:left="960" w:hanging="360"/>
      </w:pPr>
      <w:rPr>
        <w:rFonts w:ascii="Arial" w:eastAsia="Arial" w:hAnsi="Arial" w:cs="Arial" w:hint="default"/>
        <w:b w:val="0"/>
        <w:bCs w:val="0"/>
        <w:i w:val="0"/>
        <w:iCs w:val="0"/>
        <w:spacing w:val="0"/>
        <w:w w:val="99"/>
        <w:sz w:val="20"/>
        <w:szCs w:val="20"/>
        <w:lang w:val="en-US" w:eastAsia="en-US" w:bidi="ar-SA"/>
      </w:rPr>
    </w:lvl>
    <w:lvl w:ilvl="3" w:tplc="3D5C7F6E">
      <w:numFmt w:val="bullet"/>
      <w:lvlText w:val="•"/>
      <w:lvlJc w:val="left"/>
      <w:pPr>
        <w:ind w:left="3035" w:hanging="360"/>
      </w:pPr>
      <w:rPr>
        <w:rFonts w:hint="default"/>
        <w:lang w:val="en-US" w:eastAsia="en-US" w:bidi="ar-SA"/>
      </w:rPr>
    </w:lvl>
    <w:lvl w:ilvl="4" w:tplc="0B868672">
      <w:numFmt w:val="bullet"/>
      <w:lvlText w:val="•"/>
      <w:lvlJc w:val="left"/>
      <w:pPr>
        <w:ind w:left="4073" w:hanging="360"/>
      </w:pPr>
      <w:rPr>
        <w:rFonts w:hint="default"/>
        <w:lang w:val="en-US" w:eastAsia="en-US" w:bidi="ar-SA"/>
      </w:rPr>
    </w:lvl>
    <w:lvl w:ilvl="5" w:tplc="398E7B12">
      <w:numFmt w:val="bullet"/>
      <w:lvlText w:val="•"/>
      <w:lvlJc w:val="left"/>
      <w:pPr>
        <w:ind w:left="5111" w:hanging="360"/>
      </w:pPr>
      <w:rPr>
        <w:rFonts w:hint="default"/>
        <w:lang w:val="en-US" w:eastAsia="en-US" w:bidi="ar-SA"/>
      </w:rPr>
    </w:lvl>
    <w:lvl w:ilvl="6" w:tplc="F79A506C">
      <w:numFmt w:val="bullet"/>
      <w:lvlText w:val="•"/>
      <w:lvlJc w:val="left"/>
      <w:pPr>
        <w:ind w:left="6148" w:hanging="360"/>
      </w:pPr>
      <w:rPr>
        <w:rFonts w:hint="default"/>
        <w:lang w:val="en-US" w:eastAsia="en-US" w:bidi="ar-SA"/>
      </w:rPr>
    </w:lvl>
    <w:lvl w:ilvl="7" w:tplc="9CFAA154">
      <w:numFmt w:val="bullet"/>
      <w:lvlText w:val="•"/>
      <w:lvlJc w:val="left"/>
      <w:pPr>
        <w:ind w:left="7186" w:hanging="360"/>
      </w:pPr>
      <w:rPr>
        <w:rFonts w:hint="default"/>
        <w:lang w:val="en-US" w:eastAsia="en-US" w:bidi="ar-SA"/>
      </w:rPr>
    </w:lvl>
    <w:lvl w:ilvl="8" w:tplc="85BE4226">
      <w:numFmt w:val="bullet"/>
      <w:lvlText w:val="•"/>
      <w:lvlJc w:val="left"/>
      <w:pPr>
        <w:ind w:left="8224" w:hanging="360"/>
      </w:pPr>
      <w:rPr>
        <w:rFonts w:hint="default"/>
        <w:lang w:val="en-US" w:eastAsia="en-US" w:bidi="ar-SA"/>
      </w:rPr>
    </w:lvl>
  </w:abstractNum>
  <w:abstractNum w:abstractNumId="10" w15:restartNumberingAfterBreak="0">
    <w:nsid w:val="22111B23"/>
    <w:multiLevelType w:val="hybridMultilevel"/>
    <w:tmpl w:val="72CC6D30"/>
    <w:lvl w:ilvl="0" w:tplc="26C0E3E6">
      <w:numFmt w:val="bullet"/>
      <w:lvlText w:val=""/>
      <w:lvlJc w:val="left"/>
      <w:pPr>
        <w:ind w:left="883" w:hanging="361"/>
      </w:pPr>
      <w:rPr>
        <w:rFonts w:ascii="Symbol" w:eastAsia="Symbol" w:hAnsi="Symbol" w:cs="Symbol" w:hint="default"/>
        <w:b w:val="0"/>
        <w:bCs w:val="0"/>
        <w:i w:val="0"/>
        <w:iCs w:val="0"/>
        <w:spacing w:val="0"/>
        <w:w w:val="99"/>
        <w:sz w:val="20"/>
        <w:szCs w:val="20"/>
        <w:lang w:val="en-US" w:eastAsia="en-US" w:bidi="ar-SA"/>
      </w:rPr>
    </w:lvl>
    <w:lvl w:ilvl="1" w:tplc="92A44A3A">
      <w:numFmt w:val="bullet"/>
      <w:lvlText w:val="•"/>
      <w:lvlJc w:val="left"/>
      <w:pPr>
        <w:ind w:left="1575" w:hanging="361"/>
      </w:pPr>
      <w:rPr>
        <w:rFonts w:hint="default"/>
        <w:lang w:val="en-US" w:eastAsia="en-US" w:bidi="ar-SA"/>
      </w:rPr>
    </w:lvl>
    <w:lvl w:ilvl="2" w:tplc="E6A60038">
      <w:numFmt w:val="bullet"/>
      <w:lvlText w:val="•"/>
      <w:lvlJc w:val="left"/>
      <w:pPr>
        <w:ind w:left="2270" w:hanging="361"/>
      </w:pPr>
      <w:rPr>
        <w:rFonts w:hint="default"/>
        <w:lang w:val="en-US" w:eastAsia="en-US" w:bidi="ar-SA"/>
      </w:rPr>
    </w:lvl>
    <w:lvl w:ilvl="3" w:tplc="C032C9F2">
      <w:numFmt w:val="bullet"/>
      <w:lvlText w:val="•"/>
      <w:lvlJc w:val="left"/>
      <w:pPr>
        <w:ind w:left="2965" w:hanging="361"/>
      </w:pPr>
      <w:rPr>
        <w:rFonts w:hint="default"/>
        <w:lang w:val="en-US" w:eastAsia="en-US" w:bidi="ar-SA"/>
      </w:rPr>
    </w:lvl>
    <w:lvl w:ilvl="4" w:tplc="EC68020E">
      <w:numFmt w:val="bullet"/>
      <w:lvlText w:val="•"/>
      <w:lvlJc w:val="left"/>
      <w:pPr>
        <w:ind w:left="3660" w:hanging="361"/>
      </w:pPr>
      <w:rPr>
        <w:rFonts w:hint="default"/>
        <w:lang w:val="en-US" w:eastAsia="en-US" w:bidi="ar-SA"/>
      </w:rPr>
    </w:lvl>
    <w:lvl w:ilvl="5" w:tplc="5438663C">
      <w:numFmt w:val="bullet"/>
      <w:lvlText w:val="•"/>
      <w:lvlJc w:val="left"/>
      <w:pPr>
        <w:ind w:left="4355" w:hanging="361"/>
      </w:pPr>
      <w:rPr>
        <w:rFonts w:hint="default"/>
        <w:lang w:val="en-US" w:eastAsia="en-US" w:bidi="ar-SA"/>
      </w:rPr>
    </w:lvl>
    <w:lvl w:ilvl="6" w:tplc="6B3C6D90">
      <w:numFmt w:val="bullet"/>
      <w:lvlText w:val="•"/>
      <w:lvlJc w:val="left"/>
      <w:pPr>
        <w:ind w:left="5050" w:hanging="361"/>
      </w:pPr>
      <w:rPr>
        <w:rFonts w:hint="default"/>
        <w:lang w:val="en-US" w:eastAsia="en-US" w:bidi="ar-SA"/>
      </w:rPr>
    </w:lvl>
    <w:lvl w:ilvl="7" w:tplc="CE64790C">
      <w:numFmt w:val="bullet"/>
      <w:lvlText w:val="•"/>
      <w:lvlJc w:val="left"/>
      <w:pPr>
        <w:ind w:left="5745" w:hanging="361"/>
      </w:pPr>
      <w:rPr>
        <w:rFonts w:hint="default"/>
        <w:lang w:val="en-US" w:eastAsia="en-US" w:bidi="ar-SA"/>
      </w:rPr>
    </w:lvl>
    <w:lvl w:ilvl="8" w:tplc="3C8C3D1C">
      <w:numFmt w:val="bullet"/>
      <w:lvlText w:val="•"/>
      <w:lvlJc w:val="left"/>
      <w:pPr>
        <w:ind w:left="6440" w:hanging="361"/>
      </w:pPr>
      <w:rPr>
        <w:rFonts w:hint="default"/>
        <w:lang w:val="en-US" w:eastAsia="en-US" w:bidi="ar-SA"/>
      </w:rPr>
    </w:lvl>
  </w:abstractNum>
  <w:abstractNum w:abstractNumId="11" w15:restartNumberingAfterBreak="0">
    <w:nsid w:val="2FD82794"/>
    <w:multiLevelType w:val="hybridMultilevel"/>
    <w:tmpl w:val="4B903AEA"/>
    <w:lvl w:ilvl="0" w:tplc="B2B8F4A4">
      <w:numFmt w:val="bullet"/>
      <w:lvlText w:val="•"/>
      <w:lvlJc w:val="left"/>
      <w:pPr>
        <w:ind w:left="410" w:hanging="360"/>
      </w:pPr>
      <w:rPr>
        <w:rFonts w:ascii="Arial" w:eastAsia="Arial" w:hAnsi="Arial" w:cs="Arial" w:hint="default"/>
        <w:b w:val="0"/>
        <w:bCs w:val="0"/>
        <w:i w:val="0"/>
        <w:iCs w:val="0"/>
        <w:spacing w:val="0"/>
        <w:w w:val="99"/>
        <w:sz w:val="20"/>
        <w:szCs w:val="20"/>
        <w:lang w:val="en-US" w:eastAsia="en-US" w:bidi="ar-SA"/>
      </w:rPr>
    </w:lvl>
    <w:lvl w:ilvl="1" w:tplc="C6344528">
      <w:numFmt w:val="bullet"/>
      <w:lvlText w:val="•"/>
      <w:lvlJc w:val="left"/>
      <w:pPr>
        <w:ind w:left="728" w:hanging="360"/>
      </w:pPr>
      <w:rPr>
        <w:rFonts w:hint="default"/>
        <w:lang w:val="en-US" w:eastAsia="en-US" w:bidi="ar-SA"/>
      </w:rPr>
    </w:lvl>
    <w:lvl w:ilvl="2" w:tplc="82BE2192">
      <w:numFmt w:val="bullet"/>
      <w:lvlText w:val="•"/>
      <w:lvlJc w:val="left"/>
      <w:pPr>
        <w:ind w:left="1037" w:hanging="360"/>
      </w:pPr>
      <w:rPr>
        <w:rFonts w:hint="default"/>
        <w:lang w:val="en-US" w:eastAsia="en-US" w:bidi="ar-SA"/>
      </w:rPr>
    </w:lvl>
    <w:lvl w:ilvl="3" w:tplc="4C586472">
      <w:numFmt w:val="bullet"/>
      <w:lvlText w:val="•"/>
      <w:lvlJc w:val="left"/>
      <w:pPr>
        <w:ind w:left="1346" w:hanging="360"/>
      </w:pPr>
      <w:rPr>
        <w:rFonts w:hint="default"/>
        <w:lang w:val="en-US" w:eastAsia="en-US" w:bidi="ar-SA"/>
      </w:rPr>
    </w:lvl>
    <w:lvl w:ilvl="4" w:tplc="C32611A0">
      <w:numFmt w:val="bullet"/>
      <w:lvlText w:val="•"/>
      <w:lvlJc w:val="left"/>
      <w:pPr>
        <w:ind w:left="1655" w:hanging="360"/>
      </w:pPr>
      <w:rPr>
        <w:rFonts w:hint="default"/>
        <w:lang w:val="en-US" w:eastAsia="en-US" w:bidi="ar-SA"/>
      </w:rPr>
    </w:lvl>
    <w:lvl w:ilvl="5" w:tplc="65D8ABA4">
      <w:numFmt w:val="bullet"/>
      <w:lvlText w:val="•"/>
      <w:lvlJc w:val="left"/>
      <w:pPr>
        <w:ind w:left="1964" w:hanging="360"/>
      </w:pPr>
      <w:rPr>
        <w:rFonts w:hint="default"/>
        <w:lang w:val="en-US" w:eastAsia="en-US" w:bidi="ar-SA"/>
      </w:rPr>
    </w:lvl>
    <w:lvl w:ilvl="6" w:tplc="2F2CFFA2">
      <w:numFmt w:val="bullet"/>
      <w:lvlText w:val="•"/>
      <w:lvlJc w:val="left"/>
      <w:pPr>
        <w:ind w:left="2272" w:hanging="360"/>
      </w:pPr>
      <w:rPr>
        <w:rFonts w:hint="default"/>
        <w:lang w:val="en-US" w:eastAsia="en-US" w:bidi="ar-SA"/>
      </w:rPr>
    </w:lvl>
    <w:lvl w:ilvl="7" w:tplc="8AF673E8">
      <w:numFmt w:val="bullet"/>
      <w:lvlText w:val="•"/>
      <w:lvlJc w:val="left"/>
      <w:pPr>
        <w:ind w:left="2581" w:hanging="360"/>
      </w:pPr>
      <w:rPr>
        <w:rFonts w:hint="default"/>
        <w:lang w:val="en-US" w:eastAsia="en-US" w:bidi="ar-SA"/>
      </w:rPr>
    </w:lvl>
    <w:lvl w:ilvl="8" w:tplc="17B84B8A">
      <w:numFmt w:val="bullet"/>
      <w:lvlText w:val="•"/>
      <w:lvlJc w:val="left"/>
      <w:pPr>
        <w:ind w:left="2890" w:hanging="360"/>
      </w:pPr>
      <w:rPr>
        <w:rFonts w:hint="default"/>
        <w:lang w:val="en-US" w:eastAsia="en-US" w:bidi="ar-SA"/>
      </w:rPr>
    </w:lvl>
  </w:abstractNum>
  <w:abstractNum w:abstractNumId="12" w15:restartNumberingAfterBreak="0">
    <w:nsid w:val="5C0622D8"/>
    <w:multiLevelType w:val="hybridMultilevel"/>
    <w:tmpl w:val="D086627A"/>
    <w:lvl w:ilvl="0" w:tplc="67105F9A">
      <w:numFmt w:val="bullet"/>
      <w:lvlText w:val="•"/>
      <w:lvlJc w:val="left"/>
      <w:pPr>
        <w:ind w:left="410" w:hanging="360"/>
      </w:pPr>
      <w:rPr>
        <w:rFonts w:ascii="Arial" w:eastAsia="Arial" w:hAnsi="Arial" w:cs="Arial" w:hint="default"/>
        <w:b w:val="0"/>
        <w:bCs w:val="0"/>
        <w:i w:val="0"/>
        <w:iCs w:val="0"/>
        <w:spacing w:val="0"/>
        <w:w w:val="99"/>
        <w:sz w:val="20"/>
        <w:szCs w:val="20"/>
        <w:lang w:val="en-US" w:eastAsia="en-US" w:bidi="ar-SA"/>
      </w:rPr>
    </w:lvl>
    <w:lvl w:ilvl="1" w:tplc="19AE72A6">
      <w:numFmt w:val="bullet"/>
      <w:lvlText w:val="•"/>
      <w:lvlJc w:val="left"/>
      <w:pPr>
        <w:ind w:left="728" w:hanging="360"/>
      </w:pPr>
      <w:rPr>
        <w:rFonts w:hint="default"/>
        <w:lang w:val="en-US" w:eastAsia="en-US" w:bidi="ar-SA"/>
      </w:rPr>
    </w:lvl>
    <w:lvl w:ilvl="2" w:tplc="C2F0F21C">
      <w:numFmt w:val="bullet"/>
      <w:lvlText w:val="•"/>
      <w:lvlJc w:val="left"/>
      <w:pPr>
        <w:ind w:left="1037" w:hanging="360"/>
      </w:pPr>
      <w:rPr>
        <w:rFonts w:hint="default"/>
        <w:lang w:val="en-US" w:eastAsia="en-US" w:bidi="ar-SA"/>
      </w:rPr>
    </w:lvl>
    <w:lvl w:ilvl="3" w:tplc="A6EE8CA2">
      <w:numFmt w:val="bullet"/>
      <w:lvlText w:val="•"/>
      <w:lvlJc w:val="left"/>
      <w:pPr>
        <w:ind w:left="1346" w:hanging="360"/>
      </w:pPr>
      <w:rPr>
        <w:rFonts w:hint="default"/>
        <w:lang w:val="en-US" w:eastAsia="en-US" w:bidi="ar-SA"/>
      </w:rPr>
    </w:lvl>
    <w:lvl w:ilvl="4" w:tplc="AE3CB570">
      <w:numFmt w:val="bullet"/>
      <w:lvlText w:val="•"/>
      <w:lvlJc w:val="left"/>
      <w:pPr>
        <w:ind w:left="1655" w:hanging="360"/>
      </w:pPr>
      <w:rPr>
        <w:rFonts w:hint="default"/>
        <w:lang w:val="en-US" w:eastAsia="en-US" w:bidi="ar-SA"/>
      </w:rPr>
    </w:lvl>
    <w:lvl w:ilvl="5" w:tplc="388255EC">
      <w:numFmt w:val="bullet"/>
      <w:lvlText w:val="•"/>
      <w:lvlJc w:val="left"/>
      <w:pPr>
        <w:ind w:left="1964" w:hanging="360"/>
      </w:pPr>
      <w:rPr>
        <w:rFonts w:hint="default"/>
        <w:lang w:val="en-US" w:eastAsia="en-US" w:bidi="ar-SA"/>
      </w:rPr>
    </w:lvl>
    <w:lvl w:ilvl="6" w:tplc="CFC09AFC">
      <w:numFmt w:val="bullet"/>
      <w:lvlText w:val="•"/>
      <w:lvlJc w:val="left"/>
      <w:pPr>
        <w:ind w:left="2272" w:hanging="360"/>
      </w:pPr>
      <w:rPr>
        <w:rFonts w:hint="default"/>
        <w:lang w:val="en-US" w:eastAsia="en-US" w:bidi="ar-SA"/>
      </w:rPr>
    </w:lvl>
    <w:lvl w:ilvl="7" w:tplc="3086F916">
      <w:numFmt w:val="bullet"/>
      <w:lvlText w:val="•"/>
      <w:lvlJc w:val="left"/>
      <w:pPr>
        <w:ind w:left="2581" w:hanging="360"/>
      </w:pPr>
      <w:rPr>
        <w:rFonts w:hint="default"/>
        <w:lang w:val="en-US" w:eastAsia="en-US" w:bidi="ar-SA"/>
      </w:rPr>
    </w:lvl>
    <w:lvl w:ilvl="8" w:tplc="7A64C55E">
      <w:numFmt w:val="bullet"/>
      <w:lvlText w:val="•"/>
      <w:lvlJc w:val="left"/>
      <w:pPr>
        <w:ind w:left="2890" w:hanging="360"/>
      </w:pPr>
      <w:rPr>
        <w:rFonts w:hint="default"/>
        <w:lang w:val="en-US" w:eastAsia="en-US" w:bidi="ar-SA"/>
      </w:rPr>
    </w:lvl>
  </w:abstractNum>
  <w:abstractNum w:abstractNumId="13" w15:restartNumberingAfterBreak="0">
    <w:nsid w:val="680441AE"/>
    <w:multiLevelType w:val="hybridMultilevel"/>
    <w:tmpl w:val="DFCA099E"/>
    <w:lvl w:ilvl="0" w:tplc="39AE0FA8">
      <w:numFmt w:val="bullet"/>
      <w:lvlText w:val="•"/>
      <w:lvlJc w:val="left"/>
      <w:pPr>
        <w:ind w:left="410" w:hanging="360"/>
      </w:pPr>
      <w:rPr>
        <w:rFonts w:ascii="Arial" w:eastAsia="Arial" w:hAnsi="Arial" w:cs="Arial" w:hint="default"/>
        <w:b w:val="0"/>
        <w:bCs w:val="0"/>
        <w:i w:val="0"/>
        <w:iCs w:val="0"/>
        <w:spacing w:val="0"/>
        <w:w w:val="99"/>
        <w:sz w:val="20"/>
        <w:szCs w:val="20"/>
        <w:lang w:val="en-US" w:eastAsia="en-US" w:bidi="ar-SA"/>
      </w:rPr>
    </w:lvl>
    <w:lvl w:ilvl="1" w:tplc="FD2C227C">
      <w:numFmt w:val="bullet"/>
      <w:lvlText w:val="•"/>
      <w:lvlJc w:val="left"/>
      <w:pPr>
        <w:ind w:left="728" w:hanging="360"/>
      </w:pPr>
      <w:rPr>
        <w:rFonts w:hint="default"/>
        <w:lang w:val="en-US" w:eastAsia="en-US" w:bidi="ar-SA"/>
      </w:rPr>
    </w:lvl>
    <w:lvl w:ilvl="2" w:tplc="6A0E1896">
      <w:numFmt w:val="bullet"/>
      <w:lvlText w:val="•"/>
      <w:lvlJc w:val="left"/>
      <w:pPr>
        <w:ind w:left="1037" w:hanging="360"/>
      </w:pPr>
      <w:rPr>
        <w:rFonts w:hint="default"/>
        <w:lang w:val="en-US" w:eastAsia="en-US" w:bidi="ar-SA"/>
      </w:rPr>
    </w:lvl>
    <w:lvl w:ilvl="3" w:tplc="A07073F8">
      <w:numFmt w:val="bullet"/>
      <w:lvlText w:val="•"/>
      <w:lvlJc w:val="left"/>
      <w:pPr>
        <w:ind w:left="1346" w:hanging="360"/>
      </w:pPr>
      <w:rPr>
        <w:rFonts w:hint="default"/>
        <w:lang w:val="en-US" w:eastAsia="en-US" w:bidi="ar-SA"/>
      </w:rPr>
    </w:lvl>
    <w:lvl w:ilvl="4" w:tplc="7660AB1E">
      <w:numFmt w:val="bullet"/>
      <w:lvlText w:val="•"/>
      <w:lvlJc w:val="left"/>
      <w:pPr>
        <w:ind w:left="1655" w:hanging="360"/>
      </w:pPr>
      <w:rPr>
        <w:rFonts w:hint="default"/>
        <w:lang w:val="en-US" w:eastAsia="en-US" w:bidi="ar-SA"/>
      </w:rPr>
    </w:lvl>
    <w:lvl w:ilvl="5" w:tplc="1EFACD1A">
      <w:numFmt w:val="bullet"/>
      <w:lvlText w:val="•"/>
      <w:lvlJc w:val="left"/>
      <w:pPr>
        <w:ind w:left="1964" w:hanging="360"/>
      </w:pPr>
      <w:rPr>
        <w:rFonts w:hint="default"/>
        <w:lang w:val="en-US" w:eastAsia="en-US" w:bidi="ar-SA"/>
      </w:rPr>
    </w:lvl>
    <w:lvl w:ilvl="6" w:tplc="EED6083A">
      <w:numFmt w:val="bullet"/>
      <w:lvlText w:val="•"/>
      <w:lvlJc w:val="left"/>
      <w:pPr>
        <w:ind w:left="2272" w:hanging="360"/>
      </w:pPr>
      <w:rPr>
        <w:rFonts w:hint="default"/>
        <w:lang w:val="en-US" w:eastAsia="en-US" w:bidi="ar-SA"/>
      </w:rPr>
    </w:lvl>
    <w:lvl w:ilvl="7" w:tplc="FE16601C">
      <w:numFmt w:val="bullet"/>
      <w:lvlText w:val="•"/>
      <w:lvlJc w:val="left"/>
      <w:pPr>
        <w:ind w:left="2581" w:hanging="360"/>
      </w:pPr>
      <w:rPr>
        <w:rFonts w:hint="default"/>
        <w:lang w:val="en-US" w:eastAsia="en-US" w:bidi="ar-SA"/>
      </w:rPr>
    </w:lvl>
    <w:lvl w:ilvl="8" w:tplc="9BFCB6FE">
      <w:numFmt w:val="bullet"/>
      <w:lvlText w:val="•"/>
      <w:lvlJc w:val="left"/>
      <w:pPr>
        <w:ind w:left="2890" w:hanging="360"/>
      </w:pPr>
      <w:rPr>
        <w:rFonts w:hint="default"/>
        <w:lang w:val="en-US" w:eastAsia="en-US" w:bidi="ar-SA"/>
      </w:rPr>
    </w:lvl>
  </w:abstractNum>
  <w:abstractNum w:abstractNumId="14" w15:restartNumberingAfterBreak="0">
    <w:nsid w:val="691F1BCF"/>
    <w:multiLevelType w:val="hybridMultilevel"/>
    <w:tmpl w:val="0818C582"/>
    <w:lvl w:ilvl="0" w:tplc="956E45EC">
      <w:numFmt w:val="bullet"/>
      <w:lvlText w:val="•"/>
      <w:lvlJc w:val="left"/>
      <w:pPr>
        <w:ind w:left="317" w:hanging="126"/>
      </w:pPr>
      <w:rPr>
        <w:rFonts w:ascii="Arial" w:eastAsia="Arial" w:hAnsi="Arial" w:cs="Arial" w:hint="default"/>
        <w:b w:val="0"/>
        <w:bCs w:val="0"/>
        <w:i w:val="0"/>
        <w:iCs w:val="0"/>
        <w:spacing w:val="0"/>
        <w:w w:val="99"/>
        <w:sz w:val="20"/>
        <w:szCs w:val="20"/>
        <w:lang w:val="en-US" w:eastAsia="en-US" w:bidi="ar-SA"/>
      </w:rPr>
    </w:lvl>
    <w:lvl w:ilvl="1" w:tplc="C0FAA81E">
      <w:numFmt w:val="bullet"/>
      <w:lvlText w:val="•"/>
      <w:lvlJc w:val="left"/>
      <w:pPr>
        <w:ind w:left="1089" w:hanging="126"/>
      </w:pPr>
      <w:rPr>
        <w:rFonts w:hint="default"/>
        <w:lang w:val="en-US" w:eastAsia="en-US" w:bidi="ar-SA"/>
      </w:rPr>
    </w:lvl>
    <w:lvl w:ilvl="2" w:tplc="F63ABEAE">
      <w:numFmt w:val="bullet"/>
      <w:lvlText w:val="•"/>
      <w:lvlJc w:val="left"/>
      <w:pPr>
        <w:ind w:left="1858" w:hanging="126"/>
      </w:pPr>
      <w:rPr>
        <w:rFonts w:hint="default"/>
        <w:lang w:val="en-US" w:eastAsia="en-US" w:bidi="ar-SA"/>
      </w:rPr>
    </w:lvl>
    <w:lvl w:ilvl="3" w:tplc="AC6C2D24">
      <w:numFmt w:val="bullet"/>
      <w:lvlText w:val="•"/>
      <w:lvlJc w:val="left"/>
      <w:pPr>
        <w:ind w:left="2627" w:hanging="126"/>
      </w:pPr>
      <w:rPr>
        <w:rFonts w:hint="default"/>
        <w:lang w:val="en-US" w:eastAsia="en-US" w:bidi="ar-SA"/>
      </w:rPr>
    </w:lvl>
    <w:lvl w:ilvl="4" w:tplc="1A2EDD64">
      <w:numFmt w:val="bullet"/>
      <w:lvlText w:val="•"/>
      <w:lvlJc w:val="left"/>
      <w:pPr>
        <w:ind w:left="3396" w:hanging="126"/>
      </w:pPr>
      <w:rPr>
        <w:rFonts w:hint="default"/>
        <w:lang w:val="en-US" w:eastAsia="en-US" w:bidi="ar-SA"/>
      </w:rPr>
    </w:lvl>
    <w:lvl w:ilvl="5" w:tplc="DFD6D5F4">
      <w:numFmt w:val="bullet"/>
      <w:lvlText w:val="•"/>
      <w:lvlJc w:val="left"/>
      <w:pPr>
        <w:ind w:left="4166" w:hanging="126"/>
      </w:pPr>
      <w:rPr>
        <w:rFonts w:hint="default"/>
        <w:lang w:val="en-US" w:eastAsia="en-US" w:bidi="ar-SA"/>
      </w:rPr>
    </w:lvl>
    <w:lvl w:ilvl="6" w:tplc="9A32F05A">
      <w:numFmt w:val="bullet"/>
      <w:lvlText w:val="•"/>
      <w:lvlJc w:val="left"/>
      <w:pPr>
        <w:ind w:left="4935" w:hanging="126"/>
      </w:pPr>
      <w:rPr>
        <w:rFonts w:hint="default"/>
        <w:lang w:val="en-US" w:eastAsia="en-US" w:bidi="ar-SA"/>
      </w:rPr>
    </w:lvl>
    <w:lvl w:ilvl="7" w:tplc="5EB265C0">
      <w:numFmt w:val="bullet"/>
      <w:lvlText w:val="•"/>
      <w:lvlJc w:val="left"/>
      <w:pPr>
        <w:ind w:left="5704" w:hanging="126"/>
      </w:pPr>
      <w:rPr>
        <w:rFonts w:hint="default"/>
        <w:lang w:val="en-US" w:eastAsia="en-US" w:bidi="ar-SA"/>
      </w:rPr>
    </w:lvl>
    <w:lvl w:ilvl="8" w:tplc="D9E0007E">
      <w:numFmt w:val="bullet"/>
      <w:lvlText w:val="•"/>
      <w:lvlJc w:val="left"/>
      <w:pPr>
        <w:ind w:left="6473" w:hanging="126"/>
      </w:pPr>
      <w:rPr>
        <w:rFonts w:hint="default"/>
        <w:lang w:val="en-US" w:eastAsia="en-US" w:bidi="ar-SA"/>
      </w:rPr>
    </w:lvl>
  </w:abstractNum>
  <w:num w:numId="1" w16cid:durableId="1523932423">
    <w:abstractNumId w:val="0"/>
  </w:num>
  <w:num w:numId="2" w16cid:durableId="822814096">
    <w:abstractNumId w:val="1"/>
  </w:num>
  <w:num w:numId="3" w16cid:durableId="1014696383">
    <w:abstractNumId w:val="2"/>
  </w:num>
  <w:num w:numId="4" w16cid:durableId="430399286">
    <w:abstractNumId w:val="3"/>
  </w:num>
  <w:num w:numId="5" w16cid:durableId="1873032427">
    <w:abstractNumId w:val="4"/>
  </w:num>
  <w:num w:numId="6" w16cid:durableId="1192187702">
    <w:abstractNumId w:val="5"/>
  </w:num>
  <w:num w:numId="7" w16cid:durableId="193081270">
    <w:abstractNumId w:val="6"/>
  </w:num>
  <w:num w:numId="8" w16cid:durableId="568417796">
    <w:abstractNumId w:val="7"/>
  </w:num>
  <w:num w:numId="9" w16cid:durableId="499853778">
    <w:abstractNumId w:val="8"/>
  </w:num>
  <w:num w:numId="10" w16cid:durableId="204683127">
    <w:abstractNumId w:val="13"/>
  </w:num>
  <w:num w:numId="11" w16cid:durableId="208346300">
    <w:abstractNumId w:val="12"/>
  </w:num>
  <w:num w:numId="12" w16cid:durableId="1540052309">
    <w:abstractNumId w:val="11"/>
  </w:num>
  <w:num w:numId="13" w16cid:durableId="1895892198">
    <w:abstractNumId w:val="9"/>
  </w:num>
  <w:num w:numId="14" w16cid:durableId="97600061">
    <w:abstractNumId w:val="10"/>
  </w:num>
  <w:num w:numId="15" w16cid:durableId="11416512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8F"/>
    <w:rsid w:val="00027B02"/>
    <w:rsid w:val="00032604"/>
    <w:rsid w:val="00036206"/>
    <w:rsid w:val="0004116F"/>
    <w:rsid w:val="00045605"/>
    <w:rsid w:val="00065CAB"/>
    <w:rsid w:val="0008046B"/>
    <w:rsid w:val="00092597"/>
    <w:rsid w:val="000A535E"/>
    <w:rsid w:val="000B0901"/>
    <w:rsid w:val="000C1FE0"/>
    <w:rsid w:val="000D1F2B"/>
    <w:rsid w:val="000F445E"/>
    <w:rsid w:val="000F5239"/>
    <w:rsid w:val="000F69E1"/>
    <w:rsid w:val="000F6F5C"/>
    <w:rsid w:val="001058C5"/>
    <w:rsid w:val="00105E69"/>
    <w:rsid w:val="0011546C"/>
    <w:rsid w:val="00121520"/>
    <w:rsid w:val="00133AEB"/>
    <w:rsid w:val="00134BA9"/>
    <w:rsid w:val="00157F63"/>
    <w:rsid w:val="001651F2"/>
    <w:rsid w:val="001655B6"/>
    <w:rsid w:val="00173BF2"/>
    <w:rsid w:val="001816FE"/>
    <w:rsid w:val="00182D96"/>
    <w:rsid w:val="001A5647"/>
    <w:rsid w:val="001B1804"/>
    <w:rsid w:val="001B3657"/>
    <w:rsid w:val="001B6017"/>
    <w:rsid w:val="001C6361"/>
    <w:rsid w:val="001D28BD"/>
    <w:rsid w:val="001D650A"/>
    <w:rsid w:val="001F5819"/>
    <w:rsid w:val="00205CD3"/>
    <w:rsid w:val="0021140D"/>
    <w:rsid w:val="0023020A"/>
    <w:rsid w:val="00236360"/>
    <w:rsid w:val="002375C3"/>
    <w:rsid w:val="002446EE"/>
    <w:rsid w:val="002550F7"/>
    <w:rsid w:val="00266157"/>
    <w:rsid w:val="0027547A"/>
    <w:rsid w:val="00287F53"/>
    <w:rsid w:val="002911B2"/>
    <w:rsid w:val="002B4EB5"/>
    <w:rsid w:val="002E6CA9"/>
    <w:rsid w:val="002F13C9"/>
    <w:rsid w:val="00317C0F"/>
    <w:rsid w:val="003206A2"/>
    <w:rsid w:val="0032697F"/>
    <w:rsid w:val="003310DC"/>
    <w:rsid w:val="00360E56"/>
    <w:rsid w:val="00367A30"/>
    <w:rsid w:val="003767F4"/>
    <w:rsid w:val="00381D1D"/>
    <w:rsid w:val="00383EAB"/>
    <w:rsid w:val="0039425A"/>
    <w:rsid w:val="003967FF"/>
    <w:rsid w:val="003A74C1"/>
    <w:rsid w:val="003B02CF"/>
    <w:rsid w:val="003D235F"/>
    <w:rsid w:val="003F27F5"/>
    <w:rsid w:val="003F5E3E"/>
    <w:rsid w:val="004019A3"/>
    <w:rsid w:val="00417B0B"/>
    <w:rsid w:val="00430FEC"/>
    <w:rsid w:val="00435996"/>
    <w:rsid w:val="00441CE1"/>
    <w:rsid w:val="0044625B"/>
    <w:rsid w:val="00447034"/>
    <w:rsid w:val="00462E47"/>
    <w:rsid w:val="0047491D"/>
    <w:rsid w:val="004A6007"/>
    <w:rsid w:val="004B1AAA"/>
    <w:rsid w:val="004C29A9"/>
    <w:rsid w:val="004C4DC4"/>
    <w:rsid w:val="004E7F37"/>
    <w:rsid w:val="004F10D1"/>
    <w:rsid w:val="00504B2E"/>
    <w:rsid w:val="00515912"/>
    <w:rsid w:val="00523CA4"/>
    <w:rsid w:val="00527CF5"/>
    <w:rsid w:val="00533310"/>
    <w:rsid w:val="00540443"/>
    <w:rsid w:val="00554612"/>
    <w:rsid w:val="00563633"/>
    <w:rsid w:val="0057728C"/>
    <w:rsid w:val="00582E07"/>
    <w:rsid w:val="00597B66"/>
    <w:rsid w:val="005A1FD2"/>
    <w:rsid w:val="005A4836"/>
    <w:rsid w:val="005C0E6C"/>
    <w:rsid w:val="005D6997"/>
    <w:rsid w:val="005D69DD"/>
    <w:rsid w:val="005F0394"/>
    <w:rsid w:val="005F7109"/>
    <w:rsid w:val="005F7F77"/>
    <w:rsid w:val="00625D3D"/>
    <w:rsid w:val="006264FC"/>
    <w:rsid w:val="00626E43"/>
    <w:rsid w:val="00636323"/>
    <w:rsid w:val="00641401"/>
    <w:rsid w:val="00642D5D"/>
    <w:rsid w:val="0064763D"/>
    <w:rsid w:val="00664ACB"/>
    <w:rsid w:val="0066636F"/>
    <w:rsid w:val="0067576D"/>
    <w:rsid w:val="00675F3D"/>
    <w:rsid w:val="0067646A"/>
    <w:rsid w:val="0068117E"/>
    <w:rsid w:val="0068291A"/>
    <w:rsid w:val="006900BC"/>
    <w:rsid w:val="00694AC0"/>
    <w:rsid w:val="00697CFF"/>
    <w:rsid w:val="006B3C5C"/>
    <w:rsid w:val="006B5038"/>
    <w:rsid w:val="006B661D"/>
    <w:rsid w:val="006C0B95"/>
    <w:rsid w:val="006E11C3"/>
    <w:rsid w:val="006E5621"/>
    <w:rsid w:val="006F1D35"/>
    <w:rsid w:val="006F3626"/>
    <w:rsid w:val="00700171"/>
    <w:rsid w:val="00701825"/>
    <w:rsid w:val="00714192"/>
    <w:rsid w:val="00715F38"/>
    <w:rsid w:val="00721FF9"/>
    <w:rsid w:val="007237E8"/>
    <w:rsid w:val="00724B2B"/>
    <w:rsid w:val="007372BC"/>
    <w:rsid w:val="0074099C"/>
    <w:rsid w:val="00745066"/>
    <w:rsid w:val="0074555C"/>
    <w:rsid w:val="00745C7D"/>
    <w:rsid w:val="0075401B"/>
    <w:rsid w:val="00754B3C"/>
    <w:rsid w:val="00767723"/>
    <w:rsid w:val="0078090B"/>
    <w:rsid w:val="0078677E"/>
    <w:rsid w:val="00791D36"/>
    <w:rsid w:val="007A29A7"/>
    <w:rsid w:val="007B5180"/>
    <w:rsid w:val="007C0C84"/>
    <w:rsid w:val="007D54BF"/>
    <w:rsid w:val="00800076"/>
    <w:rsid w:val="00800A40"/>
    <w:rsid w:val="0080576D"/>
    <w:rsid w:val="00823582"/>
    <w:rsid w:val="00830D14"/>
    <w:rsid w:val="00851DCC"/>
    <w:rsid w:val="00870030"/>
    <w:rsid w:val="008707C0"/>
    <w:rsid w:val="00874205"/>
    <w:rsid w:val="008742D4"/>
    <w:rsid w:val="0087514A"/>
    <w:rsid w:val="00883C6D"/>
    <w:rsid w:val="008B4372"/>
    <w:rsid w:val="008D42E4"/>
    <w:rsid w:val="008E2D23"/>
    <w:rsid w:val="009034B7"/>
    <w:rsid w:val="00920988"/>
    <w:rsid w:val="00921050"/>
    <w:rsid w:val="009256E2"/>
    <w:rsid w:val="0095573B"/>
    <w:rsid w:val="00962F1E"/>
    <w:rsid w:val="00972990"/>
    <w:rsid w:val="009A0AB4"/>
    <w:rsid w:val="009B41D0"/>
    <w:rsid w:val="009C7DCE"/>
    <w:rsid w:val="009E3C04"/>
    <w:rsid w:val="009E5DFE"/>
    <w:rsid w:val="00A04D20"/>
    <w:rsid w:val="00A062B8"/>
    <w:rsid w:val="00A14D94"/>
    <w:rsid w:val="00A32B1A"/>
    <w:rsid w:val="00A43A21"/>
    <w:rsid w:val="00A45039"/>
    <w:rsid w:val="00A567B2"/>
    <w:rsid w:val="00A570CD"/>
    <w:rsid w:val="00A730F8"/>
    <w:rsid w:val="00A8137C"/>
    <w:rsid w:val="00A93F14"/>
    <w:rsid w:val="00A95457"/>
    <w:rsid w:val="00A97A30"/>
    <w:rsid w:val="00AA6C2D"/>
    <w:rsid w:val="00AB0F50"/>
    <w:rsid w:val="00AB1985"/>
    <w:rsid w:val="00AB51F5"/>
    <w:rsid w:val="00AC29F6"/>
    <w:rsid w:val="00AC2FF9"/>
    <w:rsid w:val="00AD0DAA"/>
    <w:rsid w:val="00AE27AA"/>
    <w:rsid w:val="00AE786C"/>
    <w:rsid w:val="00B1156C"/>
    <w:rsid w:val="00B164F0"/>
    <w:rsid w:val="00B23004"/>
    <w:rsid w:val="00B316C0"/>
    <w:rsid w:val="00B43910"/>
    <w:rsid w:val="00B43C55"/>
    <w:rsid w:val="00B61A1F"/>
    <w:rsid w:val="00B65FD6"/>
    <w:rsid w:val="00B70A58"/>
    <w:rsid w:val="00B73DC0"/>
    <w:rsid w:val="00B91ED3"/>
    <w:rsid w:val="00B97318"/>
    <w:rsid w:val="00BA0B1E"/>
    <w:rsid w:val="00BA6D91"/>
    <w:rsid w:val="00BA7360"/>
    <w:rsid w:val="00BB0717"/>
    <w:rsid w:val="00BB7DEC"/>
    <w:rsid w:val="00BC4F1C"/>
    <w:rsid w:val="00BF19C2"/>
    <w:rsid w:val="00C12539"/>
    <w:rsid w:val="00C25B37"/>
    <w:rsid w:val="00C308B3"/>
    <w:rsid w:val="00C3286F"/>
    <w:rsid w:val="00C3358F"/>
    <w:rsid w:val="00C54803"/>
    <w:rsid w:val="00C54AA4"/>
    <w:rsid w:val="00C60403"/>
    <w:rsid w:val="00C61D31"/>
    <w:rsid w:val="00C71800"/>
    <w:rsid w:val="00C73ADF"/>
    <w:rsid w:val="00CA7DC7"/>
    <w:rsid w:val="00CB1FD5"/>
    <w:rsid w:val="00CD6DA8"/>
    <w:rsid w:val="00CF3FE8"/>
    <w:rsid w:val="00D24F79"/>
    <w:rsid w:val="00D32DEF"/>
    <w:rsid w:val="00D410BE"/>
    <w:rsid w:val="00D462E2"/>
    <w:rsid w:val="00D577EA"/>
    <w:rsid w:val="00D614DC"/>
    <w:rsid w:val="00D62A9B"/>
    <w:rsid w:val="00D63E82"/>
    <w:rsid w:val="00D73DAD"/>
    <w:rsid w:val="00DC3599"/>
    <w:rsid w:val="00DE49BD"/>
    <w:rsid w:val="00DE5922"/>
    <w:rsid w:val="00E11D1D"/>
    <w:rsid w:val="00E27455"/>
    <w:rsid w:val="00E279D6"/>
    <w:rsid w:val="00E42CB8"/>
    <w:rsid w:val="00E45906"/>
    <w:rsid w:val="00E52C75"/>
    <w:rsid w:val="00E65044"/>
    <w:rsid w:val="00E711B6"/>
    <w:rsid w:val="00E827A9"/>
    <w:rsid w:val="00EA41A0"/>
    <w:rsid w:val="00EA5E38"/>
    <w:rsid w:val="00EA754B"/>
    <w:rsid w:val="00ED61F0"/>
    <w:rsid w:val="00EF636D"/>
    <w:rsid w:val="00EF6E2C"/>
    <w:rsid w:val="00F12D9D"/>
    <w:rsid w:val="00F14505"/>
    <w:rsid w:val="00F34D8C"/>
    <w:rsid w:val="00F42F74"/>
    <w:rsid w:val="00F6663C"/>
    <w:rsid w:val="00F90597"/>
    <w:rsid w:val="00F94557"/>
    <w:rsid w:val="00F956DC"/>
    <w:rsid w:val="00FA65E5"/>
    <w:rsid w:val="00FA6863"/>
    <w:rsid w:val="00FB2DBE"/>
    <w:rsid w:val="00FD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2532C9E2"/>
  <w15:chartTrackingRefBased/>
  <w15:docId w15:val="{34E432A2-CB60-4B09-92D0-E59469B6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autoSpaceDE w:val="0"/>
      <w:outlineLvl w:val="0"/>
    </w:pPr>
    <w:rPr>
      <w:b/>
      <w:bCs/>
      <w:sz w:val="20"/>
      <w:szCs w:val="20"/>
      <w:u w:val="single"/>
    </w:rPr>
  </w:style>
  <w:style w:type="paragraph" w:styleId="Heading2">
    <w:name w:val="heading 2"/>
    <w:basedOn w:val="Normal"/>
    <w:next w:val="Normal"/>
    <w:qFormat/>
    <w:pPr>
      <w:keepNext/>
      <w:numPr>
        <w:ilvl w:val="1"/>
        <w:numId w:val="1"/>
      </w:numPr>
      <w:autoSpaceDE w:val="0"/>
      <w:outlineLvl w:val="1"/>
    </w:pPr>
    <w:rPr>
      <w:b/>
      <w:bCs/>
      <w:sz w:val="22"/>
      <w:szCs w:val="22"/>
    </w:rPr>
  </w:style>
  <w:style w:type="paragraph" w:styleId="Heading3">
    <w:name w:val="heading 3"/>
    <w:basedOn w:val="Normal"/>
    <w:next w:val="Normal"/>
    <w:qFormat/>
    <w:pPr>
      <w:keepNext/>
      <w:numPr>
        <w:ilvl w:val="2"/>
        <w:numId w:val="1"/>
      </w:numPr>
      <w:tabs>
        <w:tab w:val="left" w:pos="2790"/>
      </w:tabs>
      <w:autoSpaceDE w:val="0"/>
      <w:jc w:val="both"/>
      <w:outlineLvl w:val="2"/>
    </w:pPr>
    <w:rPr>
      <w:b/>
      <w:bCs/>
      <w:u w:val="single"/>
    </w:rPr>
  </w:style>
  <w:style w:type="paragraph" w:styleId="Heading4">
    <w:name w:val="heading 4"/>
    <w:basedOn w:val="Normal"/>
    <w:next w:val="Normal"/>
    <w:qFormat/>
    <w:pPr>
      <w:keepNext/>
      <w:numPr>
        <w:ilvl w:val="3"/>
        <w:numId w:val="1"/>
      </w:numPr>
      <w:autoSpaceDE w:val="0"/>
      <w:outlineLvl w:val="3"/>
    </w:pPr>
    <w:rPr>
      <w:b/>
      <w:bCs/>
      <w:u w:val="single"/>
    </w:rPr>
  </w:style>
  <w:style w:type="paragraph" w:styleId="Heading5">
    <w:name w:val="heading 5"/>
    <w:basedOn w:val="Normal"/>
    <w:next w:val="Normal"/>
    <w:qFormat/>
    <w:pPr>
      <w:keepNext/>
      <w:numPr>
        <w:ilvl w:val="4"/>
        <w:numId w:val="1"/>
      </w:numPr>
      <w:autoSpaceDE w:val="0"/>
      <w:ind w:left="0" w:firstLine="150"/>
      <w:outlineLvl w:val="4"/>
    </w:pPr>
    <w:rPr>
      <w:b/>
      <w:bCs/>
      <w:sz w:val="22"/>
      <w:szCs w:val="22"/>
    </w:rPr>
  </w:style>
  <w:style w:type="paragraph" w:styleId="Heading6">
    <w:name w:val="heading 6"/>
    <w:basedOn w:val="Normal"/>
    <w:next w:val="Normal"/>
    <w:qFormat/>
    <w:pPr>
      <w:keepNext/>
      <w:numPr>
        <w:ilvl w:val="5"/>
        <w:numId w:val="1"/>
      </w:numPr>
      <w:autoSpaceDE w:val="0"/>
      <w:ind w:left="3600" w:hanging="3600"/>
      <w:outlineLvl w:val="5"/>
    </w:pPr>
    <w:rPr>
      <w:rFonts w:ascii="Arial" w:hAnsi="Arial" w:cs="Arial"/>
      <w:b/>
      <w:bCs/>
      <w:sz w:val="23"/>
      <w:szCs w:val="22"/>
    </w:rPr>
  </w:style>
  <w:style w:type="paragraph" w:styleId="Heading7">
    <w:name w:val="heading 7"/>
    <w:basedOn w:val="Normal"/>
    <w:next w:val="Normal"/>
    <w:qFormat/>
    <w:pPr>
      <w:keepNext/>
      <w:numPr>
        <w:ilvl w:val="6"/>
        <w:numId w:val="1"/>
      </w:numPr>
      <w:tabs>
        <w:tab w:val="left" w:pos="720"/>
      </w:tabs>
      <w:outlineLvl w:val="6"/>
    </w:pPr>
    <w:rPr>
      <w:rFonts w:ascii="Arial" w:hAnsi="Arial" w:cs="Arial"/>
      <w:b/>
      <w:bCs/>
      <w:sz w:val="23"/>
    </w:rPr>
  </w:style>
  <w:style w:type="paragraph" w:styleId="Heading8">
    <w:name w:val="heading 8"/>
    <w:basedOn w:val="Normal"/>
    <w:next w:val="Normal"/>
    <w:qFormat/>
    <w:pPr>
      <w:keepNext/>
      <w:numPr>
        <w:ilvl w:val="7"/>
        <w:numId w:val="1"/>
      </w:numPr>
      <w:ind w:left="0" w:right="-43" w:firstLine="0"/>
      <w:jc w:val="both"/>
      <w:outlineLvl w:val="7"/>
    </w:pPr>
    <w:rPr>
      <w:b/>
      <w:bCs/>
      <w:sz w:val="22"/>
      <w:szCs w:val="22"/>
    </w:rPr>
  </w:style>
  <w:style w:type="paragraph" w:styleId="Heading9">
    <w:name w:val="heading 9"/>
    <w:basedOn w:val="Normal"/>
    <w:next w:val="Normal"/>
    <w:qFormat/>
    <w:pPr>
      <w:keepNext/>
      <w:numPr>
        <w:ilvl w:val="8"/>
        <w:numId w:val="1"/>
      </w:numPr>
      <w:ind w:left="0" w:right="-43" w:firstLine="0"/>
      <w:jc w:val="both"/>
      <w:outlineLvl w:val="8"/>
    </w:pPr>
    <w:rPr>
      <w:rFonts w:ascii="Arial" w:hAnsi="Arial" w:cs="Arial"/>
      <w:b/>
      <w:bCs/>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Wingdings" w:hAnsi="Wingdings" w:cs="Wingdings"/>
    </w:rPr>
  </w:style>
  <w:style w:type="character" w:customStyle="1" w:styleId="WW8Num7z0">
    <w:name w:val="WW8Num7z0"/>
    <w:rPr>
      <w:rFonts w:ascii="Wingdings" w:hAnsi="Wingdings" w:cs="Wingdings"/>
    </w:rPr>
  </w:style>
  <w:style w:type="character" w:customStyle="1" w:styleId="WW8Num8z0">
    <w:name w:val="WW8Num8z0"/>
    <w:rPr>
      <w:rFonts w:ascii="Symbol" w:hAnsi="Symbol" w:cs="Symbol"/>
      <w:sz w:val="20"/>
      <w:szCs w:val="20"/>
    </w:rPr>
  </w:style>
  <w:style w:type="character" w:customStyle="1" w:styleId="WW8Num1z0">
    <w:name w:val="WW8Num1z0"/>
    <w:rPr>
      <w:rFonts w:ascii="Symbol" w:hAnsi="Symbol" w:cs="Symbol"/>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color w:val="FF000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b/>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styleId="DefaultParagraphFont0">
    <w:name w:val="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WW8Num9z1">
    <w:name w:val="WW8Num9z1"/>
    <w:rPr>
      <w:rFonts w:ascii="Courier New" w:hAnsi="Courier New" w:cs="Courier New"/>
    </w:rPr>
  </w:style>
  <w:style w:type="character" w:customStyle="1" w:styleId="WW8Num2z2">
    <w:name w:val="WW8Num2z2"/>
    <w:rPr>
      <w:rFonts w:ascii="Wingdings" w:hAnsi="Wingdings" w:cs="Wingdings"/>
    </w:rPr>
  </w:style>
  <w:style w:type="character" w:customStyle="1" w:styleId="BodyText2Char">
    <w:name w:val="Body Text 2 Char"/>
    <w:rPr>
      <w:rFonts w:ascii="Arial" w:hAnsi="Arial" w:cs="Arial"/>
      <w:color w:val="000000"/>
      <w:sz w:val="18"/>
      <w:lang w:val="en-US" w:eastAsia="ar-SA" w:bidi="ar-SA"/>
    </w:rPr>
  </w:style>
  <w:style w:type="character" w:customStyle="1" w:styleId="platinolatinoChar">
    <w:name w:val="platino latino Char"/>
    <w:rPr>
      <w:rFonts w:ascii="Palatino Linotype" w:hAnsi="Palatino Linotype" w:cs="Palatino Linotype"/>
      <w:sz w:val="24"/>
      <w:szCs w:val="24"/>
      <w:lang w:val="en-US" w:eastAsia="ar-SA" w:bidi="ar-SA"/>
    </w:rPr>
  </w:style>
  <w:style w:type="character" w:customStyle="1" w:styleId="apple-converted-space">
    <w:name w:val="apple-converted-space"/>
  </w:style>
  <w:style w:type="character" w:customStyle="1" w:styleId="TitleChar">
    <w:name w:val="Title Char"/>
    <w:rPr>
      <w:sz w:val="36"/>
      <w:szCs w:val="24"/>
      <w:lang w:val="x-none"/>
    </w:rPr>
  </w:style>
  <w:style w:type="character" w:customStyle="1" w:styleId="SubtitleChar">
    <w:name w:val="Subtitle Char"/>
    <w:rPr>
      <w:rFonts w:ascii="Cambria" w:eastAsia="Times New Roman" w:hAnsi="Cambria" w:cs="Times New Roman"/>
      <w:sz w:val="24"/>
      <w:szCs w:val="24"/>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sz w:val="23"/>
    </w:rPr>
  </w:style>
  <w:style w:type="paragraph" w:styleId="List">
    <w:name w:val="List"/>
    <w:basedOn w:val="BodyText"/>
    <w:rPr>
      <w:rFonts w:cs="Mangal"/>
    </w:rPr>
  </w:style>
  <w:style w:type="paragraph" w:styleId="Caption">
    <w:name w:val="caption"/>
    <w:basedOn w:val="Normal"/>
    <w:next w:val="Normal"/>
    <w:qFormat/>
    <w:rPr>
      <w:rFonts w:ascii="Arial" w:hAnsi="Arial" w:cs="Arial"/>
      <w:b/>
      <w:bCs/>
      <w:sz w:val="23"/>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autoSpaceDE w:val="0"/>
    </w:pPr>
    <w:rPr>
      <w:sz w:val="20"/>
      <w:szCs w:val="20"/>
    </w:rPr>
  </w:style>
  <w:style w:type="paragraph" w:styleId="BlockText">
    <w:name w:val="Block Text"/>
    <w:basedOn w:val="Normal"/>
    <w:pPr>
      <w:autoSpaceDE w:val="0"/>
      <w:ind w:left="360" w:right="-43"/>
      <w:jc w:val="both"/>
    </w:pPr>
    <w:rPr>
      <w:sz w:val="20"/>
      <w:szCs w:val="20"/>
    </w:rPr>
  </w:style>
  <w:style w:type="paragraph" w:styleId="BodyText3">
    <w:name w:val="Body Text 3"/>
    <w:basedOn w:val="Normal"/>
    <w:pPr>
      <w:autoSpaceDE w:val="0"/>
      <w:jc w:val="both"/>
    </w:pPr>
    <w:rPr>
      <w:rFonts w:ascii="Arial" w:hAnsi="Arial" w:cs="Arial"/>
      <w:sz w:val="23"/>
      <w:szCs w:val="20"/>
    </w:rPr>
  </w:style>
  <w:style w:type="paragraph" w:customStyle="1" w:styleId="SUBS">
    <w:name w:val="SUBS"/>
    <w:basedOn w:val="Normal"/>
    <w:pPr>
      <w:spacing w:after="80"/>
      <w:ind w:left="446"/>
    </w:pPr>
    <w:rPr>
      <w:rFonts w:ascii="Tahoma" w:hAnsi="Tahoma" w:cs="Tahoma"/>
      <w:b/>
      <w:color w:val="000000"/>
      <w:szCs w:val="20"/>
    </w:rPr>
  </w:style>
  <w:style w:type="paragraph" w:customStyle="1" w:styleId="TEXT">
    <w:name w:val="TEXT"/>
    <w:basedOn w:val="Normal"/>
    <w:pPr>
      <w:spacing w:after="60"/>
      <w:ind w:left="648"/>
    </w:pPr>
    <w:rPr>
      <w:rFonts w:ascii="Arial" w:hAnsi="Arial" w:cs="Arial"/>
      <w:color w:val="000000"/>
      <w:sz w:val="20"/>
      <w:szCs w:val="20"/>
    </w:rPr>
  </w:style>
  <w:style w:type="paragraph" w:customStyle="1" w:styleId="REDBULLETS">
    <w:name w:val="REDBULLETS"/>
    <w:basedOn w:val="TEXT"/>
    <w:pPr>
      <w:numPr>
        <w:numId w:val="6"/>
      </w:numPr>
      <w:spacing w:before="60"/>
    </w:pPr>
    <w:rPr>
      <w:b/>
      <w:sz w:val="18"/>
    </w:rPr>
  </w:style>
  <w:style w:type="paragraph" w:styleId="BodyText2">
    <w:name w:val="Body Text 2"/>
    <w:basedOn w:val="Normal"/>
    <w:pPr>
      <w:tabs>
        <w:tab w:val="left" w:pos="3600"/>
      </w:tabs>
    </w:pPr>
    <w:rPr>
      <w:rFonts w:ascii="Arial" w:hAnsi="Arial" w:cs="Arial"/>
      <w:color w:val="000000"/>
      <w:sz w:val="18"/>
      <w:szCs w:val="20"/>
    </w:rPr>
  </w:style>
  <w:style w:type="paragraph" w:customStyle="1" w:styleId="SectionTitle">
    <w:name w:val="Section Title"/>
    <w:basedOn w:val="Normal"/>
    <w:next w:val="Normal"/>
    <w:pPr>
      <w:keepNext/>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rFonts w:ascii="Arial" w:hAnsi="Arial" w:cs="Arial"/>
      <w:b/>
      <w:bCs/>
      <w:spacing w:val="-10"/>
      <w:position w:val="2"/>
      <w:sz w:val="20"/>
      <w:szCs w:val="20"/>
    </w:rPr>
  </w:style>
  <w:style w:type="paragraph" w:customStyle="1" w:styleId="CcList">
    <w:name w:val="Cc List"/>
    <w:basedOn w:val="Normal"/>
    <w:pPr>
      <w:keepLines/>
      <w:spacing w:line="240" w:lineRule="atLeast"/>
      <w:ind w:left="360" w:hanging="360"/>
    </w:pPr>
    <w:rPr>
      <w:sz w:val="20"/>
      <w:szCs w:val="20"/>
    </w:rPr>
  </w:style>
  <w:style w:type="paragraph" w:customStyle="1" w:styleId="AttentionLine">
    <w:name w:val="Attention Line"/>
    <w:basedOn w:val="Normal"/>
    <w:next w:val="Salutation"/>
    <w:pPr>
      <w:spacing w:before="220" w:line="240" w:lineRule="atLeast"/>
    </w:pPr>
    <w:rPr>
      <w:sz w:val="20"/>
      <w:szCs w:val="20"/>
    </w:rPr>
  </w:style>
  <w:style w:type="paragraph" w:customStyle="1" w:styleId="Achievement">
    <w:name w:val="Achievement"/>
    <w:basedOn w:val="BodyText"/>
    <w:pPr>
      <w:tabs>
        <w:tab w:val="left" w:pos="490"/>
      </w:tabs>
      <w:spacing w:after="40" w:line="220" w:lineRule="atLeast"/>
      <w:ind w:left="490" w:hanging="245"/>
    </w:pPr>
    <w:rPr>
      <w:rFonts w:ascii="Times New Roman" w:hAnsi="Times New Roman" w:cs="Times New Roman"/>
      <w:sz w:val="20"/>
      <w:szCs w:val="20"/>
    </w:rPr>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Footer">
    <w:name w:val="footer"/>
    <w:basedOn w:val="Normal"/>
    <w:pPr>
      <w:tabs>
        <w:tab w:val="center" w:pos="4320"/>
        <w:tab w:val="right" w:pos="8640"/>
      </w:tabs>
    </w:pPr>
  </w:style>
  <w:style w:type="paragraph" w:customStyle="1" w:styleId="WW-BlockText">
    <w:name w:val="WW-Block Text"/>
    <w:basedOn w:val="Normal"/>
    <w:pPr>
      <w:autoSpaceDE w:val="0"/>
      <w:ind w:left="2880" w:right="-43" w:firstLine="1"/>
      <w:jc w:val="both"/>
    </w:pPr>
    <w:rPr>
      <w:sz w:val="20"/>
      <w:szCs w:val="20"/>
    </w:rPr>
  </w:style>
  <w:style w:type="paragraph" w:styleId="BodyTextIndent2">
    <w:name w:val="Body Text Indent 2"/>
    <w:basedOn w:val="Normal"/>
    <w:pPr>
      <w:spacing w:line="360" w:lineRule="auto"/>
      <w:ind w:left="360"/>
      <w:jc w:val="both"/>
    </w:pPr>
  </w:style>
  <w:style w:type="paragraph" w:customStyle="1" w:styleId="WW-PlainText">
    <w:name w:val="WW-Plain Text"/>
    <w:basedOn w:val="Normal"/>
    <w:pPr>
      <w:autoSpaceDE w:val="0"/>
    </w:pPr>
    <w:rPr>
      <w:rFonts w:ascii="Courier New" w:hAnsi="Courier New" w:cs="Courier New"/>
      <w:sz w:val="20"/>
      <w:szCs w:val="20"/>
    </w:rPr>
  </w:style>
  <w:style w:type="paragraph" w:customStyle="1" w:styleId="nowtext">
    <w:name w:val="nowtext"/>
    <w:basedOn w:val="Normal"/>
    <w:pPr>
      <w:jc w:val="both"/>
    </w:pPr>
    <w:rPr>
      <w:rFonts w:ascii="Arial" w:hAnsi="Arial" w:cs="Arial"/>
      <w:sz w:val="20"/>
      <w:szCs w:val="20"/>
    </w:rPr>
  </w:style>
  <w:style w:type="paragraph" w:customStyle="1" w:styleId="platinolatino">
    <w:name w:val="platino latino"/>
    <w:basedOn w:val="Normal"/>
    <w:rPr>
      <w:rFonts w:ascii="Palatino Linotype" w:hAnsi="Palatino Linotype" w:cs="Palatino Linotype"/>
    </w:rPr>
  </w:style>
  <w:style w:type="paragraph" w:styleId="ListParagraph">
    <w:name w:val="List Paragraph"/>
    <w:basedOn w:val="Normal"/>
    <w:qFormat/>
    <w:pPr>
      <w:widowControl w:val="0"/>
      <w:autoSpaceDE w:val="0"/>
      <w:ind w:left="720"/>
    </w:pPr>
  </w:style>
  <w:style w:type="paragraph" w:styleId="Title">
    <w:name w:val="Title"/>
    <w:basedOn w:val="Normal"/>
    <w:next w:val="Subtitle"/>
    <w:qFormat/>
    <w:pPr>
      <w:jc w:val="center"/>
    </w:pPr>
    <w:rPr>
      <w:sz w:val="36"/>
      <w:lang w:val="x-none"/>
    </w:rPr>
  </w:style>
  <w:style w:type="paragraph" w:styleId="Subtitle">
    <w:name w:val="Subtitle"/>
    <w:basedOn w:val="Normal"/>
    <w:next w:val="Normal"/>
    <w:qFormat/>
    <w:pPr>
      <w:spacing w:after="60"/>
      <w:jc w:val="center"/>
    </w:pPr>
    <w:rPr>
      <w:rFonts w:ascii="Cambria" w:hAnsi="Cambria"/>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2B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54B3C"/>
    <w:pPr>
      <w:widowControl w:val="0"/>
      <w:suppressAutoHyphens w:val="0"/>
      <w:autoSpaceDE w:val="0"/>
      <w:autoSpaceDN w:val="0"/>
      <w:ind w:left="50"/>
    </w:pPr>
    <w:rPr>
      <w:rFonts w:ascii="Arial" w:eastAsia="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mohanj2ee@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v.mohanj2ee@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ev.mohanj2ee@hot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19133-1E97-47FE-A0D3-9CF363EA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Are You suprised ?</vt:lpstr>
    </vt:vector>
  </TitlesOfParts>
  <Company>Accenture</Company>
  <LinksUpToDate>false</LinksUpToDate>
  <CharactersWithSpaces>7695</CharactersWithSpaces>
  <SharedDoc>false</SharedDoc>
  <HLinks>
    <vt:vector size="18" baseType="variant">
      <vt:variant>
        <vt:i4>2621445</vt:i4>
      </vt:variant>
      <vt:variant>
        <vt:i4>6</vt:i4>
      </vt:variant>
      <vt:variant>
        <vt:i4>0</vt:i4>
      </vt:variant>
      <vt:variant>
        <vt:i4>5</vt:i4>
      </vt:variant>
      <vt:variant>
        <vt:lpwstr>mailto:dev.mohanj2ee@gmail.com</vt:lpwstr>
      </vt:variant>
      <vt:variant>
        <vt:lpwstr/>
      </vt:variant>
      <vt:variant>
        <vt:i4>5439594</vt:i4>
      </vt:variant>
      <vt:variant>
        <vt:i4>3</vt:i4>
      </vt:variant>
      <vt:variant>
        <vt:i4>0</vt:i4>
      </vt:variant>
      <vt:variant>
        <vt:i4>5</vt:i4>
      </vt:variant>
      <vt:variant>
        <vt:lpwstr>mailto:dev.mohanj2ee@hotmail.com</vt:lpwstr>
      </vt:variant>
      <vt:variant>
        <vt:lpwstr/>
      </vt:variant>
      <vt:variant>
        <vt:i4>2621445</vt:i4>
      </vt:variant>
      <vt:variant>
        <vt:i4>0</vt:i4>
      </vt:variant>
      <vt:variant>
        <vt:i4>0</vt:i4>
      </vt:variant>
      <vt:variant>
        <vt:i4>5</vt:i4>
      </vt:variant>
      <vt:variant>
        <vt:lpwstr>mailto:dev.mohanj2ee@gmail.com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cp:lastModifiedBy>Mohan Prasad</cp:lastModifiedBy>
  <cp:revision>2</cp:revision>
  <cp:lastPrinted>2024-08-19T10:38:00Z</cp:lastPrinted>
  <dcterms:created xsi:type="dcterms:W3CDTF">2024-08-19T10:38:00Z</dcterms:created>
  <dcterms:modified xsi:type="dcterms:W3CDTF">2024-08-19T10:38:00Z</dcterms:modified>
</cp:coreProperties>
</file>